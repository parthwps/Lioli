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0D1" w:rsidRDefault="004900D1">
      <w:pPr>
        <w:pStyle w:val="Caption"/>
        <w:tabs>
          <w:tab w:val="left" w:pos="180"/>
        </w:tabs>
        <w:rPr>
          <w:b/>
          <w:bCs/>
          <w:i w:val="0"/>
          <w:iCs w:val="0"/>
        </w:rPr>
      </w:pPr>
    </w:p>
    <w:p w:rsidR="004900D1" w:rsidRPr="002126DF" w:rsidRDefault="004F27D8">
      <w:pPr>
        <w:pStyle w:val="Caption"/>
        <w:tabs>
          <w:tab w:val="left" w:pos="180"/>
        </w:tabs>
        <w:ind w:left="-630" w:firstLine="630"/>
        <w:jc w:val="center"/>
        <w:rPr>
          <w:b/>
          <w:bCs/>
          <w:i w:val="0"/>
          <w:iCs w:val="0"/>
          <w:sz w:val="48"/>
          <w:szCs w:val="36"/>
        </w:rPr>
      </w:pPr>
      <w:r w:rsidRPr="002126DF">
        <w:rPr>
          <w:b/>
          <w:bCs/>
          <w:i w:val="0"/>
          <w:iCs w:val="0"/>
          <w:sz w:val="48"/>
          <w:szCs w:val="36"/>
          <w:u w:val="single"/>
        </w:rPr>
        <w:t>Curriculum Vita</w:t>
      </w:r>
    </w:p>
    <w:p w:rsidR="004900D1" w:rsidRPr="002126DF" w:rsidRDefault="004900D1">
      <w:pPr>
        <w:pStyle w:val="Caption"/>
        <w:tabs>
          <w:tab w:val="left" w:pos="180"/>
        </w:tabs>
        <w:ind w:left="-630" w:firstLine="630"/>
        <w:jc w:val="center"/>
        <w:rPr>
          <w:rFonts w:asciiTheme="minorHAnsi" w:hAnsiTheme="minorHAnsi" w:cstheme="minorHAnsi"/>
          <w:b/>
          <w:bCs/>
          <w:i w:val="0"/>
          <w:iCs w:val="0"/>
          <w:sz w:val="36"/>
        </w:rPr>
      </w:pPr>
    </w:p>
    <w:p w:rsidR="004900D1" w:rsidRPr="002126DF" w:rsidRDefault="004F27D8">
      <w:pPr>
        <w:pStyle w:val="Caption"/>
        <w:tabs>
          <w:tab w:val="left" w:pos="180"/>
        </w:tabs>
        <w:ind w:left="-630" w:firstLine="630"/>
        <w:rPr>
          <w:rFonts w:asciiTheme="minorHAnsi" w:hAnsiTheme="minorHAnsi" w:cstheme="minorHAnsi"/>
          <w:b/>
          <w:bCs/>
          <w:i w:val="0"/>
          <w:iCs w:val="0"/>
          <w:sz w:val="36"/>
        </w:rPr>
      </w:pPr>
      <w:r w:rsidRPr="002126DF">
        <w:rPr>
          <w:rFonts w:asciiTheme="minorHAnsi" w:hAnsiTheme="minorHAnsi" w:cstheme="minorHAnsi"/>
          <w:b/>
          <w:bCs/>
          <w:i w:val="0"/>
          <w:iCs w:val="0"/>
          <w:sz w:val="36"/>
        </w:rPr>
        <w:t>Manish Keshari</w:t>
      </w:r>
    </w:p>
    <w:p w:rsidR="004900D1" w:rsidRPr="002126DF" w:rsidRDefault="004F27D8">
      <w:pPr>
        <w:pStyle w:val="NoList1"/>
        <w:pBdr>
          <w:left w:val="single" w:sz="32" w:space="31" w:color="C0C0C0"/>
        </w:pBdr>
        <w:rPr>
          <w:rFonts w:asciiTheme="minorHAnsi" w:hAnsiTheme="minorHAnsi" w:cstheme="minorHAnsi"/>
          <w:b/>
          <w:bCs/>
          <w:sz w:val="36"/>
          <w:szCs w:val="24"/>
        </w:rPr>
      </w:pPr>
      <w:r w:rsidRPr="002126DF">
        <w:rPr>
          <w:rFonts w:asciiTheme="minorHAnsi" w:hAnsiTheme="minorHAnsi" w:cstheme="minorHAnsi"/>
          <w:b/>
          <w:bCs/>
          <w:sz w:val="36"/>
          <w:szCs w:val="24"/>
        </w:rPr>
        <w:t>Email</w:t>
      </w:r>
      <w:r w:rsidRPr="002126DF">
        <w:rPr>
          <w:rFonts w:asciiTheme="minorHAnsi" w:hAnsiTheme="minorHAnsi" w:cstheme="minorHAnsi"/>
          <w:b/>
          <w:bCs/>
          <w:sz w:val="36"/>
          <w:szCs w:val="24"/>
          <w:lang w:val="en-GB"/>
        </w:rPr>
        <w:t xml:space="preserve">: kesharimanish349@gmail.com </w:t>
      </w:r>
    </w:p>
    <w:p w:rsidR="004900D1" w:rsidRPr="002126DF" w:rsidRDefault="004900D1">
      <w:pPr>
        <w:pStyle w:val="NoList1"/>
        <w:pBdr>
          <w:left w:val="single" w:sz="32" w:space="31" w:color="C0C0C0"/>
        </w:pBdr>
        <w:rPr>
          <w:rFonts w:asciiTheme="minorHAnsi" w:hAnsiTheme="minorHAnsi" w:cstheme="minorHAnsi"/>
          <w:b/>
          <w:bCs/>
          <w:sz w:val="36"/>
          <w:szCs w:val="24"/>
        </w:rPr>
      </w:pPr>
    </w:p>
    <w:p w:rsidR="004900D1" w:rsidRPr="002126DF" w:rsidRDefault="004F27D8">
      <w:pPr>
        <w:pStyle w:val="NoList1"/>
        <w:pBdr>
          <w:left w:val="single" w:sz="32" w:space="31" w:color="C0C0C0"/>
        </w:pBdr>
        <w:rPr>
          <w:rFonts w:asciiTheme="minorHAnsi" w:hAnsiTheme="minorHAnsi" w:cstheme="minorHAnsi"/>
          <w:b/>
          <w:bCs/>
          <w:sz w:val="36"/>
          <w:szCs w:val="24"/>
        </w:rPr>
      </w:pPr>
      <w:r w:rsidRPr="002126DF">
        <w:rPr>
          <w:rFonts w:asciiTheme="minorHAnsi" w:hAnsiTheme="minorHAnsi" w:cstheme="minorHAnsi"/>
          <w:b/>
          <w:bCs/>
          <w:sz w:val="36"/>
          <w:szCs w:val="24"/>
        </w:rPr>
        <w:t>Mob. :7758989285</w:t>
      </w:r>
    </w:p>
    <w:p w:rsidR="004900D1" w:rsidRPr="002126DF" w:rsidRDefault="004900D1">
      <w:pPr>
        <w:pStyle w:val="NoList1"/>
        <w:pBdr>
          <w:left w:val="single" w:sz="32" w:space="31" w:color="C0C0C0"/>
        </w:pBdr>
        <w:jc w:val="center"/>
        <w:rPr>
          <w:rFonts w:asciiTheme="minorHAnsi" w:hAnsiTheme="minorHAnsi" w:cstheme="minorHAnsi"/>
          <w:sz w:val="36"/>
          <w:szCs w:val="24"/>
        </w:rPr>
      </w:pPr>
    </w:p>
    <w:tbl>
      <w:tblPr>
        <w:tblW w:w="0" w:type="auto"/>
        <w:tblInd w:w="-13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4900D1" w:rsidRPr="002126DF">
        <w:tc>
          <w:tcPr>
            <w:tcW w:w="9350" w:type="dxa"/>
            <w:tcBorders>
              <w:top w:val="single" w:sz="24" w:space="0" w:color="000000"/>
              <w:left w:val="single" w:sz="24" w:space="0" w:color="000000"/>
              <w:bottom w:val="single" w:sz="18" w:space="0" w:color="FFFFFF"/>
            </w:tcBorders>
            <w:shd w:val="clear" w:color="auto" w:fill="000000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b/>
                <w:bCs/>
                <w:smallCaps/>
                <w:color w:val="FFFFFF"/>
                <w:sz w:val="36"/>
                <w:szCs w:val="24"/>
              </w:rPr>
              <w:t>career objective</w:t>
            </w:r>
          </w:p>
        </w:tc>
      </w:tr>
    </w:tbl>
    <w:p w:rsidR="004900D1" w:rsidRPr="002126DF" w:rsidRDefault="004900D1">
      <w:pPr>
        <w:pStyle w:val="NoList1"/>
        <w:rPr>
          <w:rFonts w:asciiTheme="minorHAnsi" w:hAnsiTheme="minorHAnsi" w:cstheme="minorHAnsi"/>
          <w:color w:val="000000"/>
          <w:sz w:val="36"/>
          <w:szCs w:val="24"/>
        </w:rPr>
      </w:pPr>
    </w:p>
    <w:p w:rsidR="004900D1" w:rsidRPr="002126DF" w:rsidRDefault="004F27D8">
      <w:pPr>
        <w:pStyle w:val="NoList1"/>
        <w:rPr>
          <w:rFonts w:asciiTheme="minorHAnsi" w:hAnsiTheme="minorHAnsi" w:cstheme="minorHAnsi"/>
          <w:color w:val="000000"/>
          <w:sz w:val="36"/>
          <w:szCs w:val="24"/>
        </w:rPr>
      </w:pPr>
      <w:r w:rsidRPr="002126DF">
        <w:rPr>
          <w:rFonts w:asciiTheme="minorHAnsi" w:hAnsiTheme="minorHAnsi" w:cstheme="minorHAnsi"/>
          <w:color w:val="000000"/>
          <w:sz w:val="36"/>
          <w:szCs w:val="24"/>
        </w:rPr>
        <w:t>To associate myself with progressive and professional organization. To work in an environment that provides challenging and rewarding career in Tiles Industry.</w:t>
      </w:r>
    </w:p>
    <w:p w:rsidR="004900D1" w:rsidRPr="002126DF" w:rsidRDefault="004900D1">
      <w:pPr>
        <w:pStyle w:val="NoList1"/>
        <w:rPr>
          <w:rFonts w:asciiTheme="minorHAnsi" w:hAnsiTheme="minorHAnsi" w:cstheme="minorHAnsi"/>
          <w:color w:val="000000"/>
          <w:sz w:val="36"/>
          <w:szCs w:val="24"/>
        </w:rPr>
      </w:pP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4900D1" w:rsidRPr="002126DF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b/>
                <w:bCs/>
                <w:smallCaps/>
                <w:color w:val="FFFFFF"/>
                <w:sz w:val="36"/>
                <w:szCs w:val="24"/>
              </w:rPr>
              <w:t>professional experience</w:t>
            </w:r>
          </w:p>
        </w:tc>
      </w:tr>
    </w:tbl>
    <w:p w:rsidR="004900D1" w:rsidRPr="002126DF" w:rsidRDefault="004900D1">
      <w:pPr>
        <w:pStyle w:val="ListParagraph"/>
        <w:tabs>
          <w:tab w:val="left" w:pos="360"/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F27D8">
      <w:pPr>
        <w:pStyle w:val="ListParagraph"/>
        <w:tabs>
          <w:tab w:val="left" w:pos="360"/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 xml:space="preserve">Currently working as </w:t>
      </w:r>
      <w:r w:rsidRPr="002126DF">
        <w:rPr>
          <w:rFonts w:asciiTheme="minorHAnsi" w:hAnsiTheme="minorHAnsi" w:cstheme="minorHAnsi"/>
          <w:sz w:val="36"/>
          <w:szCs w:val="24"/>
          <w:lang w:val="en-GB"/>
        </w:rPr>
        <w:t>Territory</w:t>
      </w:r>
      <w:r w:rsidR="002126DF">
        <w:rPr>
          <w:rFonts w:asciiTheme="minorHAnsi" w:hAnsiTheme="minorHAnsi" w:cstheme="minorHAnsi"/>
          <w:sz w:val="36"/>
          <w:szCs w:val="24"/>
          <w:lang w:val="en-GB"/>
        </w:rPr>
        <w:t xml:space="preserve"> </w:t>
      </w:r>
      <w:r w:rsidRPr="002126DF">
        <w:rPr>
          <w:rFonts w:asciiTheme="minorHAnsi" w:hAnsiTheme="minorHAnsi" w:cstheme="minorHAnsi"/>
          <w:sz w:val="36"/>
          <w:szCs w:val="24"/>
          <w:lang w:val="en-GB"/>
        </w:rPr>
        <w:t xml:space="preserve">Sales manager </w:t>
      </w:r>
      <w:r w:rsidRPr="002126DF">
        <w:rPr>
          <w:rFonts w:asciiTheme="minorHAnsi" w:hAnsiTheme="minorHAnsi" w:cstheme="minorHAnsi"/>
          <w:sz w:val="36"/>
          <w:szCs w:val="24"/>
        </w:rPr>
        <w:t xml:space="preserve">from </w:t>
      </w:r>
      <w:r w:rsidR="00C86BFB">
        <w:rPr>
          <w:rFonts w:asciiTheme="minorHAnsi" w:hAnsiTheme="minorHAnsi" w:cstheme="minorHAnsi"/>
          <w:sz w:val="36"/>
          <w:szCs w:val="24"/>
          <w:lang w:val="en-GB"/>
        </w:rPr>
        <w:t>10 Jan 2021</w:t>
      </w:r>
      <w:r w:rsidRPr="002126DF">
        <w:rPr>
          <w:rFonts w:asciiTheme="minorHAnsi" w:hAnsiTheme="minorHAnsi" w:cstheme="minorHAnsi"/>
          <w:sz w:val="36"/>
          <w:szCs w:val="24"/>
        </w:rPr>
        <w:t xml:space="preserve"> to till now</w:t>
      </w:r>
      <w:r w:rsidR="00C86BFB">
        <w:rPr>
          <w:rFonts w:asciiTheme="minorHAnsi" w:hAnsiTheme="minorHAnsi" w:cstheme="minorHAnsi"/>
          <w:sz w:val="36"/>
          <w:szCs w:val="24"/>
        </w:rPr>
        <w:t xml:space="preserve"> </w:t>
      </w:r>
      <w:r w:rsidR="00C86BFB">
        <w:rPr>
          <w:rFonts w:asciiTheme="minorHAnsi" w:hAnsiTheme="minorHAnsi" w:cstheme="minorHAnsi"/>
          <w:sz w:val="36"/>
          <w:szCs w:val="24"/>
          <w:lang w:val="en-GB"/>
        </w:rPr>
        <w:t>at Nexion International Pvt Ltd.(GOA)</w:t>
      </w:r>
    </w:p>
    <w:p w:rsidR="00C86BFB" w:rsidRDefault="004F27D8">
      <w:pPr>
        <w:pStyle w:val="ListParagraph"/>
        <w:tabs>
          <w:tab w:val="left" w:pos="360"/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  <w:lang w:val="en-GB"/>
        </w:rPr>
      </w:pPr>
      <w:r w:rsidRPr="002126DF">
        <w:rPr>
          <w:rFonts w:asciiTheme="minorHAnsi" w:hAnsiTheme="minorHAnsi" w:cstheme="minorHAnsi"/>
          <w:sz w:val="36"/>
          <w:szCs w:val="24"/>
        </w:rPr>
        <w:t>Last</w:t>
      </w:r>
      <w:r w:rsidR="00C86BFB">
        <w:rPr>
          <w:rFonts w:asciiTheme="minorHAnsi" w:hAnsiTheme="minorHAnsi" w:cstheme="minorHAnsi"/>
          <w:sz w:val="36"/>
          <w:szCs w:val="24"/>
        </w:rPr>
        <w:t xml:space="preserve"> </w:t>
      </w:r>
      <w:r w:rsidR="00C86BFB">
        <w:rPr>
          <w:rFonts w:asciiTheme="minorHAnsi" w:hAnsiTheme="minorHAnsi" w:cstheme="minorHAnsi"/>
          <w:sz w:val="36"/>
          <w:szCs w:val="24"/>
          <w:lang w:val="en-GB"/>
        </w:rPr>
        <w:t>Four</w:t>
      </w:r>
      <w:r w:rsidRPr="002126DF">
        <w:rPr>
          <w:rFonts w:asciiTheme="minorHAnsi" w:hAnsiTheme="minorHAnsi" w:cstheme="minorHAnsi"/>
          <w:sz w:val="36"/>
          <w:szCs w:val="24"/>
          <w:lang w:val="en-GB"/>
        </w:rPr>
        <w:t xml:space="preserve"> </w:t>
      </w:r>
      <w:r w:rsidRPr="002126DF">
        <w:rPr>
          <w:rFonts w:asciiTheme="minorHAnsi" w:hAnsiTheme="minorHAnsi" w:cstheme="minorHAnsi"/>
          <w:sz w:val="36"/>
          <w:szCs w:val="24"/>
        </w:rPr>
        <w:t xml:space="preserve">year </w:t>
      </w:r>
      <w:r w:rsidR="00C86BFB">
        <w:rPr>
          <w:rFonts w:asciiTheme="minorHAnsi" w:hAnsiTheme="minorHAnsi" w:cstheme="minorHAnsi"/>
          <w:sz w:val="36"/>
          <w:szCs w:val="24"/>
        </w:rPr>
        <w:t>experience of Pavit Ceramics Pvt Ltd. &amp; Three Year experience of</w:t>
      </w:r>
      <w:r w:rsidRPr="002126DF">
        <w:rPr>
          <w:rFonts w:asciiTheme="minorHAnsi" w:hAnsiTheme="minorHAnsi" w:cstheme="minorHAnsi"/>
          <w:sz w:val="36"/>
          <w:szCs w:val="24"/>
        </w:rPr>
        <w:t xml:space="preserve"> </w:t>
      </w:r>
      <w:r w:rsidRPr="002126DF">
        <w:rPr>
          <w:rFonts w:asciiTheme="minorHAnsi" w:hAnsiTheme="minorHAnsi" w:cstheme="minorHAnsi"/>
          <w:sz w:val="36"/>
          <w:szCs w:val="24"/>
          <w:lang w:val="en-GB"/>
        </w:rPr>
        <w:t>Span tiles from Bagno s tiles.</w:t>
      </w:r>
    </w:p>
    <w:p w:rsidR="004900D1" w:rsidRPr="002126DF" w:rsidRDefault="004F27D8">
      <w:pPr>
        <w:pStyle w:val="ListParagraph"/>
        <w:tabs>
          <w:tab w:val="left" w:pos="360"/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  <w:lang w:val="en-GB"/>
        </w:rPr>
        <w:t xml:space="preserve"> In this company two year </w:t>
      </w:r>
      <w:r w:rsidR="00C86BFB" w:rsidRPr="002126DF">
        <w:rPr>
          <w:rFonts w:asciiTheme="minorHAnsi" w:hAnsiTheme="minorHAnsi" w:cstheme="minorHAnsi"/>
          <w:sz w:val="36"/>
          <w:szCs w:val="24"/>
          <w:lang w:val="en-GB"/>
        </w:rPr>
        <w:t>experience in</w:t>
      </w:r>
      <w:r w:rsidR="00C86BFB">
        <w:rPr>
          <w:rFonts w:asciiTheme="minorHAnsi" w:hAnsiTheme="minorHAnsi" w:cstheme="minorHAnsi"/>
          <w:sz w:val="36"/>
          <w:szCs w:val="24"/>
          <w:lang w:val="en-GB"/>
        </w:rPr>
        <w:t xml:space="preserve"> P</w:t>
      </w:r>
      <w:r w:rsidRPr="002126DF">
        <w:rPr>
          <w:rFonts w:asciiTheme="minorHAnsi" w:hAnsiTheme="minorHAnsi" w:cstheme="minorHAnsi"/>
          <w:sz w:val="36"/>
          <w:szCs w:val="24"/>
          <w:lang w:val="en-GB"/>
        </w:rPr>
        <w:t>une market and</w:t>
      </w:r>
      <w:r w:rsidR="00C86BFB">
        <w:rPr>
          <w:rFonts w:asciiTheme="minorHAnsi" w:hAnsiTheme="minorHAnsi" w:cstheme="minorHAnsi"/>
          <w:sz w:val="36"/>
          <w:szCs w:val="24"/>
          <w:lang w:val="en-GB"/>
        </w:rPr>
        <w:t xml:space="preserve"> </w:t>
      </w:r>
      <w:r w:rsidRPr="002126DF">
        <w:rPr>
          <w:rFonts w:asciiTheme="minorHAnsi" w:hAnsiTheme="minorHAnsi" w:cstheme="minorHAnsi"/>
          <w:sz w:val="36"/>
          <w:szCs w:val="24"/>
          <w:lang w:val="en-GB"/>
        </w:rPr>
        <w:t>one year experience</w:t>
      </w:r>
      <w:r w:rsidR="00C86BFB">
        <w:rPr>
          <w:rFonts w:asciiTheme="minorHAnsi" w:hAnsiTheme="minorHAnsi" w:cstheme="minorHAnsi"/>
          <w:sz w:val="36"/>
          <w:szCs w:val="24"/>
          <w:lang w:val="en-GB"/>
        </w:rPr>
        <w:t xml:space="preserve"> </w:t>
      </w:r>
      <w:r w:rsidRPr="002126DF">
        <w:rPr>
          <w:rFonts w:asciiTheme="minorHAnsi" w:hAnsiTheme="minorHAnsi" w:cstheme="minorHAnsi"/>
          <w:sz w:val="36"/>
          <w:szCs w:val="24"/>
        </w:rPr>
        <w:t xml:space="preserve">all over </w:t>
      </w:r>
      <w:r w:rsidR="00C86BFB">
        <w:rPr>
          <w:rFonts w:asciiTheme="minorHAnsi" w:hAnsiTheme="minorHAnsi" w:cstheme="minorHAnsi"/>
          <w:sz w:val="36"/>
          <w:szCs w:val="24"/>
          <w:lang w:val="en-GB"/>
        </w:rPr>
        <w:t>Nagpur (Vidhar</w:t>
      </w:r>
      <w:r w:rsidRPr="002126DF">
        <w:rPr>
          <w:rFonts w:asciiTheme="minorHAnsi" w:hAnsiTheme="minorHAnsi" w:cstheme="minorHAnsi"/>
          <w:sz w:val="36"/>
          <w:szCs w:val="24"/>
          <w:lang w:val="en-GB"/>
        </w:rPr>
        <w:t xml:space="preserve">bha) </w:t>
      </w:r>
      <w:r w:rsidRPr="002126DF">
        <w:rPr>
          <w:rFonts w:asciiTheme="minorHAnsi" w:hAnsiTheme="minorHAnsi" w:cstheme="minorHAnsi"/>
          <w:sz w:val="36"/>
          <w:szCs w:val="24"/>
        </w:rPr>
        <w:t xml:space="preserve">market at the </w:t>
      </w:r>
      <w:r w:rsidRPr="002126DF">
        <w:rPr>
          <w:rFonts w:asciiTheme="minorHAnsi" w:hAnsiTheme="minorHAnsi" w:cstheme="minorHAnsi"/>
          <w:sz w:val="36"/>
          <w:szCs w:val="24"/>
          <w:lang w:val="en-GB"/>
        </w:rPr>
        <w:t>Same.</w:t>
      </w:r>
    </w:p>
    <w:p w:rsidR="004900D1" w:rsidRPr="002126DF" w:rsidRDefault="004900D1">
      <w:pPr>
        <w:pStyle w:val="ListParagraph"/>
        <w:tabs>
          <w:tab w:val="left" w:pos="360"/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4900D1" w:rsidRPr="00C86BFB">
        <w:tc>
          <w:tcPr>
            <w:tcW w:w="9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b/>
                <w:bCs/>
                <w:color w:val="FFFFFF"/>
                <w:sz w:val="36"/>
                <w:szCs w:val="24"/>
              </w:rPr>
              <w:t>Job Profile</w:t>
            </w:r>
          </w:p>
        </w:tc>
      </w:tr>
    </w:tbl>
    <w:p w:rsidR="004900D1" w:rsidRPr="002126DF" w:rsidRDefault="004900D1">
      <w:pPr>
        <w:pStyle w:val="NoList1"/>
        <w:tabs>
          <w:tab w:val="left" w:pos="360"/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900D1">
      <w:pPr>
        <w:pStyle w:val="NoList1"/>
        <w:tabs>
          <w:tab w:val="left" w:pos="360"/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F27D8">
      <w:pPr>
        <w:pStyle w:val="NoList1"/>
        <w:numPr>
          <w:ilvl w:val="0"/>
          <w:numId w:val="1"/>
        </w:numPr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>To Appoint &amp; Handle Distributor &amp; Retailers For Company Growth.</w:t>
      </w:r>
    </w:p>
    <w:p w:rsidR="004900D1" w:rsidRPr="002126DF" w:rsidRDefault="004F27D8">
      <w:pPr>
        <w:pStyle w:val="NoList1"/>
        <w:numPr>
          <w:ilvl w:val="0"/>
          <w:numId w:val="1"/>
        </w:numPr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>I have Handle total 50 Sub Dealer.</w:t>
      </w:r>
    </w:p>
    <w:p w:rsidR="004900D1" w:rsidRPr="002126DF" w:rsidRDefault="004F27D8">
      <w:pPr>
        <w:pStyle w:val="NoList1"/>
        <w:numPr>
          <w:ilvl w:val="0"/>
          <w:numId w:val="1"/>
        </w:numPr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>Grab The Maximum Sale Through Distributor&amp; Retailer Network.</w:t>
      </w:r>
    </w:p>
    <w:p w:rsidR="004900D1" w:rsidRPr="002126DF" w:rsidRDefault="004F27D8">
      <w:pPr>
        <w:pStyle w:val="NoList1"/>
        <w:numPr>
          <w:ilvl w:val="0"/>
          <w:numId w:val="1"/>
        </w:numPr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>Proper implementation of the schemes offered by the company for batter promotion of</w:t>
      </w:r>
      <w:r w:rsidR="00C86BFB">
        <w:rPr>
          <w:rFonts w:asciiTheme="minorHAnsi" w:hAnsiTheme="minorHAnsi" w:cstheme="minorHAnsi"/>
          <w:sz w:val="36"/>
          <w:szCs w:val="24"/>
        </w:rPr>
        <w:t xml:space="preserve"> </w:t>
      </w:r>
      <w:r w:rsidRPr="002126DF">
        <w:rPr>
          <w:rFonts w:asciiTheme="minorHAnsi" w:hAnsiTheme="minorHAnsi" w:cstheme="minorHAnsi"/>
          <w:sz w:val="36"/>
          <w:szCs w:val="24"/>
        </w:rPr>
        <w:t>the product.</w:t>
      </w:r>
    </w:p>
    <w:p w:rsidR="004900D1" w:rsidRPr="002126DF" w:rsidRDefault="004F27D8">
      <w:pPr>
        <w:pStyle w:val="NoList1"/>
        <w:numPr>
          <w:ilvl w:val="0"/>
          <w:numId w:val="1"/>
        </w:numPr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 xml:space="preserve">Responsible for proper panel display in all major tiles outlets in assigned territory. </w:t>
      </w:r>
    </w:p>
    <w:p w:rsidR="004900D1" w:rsidRPr="00C86BFB" w:rsidRDefault="00C86BFB" w:rsidP="00C86BFB">
      <w:pPr>
        <w:tabs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  <w:r>
        <w:rPr>
          <w:rFonts w:asciiTheme="minorHAnsi" w:hAnsiTheme="minorHAnsi" w:cstheme="minorHAnsi"/>
          <w:sz w:val="36"/>
          <w:szCs w:val="24"/>
        </w:rPr>
        <w:t xml:space="preserve">        </w:t>
      </w:r>
      <w:r w:rsidRPr="00C86BFB">
        <w:rPr>
          <w:rFonts w:asciiTheme="minorHAnsi" w:hAnsiTheme="minorHAnsi" w:cstheme="minorHAnsi"/>
          <w:sz w:val="36"/>
          <w:szCs w:val="24"/>
        </w:rPr>
        <w:t xml:space="preserve">           </w:t>
      </w:r>
      <w:r w:rsidR="004F27D8" w:rsidRPr="00C86BFB">
        <w:rPr>
          <w:rFonts w:asciiTheme="minorHAnsi" w:hAnsiTheme="minorHAnsi" w:cstheme="minorHAnsi"/>
          <w:sz w:val="36"/>
          <w:szCs w:val="24"/>
        </w:rPr>
        <w:t xml:space="preserve"> Collection of payments.</w:t>
      </w:r>
    </w:p>
    <w:p w:rsidR="004900D1" w:rsidRPr="002126DF" w:rsidRDefault="004F27D8">
      <w:pPr>
        <w:pStyle w:val="NoList1"/>
        <w:tabs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 xml:space="preserve">            </w:t>
      </w:r>
      <w:r w:rsidR="00C86BFB">
        <w:rPr>
          <w:rFonts w:asciiTheme="minorHAnsi" w:hAnsiTheme="minorHAnsi" w:cstheme="minorHAnsi"/>
          <w:sz w:val="36"/>
          <w:szCs w:val="24"/>
        </w:rPr>
        <w:t xml:space="preserve">     </w:t>
      </w:r>
      <w:r w:rsidRPr="002126DF">
        <w:rPr>
          <w:rFonts w:asciiTheme="minorHAnsi" w:hAnsiTheme="minorHAnsi" w:cstheme="minorHAnsi"/>
          <w:sz w:val="36"/>
          <w:szCs w:val="24"/>
        </w:rPr>
        <w:t xml:space="preserve">   Visiting to Architect &amp;Builders for Buss Growth.</w:t>
      </w:r>
    </w:p>
    <w:p w:rsidR="004900D1" w:rsidRPr="002126DF" w:rsidRDefault="004F27D8">
      <w:pPr>
        <w:pStyle w:val="NoList1"/>
        <w:tabs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 xml:space="preserve">            </w:t>
      </w:r>
      <w:r w:rsidR="00C86BFB">
        <w:rPr>
          <w:rFonts w:asciiTheme="minorHAnsi" w:hAnsiTheme="minorHAnsi" w:cstheme="minorHAnsi"/>
          <w:sz w:val="36"/>
          <w:szCs w:val="24"/>
        </w:rPr>
        <w:t xml:space="preserve">     </w:t>
      </w:r>
      <w:r w:rsidRPr="002126DF">
        <w:rPr>
          <w:rFonts w:asciiTheme="minorHAnsi" w:hAnsiTheme="minorHAnsi" w:cstheme="minorHAnsi"/>
          <w:sz w:val="36"/>
          <w:szCs w:val="24"/>
        </w:rPr>
        <w:t xml:space="preserve">   Handle Project Sales &amp; Also channel Sales.</w:t>
      </w:r>
    </w:p>
    <w:p w:rsidR="004900D1" w:rsidRPr="002126DF" w:rsidRDefault="004900D1">
      <w:pPr>
        <w:pStyle w:val="NoList1"/>
        <w:tabs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4900D1" w:rsidRPr="002126DF">
        <w:tc>
          <w:tcPr>
            <w:tcW w:w="9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b/>
                <w:bCs/>
                <w:smallCaps/>
                <w:color w:val="FFFFFF"/>
                <w:sz w:val="36"/>
                <w:szCs w:val="24"/>
              </w:rPr>
              <w:t xml:space="preserve">Key Skills </w:t>
            </w:r>
          </w:p>
        </w:tc>
      </w:tr>
    </w:tbl>
    <w:p w:rsidR="004900D1" w:rsidRPr="002126DF" w:rsidRDefault="004900D1">
      <w:pPr>
        <w:pStyle w:val="NoList1"/>
        <w:tabs>
          <w:tab w:val="left" w:pos="0"/>
          <w:tab w:val="left" w:pos="2160"/>
        </w:tabs>
        <w:ind w:left="1807"/>
        <w:jc w:val="lowKashida"/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F27D8">
      <w:pPr>
        <w:pStyle w:val="NoList1"/>
        <w:numPr>
          <w:ilvl w:val="0"/>
          <w:numId w:val="3"/>
        </w:numPr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 xml:space="preserve"> Communication - Deals with internal and external customers at all levels.</w:t>
      </w:r>
    </w:p>
    <w:p w:rsidR="004900D1" w:rsidRPr="002126DF" w:rsidRDefault="004F27D8">
      <w:pPr>
        <w:pStyle w:val="NoList1"/>
        <w:numPr>
          <w:ilvl w:val="0"/>
          <w:numId w:val="3"/>
        </w:numPr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 xml:space="preserve"> Problem solving - Resolves in-depth queries in a methodical manner independently.</w:t>
      </w:r>
    </w:p>
    <w:p w:rsidR="004900D1" w:rsidRPr="002126DF" w:rsidRDefault="004F27D8">
      <w:pPr>
        <w:pStyle w:val="NoList1"/>
        <w:numPr>
          <w:ilvl w:val="0"/>
          <w:numId w:val="3"/>
        </w:numPr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 xml:space="preserve"> Team Player - Enjoys sharing knowledge and encouraging development of others to</w:t>
      </w:r>
      <w:r w:rsidR="00C86BFB">
        <w:rPr>
          <w:rFonts w:asciiTheme="minorHAnsi" w:hAnsiTheme="minorHAnsi" w:cstheme="minorHAnsi"/>
          <w:sz w:val="36"/>
          <w:szCs w:val="24"/>
        </w:rPr>
        <w:t xml:space="preserve"> </w:t>
      </w:r>
      <w:r w:rsidRPr="002126DF">
        <w:rPr>
          <w:rFonts w:asciiTheme="minorHAnsi" w:hAnsiTheme="minorHAnsi" w:cstheme="minorHAnsi"/>
          <w:sz w:val="36"/>
          <w:szCs w:val="24"/>
        </w:rPr>
        <w:t>achieve specific team goals.</w:t>
      </w:r>
    </w:p>
    <w:p w:rsidR="004900D1" w:rsidRPr="002126DF" w:rsidRDefault="004900D1">
      <w:pPr>
        <w:pStyle w:val="NoList1"/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900D1">
      <w:pPr>
        <w:pStyle w:val="NoList1"/>
        <w:rPr>
          <w:rFonts w:asciiTheme="minorHAnsi" w:hAnsiTheme="minorHAnsi" w:cstheme="minorHAnsi"/>
          <w:sz w:val="36"/>
          <w:szCs w:val="24"/>
        </w:rPr>
      </w:pP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4900D1" w:rsidRPr="002126DF">
        <w:tc>
          <w:tcPr>
            <w:tcW w:w="9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color w:val="FFFFFF"/>
                <w:sz w:val="36"/>
                <w:szCs w:val="24"/>
              </w:rPr>
              <w:t>EDUCATIONAL QUALIFICATION</w:t>
            </w:r>
          </w:p>
        </w:tc>
      </w:tr>
    </w:tbl>
    <w:p w:rsidR="004900D1" w:rsidRPr="002126DF" w:rsidRDefault="004900D1">
      <w:pPr>
        <w:pStyle w:val="NoList1"/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900D1">
      <w:pPr>
        <w:pStyle w:val="NoList1"/>
        <w:rPr>
          <w:rFonts w:asciiTheme="minorHAnsi" w:hAnsiTheme="minorHAnsi" w:cstheme="minorHAnsi"/>
          <w:sz w:val="36"/>
          <w:szCs w:val="24"/>
        </w:rPr>
      </w:pPr>
    </w:p>
    <w:tbl>
      <w:tblPr>
        <w:tblW w:w="0" w:type="auto"/>
        <w:tblInd w:w="523" w:type="dxa"/>
        <w:tblLayout w:type="fixed"/>
        <w:tblLook w:val="0000" w:firstRow="0" w:lastRow="0" w:firstColumn="0" w:lastColumn="0" w:noHBand="0" w:noVBand="0"/>
      </w:tblPr>
      <w:tblGrid>
        <w:gridCol w:w="2065"/>
        <w:gridCol w:w="5400"/>
        <w:gridCol w:w="900"/>
      </w:tblGrid>
      <w:tr w:rsidR="004900D1" w:rsidRPr="002126DF">
        <w:trPr>
          <w:trHeight w:val="36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0D1" w:rsidRPr="002126DF" w:rsidRDefault="004F27D8">
            <w:pPr>
              <w:pStyle w:val="Heading3"/>
              <w:numPr>
                <w:ilvl w:val="2"/>
                <w:numId w:val="2"/>
              </w:numPr>
              <w:spacing w:before="0" w:after="0"/>
              <w:jc w:val="center"/>
              <w:rPr>
                <w:rFonts w:asciiTheme="minorHAnsi" w:hAnsiTheme="minorHAnsi" w:cstheme="minorHAnsi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sz w:val="36"/>
                <w:szCs w:val="24"/>
              </w:rPr>
              <w:t>Course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b/>
                <w:bCs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b/>
                <w:bCs/>
                <w:sz w:val="36"/>
                <w:szCs w:val="24"/>
              </w:rPr>
              <w:t>Institute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b/>
                <w:bCs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b/>
                <w:bCs/>
                <w:sz w:val="36"/>
                <w:szCs w:val="24"/>
              </w:rPr>
              <w:t>Year</w:t>
            </w:r>
          </w:p>
        </w:tc>
      </w:tr>
      <w:tr w:rsidR="004900D1" w:rsidRPr="002126DF">
        <w:trPr>
          <w:trHeight w:val="35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0D1" w:rsidRPr="002126DF" w:rsidRDefault="004F27D8">
            <w:pPr>
              <w:pStyle w:val="NoList1"/>
              <w:ind w:right="-108"/>
              <w:jc w:val="center"/>
              <w:rPr>
                <w:rFonts w:asciiTheme="minorHAnsi" w:hAnsiTheme="minorHAnsi" w:cstheme="minorHAnsi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sz w:val="36"/>
                <w:szCs w:val="24"/>
              </w:rPr>
              <w:t>M.B.A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sz w:val="36"/>
                <w:szCs w:val="24"/>
              </w:rPr>
              <w:t>Monad University, Delhi.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sz w:val="36"/>
                <w:szCs w:val="24"/>
              </w:rPr>
              <w:t>2014</w:t>
            </w:r>
          </w:p>
        </w:tc>
      </w:tr>
      <w:tr w:rsidR="004900D1" w:rsidRPr="002126DF">
        <w:trPr>
          <w:trHeight w:val="35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0D1" w:rsidRPr="002126DF" w:rsidRDefault="004F27D8">
            <w:pPr>
              <w:pStyle w:val="NoList1"/>
              <w:ind w:right="-108"/>
              <w:jc w:val="center"/>
              <w:rPr>
                <w:rFonts w:asciiTheme="minorHAnsi" w:hAnsiTheme="minorHAnsi" w:cstheme="minorHAnsi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sz w:val="36"/>
                <w:szCs w:val="24"/>
              </w:rPr>
              <w:t>B.C.A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sz w:val="36"/>
                <w:szCs w:val="24"/>
              </w:rPr>
              <w:t>APS University, Satna (M.P.)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sz w:val="36"/>
                <w:szCs w:val="24"/>
              </w:rPr>
              <w:t>2011</w:t>
            </w:r>
          </w:p>
        </w:tc>
      </w:tr>
      <w:tr w:rsidR="004900D1" w:rsidRPr="002126DF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sz w:val="36"/>
                <w:szCs w:val="24"/>
              </w:rPr>
              <w:t>12</w:t>
            </w:r>
            <w:r w:rsidRPr="00C86BFB">
              <w:rPr>
                <w:rFonts w:asciiTheme="minorHAnsi" w:hAnsiTheme="minorHAnsi" w:cstheme="minorHAnsi"/>
                <w:sz w:val="36"/>
                <w:szCs w:val="24"/>
                <w:vertAlign w:val="superscript"/>
              </w:rPr>
              <w:t>th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sz w:val="36"/>
                <w:szCs w:val="24"/>
              </w:rPr>
              <w:t>UP Board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sz w:val="36"/>
                <w:szCs w:val="24"/>
              </w:rPr>
              <w:t>2008</w:t>
            </w:r>
          </w:p>
        </w:tc>
      </w:tr>
      <w:tr w:rsidR="004900D1" w:rsidRPr="002126DF">
        <w:trPr>
          <w:trHeight w:val="48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sz w:val="36"/>
                <w:szCs w:val="24"/>
              </w:rPr>
              <w:t>10</w:t>
            </w:r>
            <w:r w:rsidRPr="00C86BFB">
              <w:rPr>
                <w:rFonts w:asciiTheme="minorHAnsi" w:hAnsiTheme="minorHAnsi" w:cstheme="minorHAnsi"/>
                <w:sz w:val="36"/>
                <w:szCs w:val="24"/>
                <w:vertAlign w:val="superscript"/>
              </w:rPr>
              <w:t>th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sz w:val="36"/>
                <w:szCs w:val="24"/>
              </w:rPr>
              <w:t>UP Board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sz w:val="36"/>
                <w:szCs w:val="24"/>
              </w:rPr>
              <w:t>2006</w:t>
            </w:r>
          </w:p>
        </w:tc>
      </w:tr>
    </w:tbl>
    <w:p w:rsidR="004900D1" w:rsidRPr="002126DF" w:rsidRDefault="004900D1">
      <w:pPr>
        <w:pStyle w:val="NoList1"/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900D1">
      <w:pPr>
        <w:pStyle w:val="NoList1"/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900D1">
      <w:pPr>
        <w:pStyle w:val="NoList1"/>
        <w:rPr>
          <w:rFonts w:asciiTheme="minorHAnsi" w:hAnsiTheme="minorHAnsi" w:cstheme="minorHAnsi"/>
          <w:sz w:val="36"/>
          <w:szCs w:val="24"/>
        </w:rPr>
      </w:pP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4900D1" w:rsidRPr="002126DF">
        <w:tc>
          <w:tcPr>
            <w:tcW w:w="9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4900D1" w:rsidRPr="002126DF" w:rsidRDefault="004F27D8">
            <w:pPr>
              <w:pStyle w:val="NoList1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b/>
                <w:bCs/>
                <w:smallCaps/>
                <w:color w:val="FFFFFF"/>
                <w:sz w:val="36"/>
                <w:szCs w:val="24"/>
              </w:rPr>
              <w:t>computer skills</w:t>
            </w:r>
          </w:p>
        </w:tc>
      </w:tr>
    </w:tbl>
    <w:p w:rsidR="004900D1" w:rsidRPr="002126DF" w:rsidRDefault="004900D1">
      <w:pPr>
        <w:pStyle w:val="NoList1"/>
        <w:tabs>
          <w:tab w:val="left" w:pos="360"/>
          <w:tab w:val="left" w:pos="1100"/>
        </w:tabs>
        <w:ind w:left="1845"/>
        <w:jc w:val="lowKashida"/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900D1">
      <w:pPr>
        <w:pStyle w:val="NoList1"/>
        <w:tabs>
          <w:tab w:val="left" w:pos="360"/>
          <w:tab w:val="left" w:pos="1100"/>
        </w:tabs>
        <w:ind w:left="1845"/>
        <w:jc w:val="lowKashida"/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F27D8">
      <w:pPr>
        <w:pStyle w:val="NoList1"/>
        <w:numPr>
          <w:ilvl w:val="0"/>
          <w:numId w:val="4"/>
        </w:numPr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>Worked on WINDOWS XP, Windows 7 and Windows 8 etc.</w:t>
      </w:r>
    </w:p>
    <w:p w:rsidR="004900D1" w:rsidRPr="002126DF" w:rsidRDefault="004F27D8">
      <w:pPr>
        <w:pStyle w:val="NoList1"/>
        <w:numPr>
          <w:ilvl w:val="0"/>
          <w:numId w:val="4"/>
        </w:numPr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>Comfortably handled Ms Excel, Power Point</w:t>
      </w:r>
    </w:p>
    <w:p w:rsidR="004900D1" w:rsidRPr="002126DF" w:rsidRDefault="004F27D8">
      <w:pPr>
        <w:pStyle w:val="NoList1"/>
        <w:numPr>
          <w:ilvl w:val="0"/>
          <w:numId w:val="4"/>
        </w:numPr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>Database</w:t>
      </w:r>
      <w:r w:rsidRPr="002126DF">
        <w:rPr>
          <w:rFonts w:asciiTheme="minorHAnsi" w:hAnsiTheme="minorHAnsi" w:cstheme="minorHAnsi"/>
          <w:b/>
          <w:bCs/>
          <w:sz w:val="36"/>
          <w:szCs w:val="24"/>
        </w:rPr>
        <w:t>:</w:t>
      </w:r>
      <w:r w:rsidRPr="002126DF">
        <w:rPr>
          <w:rFonts w:asciiTheme="minorHAnsi" w:hAnsiTheme="minorHAnsi" w:cstheme="minorHAnsi"/>
          <w:sz w:val="36"/>
          <w:szCs w:val="24"/>
        </w:rPr>
        <w:t xml:space="preserve"> MS Access</w:t>
      </w:r>
    </w:p>
    <w:p w:rsidR="004900D1" w:rsidRPr="002126DF" w:rsidRDefault="004F27D8">
      <w:pPr>
        <w:pStyle w:val="NoList1"/>
        <w:numPr>
          <w:ilvl w:val="0"/>
          <w:numId w:val="4"/>
        </w:numPr>
        <w:spacing w:line="360" w:lineRule="auto"/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>Basics of Computer.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4900D1" w:rsidRPr="002126DF">
        <w:tc>
          <w:tcPr>
            <w:tcW w:w="9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4900D1" w:rsidRPr="002126DF" w:rsidRDefault="004F27D8">
            <w:pPr>
              <w:pStyle w:val="NoList1"/>
              <w:tabs>
                <w:tab w:val="left" w:pos="0"/>
                <w:tab w:val="left" w:pos="360"/>
                <w:tab w:val="left" w:pos="2160"/>
              </w:tabs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36"/>
                <w:szCs w:val="24"/>
              </w:rPr>
            </w:pPr>
            <w:r w:rsidRPr="002126DF">
              <w:rPr>
                <w:rFonts w:asciiTheme="minorHAnsi" w:hAnsiTheme="minorHAnsi" w:cstheme="minorHAnsi"/>
                <w:b/>
                <w:bCs/>
                <w:smallCaps/>
                <w:color w:val="FFFFFF"/>
                <w:sz w:val="36"/>
                <w:szCs w:val="24"/>
              </w:rPr>
              <w:t>personal profile</w:t>
            </w:r>
          </w:p>
        </w:tc>
      </w:tr>
    </w:tbl>
    <w:p w:rsidR="004900D1" w:rsidRPr="002126DF" w:rsidRDefault="004900D1">
      <w:pPr>
        <w:pStyle w:val="NoList1"/>
        <w:tabs>
          <w:tab w:val="left" w:pos="360"/>
          <w:tab w:val="left" w:pos="720"/>
          <w:tab w:val="left" w:pos="1260"/>
          <w:tab w:val="left" w:pos="3780"/>
          <w:tab w:val="left" w:pos="4140"/>
          <w:tab w:val="left" w:pos="4320"/>
          <w:tab w:val="left" w:pos="5220"/>
          <w:tab w:val="left" w:pos="5760"/>
        </w:tabs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F27D8">
      <w:pPr>
        <w:pStyle w:val="NoList1"/>
        <w:tabs>
          <w:tab w:val="left" w:pos="360"/>
          <w:tab w:val="left" w:pos="720"/>
          <w:tab w:val="left" w:pos="1260"/>
          <w:tab w:val="left" w:pos="3780"/>
          <w:tab w:val="left" w:pos="4140"/>
          <w:tab w:val="left" w:pos="4320"/>
          <w:tab w:val="left" w:pos="5220"/>
          <w:tab w:val="left" w:pos="5760"/>
        </w:tabs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ab/>
        <w:t xml:space="preserve"> Name                             </w:t>
      </w:r>
      <w:r w:rsidRPr="002126DF">
        <w:rPr>
          <w:rFonts w:asciiTheme="minorHAnsi" w:hAnsiTheme="minorHAnsi" w:cstheme="minorHAnsi"/>
          <w:b/>
          <w:bCs/>
          <w:sz w:val="36"/>
          <w:szCs w:val="24"/>
        </w:rPr>
        <w:t>:</w:t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  <w:t>Manish Keshari</w:t>
      </w:r>
    </w:p>
    <w:p w:rsidR="004900D1" w:rsidRPr="002126DF" w:rsidRDefault="004F27D8">
      <w:pPr>
        <w:pStyle w:val="NoList1"/>
        <w:tabs>
          <w:tab w:val="left" w:pos="360"/>
          <w:tab w:val="left" w:pos="720"/>
          <w:tab w:val="left" w:pos="1260"/>
          <w:tab w:val="left" w:pos="3780"/>
          <w:tab w:val="left" w:pos="4140"/>
          <w:tab w:val="left" w:pos="4320"/>
          <w:tab w:val="left" w:pos="5220"/>
          <w:tab w:val="left" w:pos="5760"/>
        </w:tabs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  <w:t>Date of Birth</w:t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b/>
          <w:bCs/>
          <w:sz w:val="36"/>
          <w:szCs w:val="24"/>
        </w:rPr>
        <w:t>:</w:t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  <w:t>28</w:t>
      </w:r>
      <w:r w:rsidRPr="002126DF">
        <w:rPr>
          <w:rFonts w:asciiTheme="minorHAnsi" w:hAnsiTheme="minorHAnsi" w:cstheme="minorHAnsi"/>
          <w:sz w:val="36"/>
          <w:szCs w:val="24"/>
          <w:vertAlign w:val="superscript"/>
        </w:rPr>
        <w:t>th</w:t>
      </w:r>
      <w:r w:rsidRPr="002126DF">
        <w:rPr>
          <w:rFonts w:asciiTheme="minorHAnsi" w:hAnsiTheme="minorHAnsi" w:cstheme="minorHAnsi"/>
          <w:sz w:val="36"/>
          <w:szCs w:val="24"/>
        </w:rPr>
        <w:t xml:space="preserve"> Oct. 1990</w:t>
      </w:r>
    </w:p>
    <w:p w:rsidR="004900D1" w:rsidRPr="002126DF" w:rsidRDefault="004F27D8">
      <w:pPr>
        <w:pStyle w:val="NoList1"/>
        <w:tabs>
          <w:tab w:val="left" w:pos="360"/>
          <w:tab w:val="left" w:pos="720"/>
          <w:tab w:val="left" w:pos="1260"/>
          <w:tab w:val="left" w:pos="3780"/>
          <w:tab w:val="left" w:pos="4140"/>
          <w:tab w:val="left" w:pos="4320"/>
          <w:tab w:val="left" w:pos="5220"/>
          <w:tab w:val="left" w:pos="5760"/>
        </w:tabs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  <w:t>Father’s Name</w:t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b/>
          <w:bCs/>
          <w:sz w:val="36"/>
          <w:szCs w:val="24"/>
        </w:rPr>
        <w:t>:</w:t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  <w:t>Mr. Rama Shanker Keshari</w:t>
      </w:r>
    </w:p>
    <w:p w:rsidR="004900D1" w:rsidRPr="002126DF" w:rsidRDefault="004F27D8">
      <w:pPr>
        <w:pStyle w:val="NoList1"/>
        <w:tabs>
          <w:tab w:val="left" w:pos="360"/>
          <w:tab w:val="left" w:pos="720"/>
          <w:tab w:val="left" w:pos="1260"/>
          <w:tab w:val="left" w:pos="3780"/>
          <w:tab w:val="left" w:pos="4140"/>
          <w:tab w:val="left" w:pos="4320"/>
          <w:tab w:val="left" w:pos="5220"/>
          <w:tab w:val="left" w:pos="5760"/>
        </w:tabs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  <w:t>Marital Status</w:t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b/>
          <w:bCs/>
          <w:sz w:val="36"/>
          <w:szCs w:val="24"/>
        </w:rPr>
        <w:t>:</w:t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  <w:t xml:space="preserve">Married </w:t>
      </w:r>
    </w:p>
    <w:p w:rsidR="004900D1" w:rsidRPr="002126DF" w:rsidRDefault="004F27D8">
      <w:pPr>
        <w:pStyle w:val="NoList1"/>
        <w:tabs>
          <w:tab w:val="left" w:pos="360"/>
          <w:tab w:val="left" w:pos="720"/>
          <w:tab w:val="left" w:pos="1260"/>
          <w:tab w:val="left" w:pos="3780"/>
          <w:tab w:val="left" w:pos="4140"/>
          <w:tab w:val="left" w:pos="4320"/>
          <w:tab w:val="left" w:pos="5220"/>
          <w:tab w:val="left" w:pos="5760"/>
        </w:tabs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  <w:t>Nationality</w:t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b/>
          <w:bCs/>
          <w:sz w:val="36"/>
          <w:szCs w:val="24"/>
        </w:rPr>
        <w:t>:</w:t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  <w:t>Indian</w:t>
      </w:r>
    </w:p>
    <w:p w:rsidR="004900D1" w:rsidRPr="002126DF" w:rsidRDefault="004F27D8">
      <w:pPr>
        <w:pStyle w:val="NoList1"/>
        <w:tabs>
          <w:tab w:val="left" w:pos="360"/>
          <w:tab w:val="left" w:pos="720"/>
          <w:tab w:val="left" w:pos="1260"/>
          <w:tab w:val="left" w:pos="3780"/>
          <w:tab w:val="left" w:pos="4140"/>
          <w:tab w:val="left" w:pos="4320"/>
          <w:tab w:val="left" w:pos="5220"/>
          <w:tab w:val="left" w:pos="5760"/>
        </w:tabs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  <w:t>Languages Known</w:t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b/>
          <w:bCs/>
          <w:sz w:val="36"/>
          <w:szCs w:val="24"/>
        </w:rPr>
        <w:t>:</w:t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  <w:t>English, Hindi</w:t>
      </w:r>
    </w:p>
    <w:p w:rsidR="004900D1" w:rsidRPr="002126DF" w:rsidRDefault="004F27D8">
      <w:pPr>
        <w:pStyle w:val="NoList1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ab/>
        <w:t>Address</w:t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="00C86BFB">
        <w:rPr>
          <w:rFonts w:asciiTheme="minorHAnsi" w:hAnsiTheme="minorHAnsi" w:cstheme="minorHAnsi"/>
          <w:sz w:val="36"/>
          <w:szCs w:val="24"/>
        </w:rPr>
        <w:t xml:space="preserve">                 </w:t>
      </w:r>
      <w:r w:rsidRPr="002126DF">
        <w:rPr>
          <w:rFonts w:asciiTheme="minorHAnsi" w:hAnsiTheme="minorHAnsi" w:cstheme="minorHAnsi"/>
          <w:sz w:val="36"/>
          <w:szCs w:val="24"/>
          <w:lang w:val="en-GB"/>
        </w:rPr>
        <w:t xml:space="preserve"> :  </w:t>
      </w:r>
      <w:r w:rsidRPr="002126DF">
        <w:rPr>
          <w:rFonts w:asciiTheme="minorHAnsi" w:hAnsiTheme="minorHAnsi" w:cstheme="minorHAnsi"/>
          <w:sz w:val="36"/>
          <w:szCs w:val="24"/>
        </w:rPr>
        <w:t>House no-384,bamon bhat, merces,</w:t>
      </w:r>
    </w:p>
    <w:p w:rsidR="004900D1" w:rsidRPr="002126DF" w:rsidRDefault="004F27D8">
      <w:pPr>
        <w:pStyle w:val="NoList1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 xml:space="preserve">                                   </w:t>
      </w:r>
      <w:r w:rsidR="00C86BFB">
        <w:rPr>
          <w:rFonts w:asciiTheme="minorHAnsi" w:hAnsiTheme="minorHAnsi" w:cstheme="minorHAnsi"/>
          <w:sz w:val="36"/>
          <w:szCs w:val="24"/>
        </w:rPr>
        <w:t xml:space="preserve">         </w:t>
      </w:r>
      <w:r w:rsidRPr="002126DF">
        <w:rPr>
          <w:rFonts w:asciiTheme="minorHAnsi" w:hAnsiTheme="minorHAnsi" w:cstheme="minorHAnsi"/>
          <w:sz w:val="36"/>
          <w:szCs w:val="24"/>
        </w:rPr>
        <w:t xml:space="preserve">  Panjim, Goa - 403005</w:t>
      </w:r>
    </w:p>
    <w:p w:rsidR="004900D1" w:rsidRPr="002126DF" w:rsidRDefault="004900D1">
      <w:pPr>
        <w:pStyle w:val="NoList1"/>
        <w:rPr>
          <w:rFonts w:asciiTheme="minorHAnsi" w:hAnsiTheme="minorHAnsi" w:cstheme="minorHAnsi"/>
          <w:sz w:val="36"/>
          <w:szCs w:val="24"/>
          <w:lang w:val="en-GB"/>
        </w:rPr>
      </w:pPr>
    </w:p>
    <w:p w:rsidR="004900D1" w:rsidRPr="002126DF" w:rsidRDefault="004900D1">
      <w:pPr>
        <w:pStyle w:val="NoList1"/>
        <w:rPr>
          <w:rFonts w:asciiTheme="minorHAnsi" w:hAnsiTheme="minorHAnsi" w:cstheme="minorHAnsi"/>
          <w:sz w:val="36"/>
          <w:szCs w:val="24"/>
          <w:lang w:val="en-GB"/>
        </w:rPr>
      </w:pPr>
    </w:p>
    <w:p w:rsidR="004900D1" w:rsidRPr="002126DF" w:rsidRDefault="004F27D8" w:rsidP="00B132B5">
      <w:pPr>
        <w:pStyle w:val="NoList1"/>
        <w:tabs>
          <w:tab w:val="left" w:pos="1080"/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>I hereby declare that the information given herewith is true to the best of my knowledge and I will responsible for any discrepancy.</w:t>
      </w:r>
    </w:p>
    <w:p w:rsidR="004900D1" w:rsidRPr="002126DF" w:rsidRDefault="004900D1">
      <w:pPr>
        <w:pStyle w:val="NoList1"/>
        <w:tabs>
          <w:tab w:val="left" w:pos="1080"/>
          <w:tab w:val="left" w:pos="2160"/>
        </w:tabs>
        <w:ind w:left="720"/>
        <w:jc w:val="lowKashida"/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900D1">
      <w:pPr>
        <w:pStyle w:val="NoList1"/>
        <w:tabs>
          <w:tab w:val="left" w:pos="1080"/>
          <w:tab w:val="left" w:pos="2160"/>
        </w:tabs>
        <w:ind w:left="720"/>
        <w:jc w:val="lowKashida"/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900D1">
      <w:pPr>
        <w:pStyle w:val="NoList1"/>
        <w:tabs>
          <w:tab w:val="left" w:pos="1080"/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F27D8">
      <w:pPr>
        <w:pStyle w:val="NoList1"/>
        <w:tabs>
          <w:tab w:val="left" w:pos="1080"/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</w:r>
    </w:p>
    <w:p w:rsidR="004900D1" w:rsidRPr="002126DF" w:rsidRDefault="004900D1">
      <w:pPr>
        <w:pStyle w:val="NoList1"/>
        <w:tabs>
          <w:tab w:val="left" w:pos="1080"/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F27D8">
      <w:pPr>
        <w:pStyle w:val="NoList1"/>
        <w:tabs>
          <w:tab w:val="left" w:pos="1080"/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 xml:space="preserve"> Place:                                                                                          </w:t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</w:r>
    </w:p>
    <w:p w:rsidR="004900D1" w:rsidRPr="002126DF" w:rsidRDefault="004F27D8">
      <w:pPr>
        <w:pStyle w:val="NoList1"/>
        <w:tabs>
          <w:tab w:val="left" w:pos="1080"/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  <w:r w:rsidRPr="002126DF">
        <w:rPr>
          <w:rFonts w:asciiTheme="minorHAnsi" w:hAnsiTheme="minorHAnsi" w:cstheme="minorHAnsi"/>
          <w:sz w:val="36"/>
          <w:szCs w:val="24"/>
        </w:rPr>
        <w:t>Date:</w:t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</w:r>
      <w:r w:rsidRPr="002126DF">
        <w:rPr>
          <w:rFonts w:asciiTheme="minorHAnsi" w:hAnsiTheme="minorHAnsi" w:cstheme="minorHAnsi"/>
          <w:sz w:val="36"/>
          <w:szCs w:val="24"/>
        </w:rPr>
        <w:tab/>
        <w:t>Manish Keshari</w:t>
      </w:r>
    </w:p>
    <w:p w:rsidR="004900D1" w:rsidRPr="002126DF" w:rsidRDefault="004900D1">
      <w:pPr>
        <w:pStyle w:val="NoList1"/>
        <w:tabs>
          <w:tab w:val="left" w:pos="0"/>
          <w:tab w:val="left" w:pos="360"/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</w:p>
    <w:p w:rsidR="004900D1" w:rsidRPr="002126DF" w:rsidRDefault="004900D1">
      <w:pPr>
        <w:pStyle w:val="NoList1"/>
        <w:tabs>
          <w:tab w:val="left" w:pos="0"/>
          <w:tab w:val="left" w:pos="360"/>
          <w:tab w:val="left" w:pos="2160"/>
        </w:tabs>
        <w:jc w:val="lowKashida"/>
        <w:rPr>
          <w:rFonts w:asciiTheme="minorHAnsi" w:hAnsiTheme="minorHAnsi" w:cstheme="minorHAnsi"/>
          <w:sz w:val="36"/>
          <w:szCs w:val="24"/>
        </w:rPr>
      </w:pPr>
    </w:p>
    <w:sectPr w:rsidR="004900D1" w:rsidRPr="002126DF" w:rsidSect="0049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B5F2BDCA">
      <w:start w:val="1"/>
      <w:numFmt w:val="bullet"/>
      <w:lvlText w:val=""/>
      <w:lvlJc w:val="left"/>
      <w:pPr>
        <w:tabs>
          <w:tab w:val="left" w:pos="2160"/>
        </w:tabs>
        <w:ind w:left="1807" w:hanging="360"/>
      </w:pPr>
      <w:rPr>
        <w:rFonts w:ascii="Wingdings" w:eastAsia="Calibri" w:hAnsi="Wingdings" w:cs="Wingdings"/>
      </w:rPr>
    </w:lvl>
    <w:lvl w:ilvl="1" w:tplc="7886158C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F3A6CD98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B752331C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41224274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B2FACF2C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7330607E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242E536A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730286B4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C2CE0054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F992F60A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A1EC6F1C">
      <w:start w:val="1"/>
      <w:numFmt w:val="none"/>
      <w:suff w:val="nothing"/>
      <w:lvlText w:val=""/>
      <w:lvlJc w:val="left"/>
      <w:pPr>
        <w:tabs>
          <w:tab w:val="num" w:pos="720"/>
        </w:tabs>
        <w:ind w:left="200" w:hanging="720"/>
      </w:pPr>
    </w:lvl>
    <w:lvl w:ilvl="3" w:tplc="11C8752C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997E0EC8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7714C17E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83AA754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839EC308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BB2C3FA0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hybridMultilevel"/>
    <w:tmpl w:val="00000000"/>
    <w:lvl w:ilvl="0" w:tplc="D62C0264">
      <w:start w:val="1"/>
      <w:numFmt w:val="bullet"/>
      <w:lvlText w:val="o"/>
      <w:lvlJc w:val="left"/>
      <w:pPr>
        <w:tabs>
          <w:tab w:val="left" w:pos="360"/>
          <w:tab w:val="left" w:pos="1100"/>
          <w:tab w:val="num" w:pos="1845"/>
        </w:tabs>
        <w:ind w:left="1845" w:hanging="360"/>
      </w:pPr>
      <w:rPr>
        <w:rFonts w:ascii="Courier New" w:eastAsia="Calibri" w:hAnsi="Courier New" w:cs="Courier New"/>
      </w:rPr>
    </w:lvl>
    <w:lvl w:ilvl="1" w:tplc="1D6AEF66">
      <w:start w:val="1"/>
      <w:numFmt w:val="lowerLetter"/>
      <w:lvlText w:val="%2."/>
      <w:lvlJc w:val="left"/>
      <w:pPr>
        <w:ind w:left="1440" w:hanging="360"/>
      </w:pPr>
    </w:lvl>
    <w:lvl w:ilvl="2" w:tplc="CE9A92F4">
      <w:start w:val="1"/>
      <w:numFmt w:val="lowerRoman"/>
      <w:lvlText w:val="%3."/>
      <w:lvlJc w:val="right"/>
      <w:pPr>
        <w:ind w:left="2160" w:hanging="180"/>
      </w:pPr>
    </w:lvl>
    <w:lvl w:ilvl="3" w:tplc="40DCA002">
      <w:start w:val="1"/>
      <w:numFmt w:val="decimal"/>
      <w:lvlText w:val="%4."/>
      <w:lvlJc w:val="left"/>
      <w:pPr>
        <w:ind w:left="2880" w:hanging="360"/>
      </w:pPr>
    </w:lvl>
    <w:lvl w:ilvl="4" w:tplc="E4622A7A">
      <w:start w:val="1"/>
      <w:numFmt w:val="lowerLetter"/>
      <w:lvlText w:val="%5."/>
      <w:lvlJc w:val="left"/>
      <w:pPr>
        <w:ind w:left="3600" w:hanging="360"/>
      </w:pPr>
    </w:lvl>
    <w:lvl w:ilvl="5" w:tplc="16AAF540">
      <w:start w:val="1"/>
      <w:numFmt w:val="lowerRoman"/>
      <w:lvlText w:val="%6."/>
      <w:lvlJc w:val="right"/>
      <w:pPr>
        <w:ind w:left="4320" w:hanging="180"/>
      </w:pPr>
    </w:lvl>
    <w:lvl w:ilvl="6" w:tplc="2DD4763E">
      <w:start w:val="1"/>
      <w:numFmt w:val="decimal"/>
      <w:lvlText w:val="%7."/>
      <w:lvlJc w:val="left"/>
      <w:pPr>
        <w:ind w:left="5040" w:hanging="360"/>
      </w:pPr>
    </w:lvl>
    <w:lvl w:ilvl="7" w:tplc="94D6583C">
      <w:start w:val="1"/>
      <w:numFmt w:val="lowerLetter"/>
      <w:lvlText w:val="%8."/>
      <w:lvlJc w:val="left"/>
      <w:pPr>
        <w:ind w:left="5760" w:hanging="360"/>
      </w:pPr>
    </w:lvl>
    <w:lvl w:ilvl="8" w:tplc="58FEA3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 w:tplc="B5F2BDCA">
        <w:start w:val="1"/>
        <w:numFmt w:val="bullet"/>
        <w:lvlText w:val=""/>
        <w:lvlJc w:val="left"/>
        <w:pPr>
          <w:tabs>
            <w:tab w:val="left" w:pos="0"/>
            <w:tab w:val="left" w:pos="2160"/>
          </w:tabs>
          <w:ind w:left="1807" w:hanging="360"/>
        </w:pPr>
        <w:rPr>
          <w:rFonts w:ascii="Wingdings" w:eastAsia="Calibri" w:hAnsi="Wingdings" w:cs="Wingdings"/>
        </w:rPr>
      </w:lvl>
    </w:lvlOverride>
    <w:lvlOverride w:ilvl="1">
      <w:lvl w:ilvl="1" w:tplc="7886158C">
        <w:start w:val="1"/>
        <w:numFmt w:val="bullet"/>
        <w:lvlText w:val="o"/>
        <w:lvlJc w:val="left"/>
        <w:pPr>
          <w:ind w:left="2527" w:hanging="360"/>
        </w:pPr>
        <w:rPr>
          <w:rFonts w:ascii="Courier New" w:hAnsi="Courier New" w:cs="Courier New" w:hint="default"/>
        </w:rPr>
      </w:lvl>
    </w:lvlOverride>
    <w:lvlOverride w:ilvl="2">
      <w:lvl w:ilvl="2" w:tplc="F3A6CD98">
        <w:start w:val="1"/>
        <w:numFmt w:val="bullet"/>
        <w:lvlText w:val=""/>
        <w:lvlJc w:val="left"/>
        <w:pPr>
          <w:ind w:left="3247" w:hanging="360"/>
        </w:pPr>
        <w:rPr>
          <w:rFonts w:ascii="Wingdings" w:hAnsi="Wingdings" w:hint="default"/>
        </w:rPr>
      </w:lvl>
    </w:lvlOverride>
    <w:lvlOverride w:ilvl="3">
      <w:lvl w:ilvl="3" w:tplc="B752331C">
        <w:start w:val="1"/>
        <w:numFmt w:val="bullet"/>
        <w:lvlText w:val=""/>
        <w:lvlJc w:val="left"/>
        <w:pPr>
          <w:ind w:left="3967" w:hanging="360"/>
        </w:pPr>
        <w:rPr>
          <w:rFonts w:ascii="Symbol" w:hAnsi="Symbol" w:hint="default"/>
        </w:rPr>
      </w:lvl>
    </w:lvlOverride>
    <w:lvlOverride w:ilvl="4">
      <w:lvl w:ilvl="4" w:tplc="41224274">
        <w:start w:val="1"/>
        <w:numFmt w:val="bullet"/>
        <w:lvlText w:val="o"/>
        <w:lvlJc w:val="left"/>
        <w:pPr>
          <w:ind w:left="4687" w:hanging="360"/>
        </w:pPr>
        <w:rPr>
          <w:rFonts w:ascii="Courier New" w:hAnsi="Courier New" w:cs="Courier New" w:hint="default"/>
        </w:rPr>
      </w:lvl>
    </w:lvlOverride>
    <w:lvlOverride w:ilvl="5">
      <w:lvl w:ilvl="5" w:tplc="B2FACF2C">
        <w:start w:val="1"/>
        <w:numFmt w:val="bullet"/>
        <w:lvlText w:val=""/>
        <w:lvlJc w:val="left"/>
        <w:pPr>
          <w:ind w:left="5407" w:hanging="360"/>
        </w:pPr>
        <w:rPr>
          <w:rFonts w:ascii="Wingdings" w:hAnsi="Wingdings" w:hint="default"/>
        </w:rPr>
      </w:lvl>
    </w:lvlOverride>
    <w:lvlOverride w:ilvl="6">
      <w:lvl w:ilvl="6" w:tplc="7330607E">
        <w:start w:val="1"/>
        <w:numFmt w:val="bullet"/>
        <w:lvlText w:val=""/>
        <w:lvlJc w:val="left"/>
        <w:pPr>
          <w:ind w:left="6127" w:hanging="360"/>
        </w:pPr>
        <w:rPr>
          <w:rFonts w:ascii="Symbol" w:hAnsi="Symbol" w:hint="default"/>
        </w:rPr>
      </w:lvl>
    </w:lvlOverride>
    <w:lvlOverride w:ilvl="7">
      <w:lvl w:ilvl="7" w:tplc="242E536A">
        <w:start w:val="1"/>
        <w:numFmt w:val="bullet"/>
        <w:lvlText w:val="o"/>
        <w:lvlJc w:val="left"/>
        <w:pPr>
          <w:ind w:left="6847" w:hanging="360"/>
        </w:pPr>
        <w:rPr>
          <w:rFonts w:ascii="Courier New" w:hAnsi="Courier New" w:cs="Courier New" w:hint="default"/>
        </w:rPr>
      </w:lvl>
    </w:lvlOverride>
    <w:lvlOverride w:ilvl="8">
      <w:lvl w:ilvl="8" w:tplc="730286B4">
        <w:start w:val="1"/>
        <w:numFmt w:val="bullet"/>
        <w:lvlText w:val=""/>
        <w:lvlJc w:val="left"/>
        <w:pPr>
          <w:ind w:left="7567" w:hanging="360"/>
        </w:pPr>
        <w:rPr>
          <w:rFonts w:ascii="Wingdings" w:hAnsi="Wingdings" w:hint="default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revisionView w:inkAnnotation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126DF"/>
    <w:rsid w:val="004900D1"/>
    <w:rsid w:val="00492D6A"/>
    <w:rsid w:val="004F27D8"/>
    <w:rsid w:val="008B5639"/>
    <w:rsid w:val="00A530BA"/>
    <w:rsid w:val="00B132B5"/>
    <w:rsid w:val="00C86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54E79E-68F5-E34C-A433-1717388A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0D1"/>
    <w:pPr>
      <w:widowControl w:val="0"/>
      <w:autoSpaceDE w:val="0"/>
    </w:pPr>
    <w:rPr>
      <w:rFonts w:ascii="Times New Roman"/>
      <w:kern w:val="1"/>
    </w:rPr>
  </w:style>
  <w:style w:type="paragraph" w:styleId="Heading3">
    <w:name w:val="heading 3"/>
    <w:basedOn w:val="Normal"/>
    <w:qFormat/>
    <w:rsid w:val="004900D1"/>
    <w:pPr>
      <w:widowControl/>
      <w:autoSpaceDE/>
      <w:spacing w:before="240" w:after="60"/>
      <w:jc w:val="lowKashida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aliases w:val="Table Grid Char"/>
    <w:link w:val="DefaultParagraphFontChar"/>
    <w:rsid w:val="004900D1"/>
    <w:rPr>
      <w:rFonts w:hAnsi="Calibri" w:cs="Calibri"/>
    </w:rPr>
  </w:style>
  <w:style w:type="paragraph" w:customStyle="1" w:styleId="TableNormal1">
    <w:name w:val="Table Normal1"/>
    <w:link w:val="NoList1"/>
    <w:rsid w:val="004900D1"/>
    <w:rPr>
      <w:rFonts w:ascii="Times New Roman"/>
      <w:kern w:val="1"/>
    </w:rPr>
  </w:style>
  <w:style w:type="paragraph" w:customStyle="1" w:styleId="NoList1">
    <w:name w:val="No List1"/>
    <w:aliases w:val="Table Normal Char"/>
    <w:link w:val="TableNormal1"/>
    <w:rsid w:val="004900D1"/>
    <w:rPr>
      <w:rFonts w:hAnsi="Calibri" w:cs="Calibri"/>
    </w:rPr>
  </w:style>
  <w:style w:type="paragraph" w:styleId="Caption">
    <w:name w:val="caption"/>
    <w:basedOn w:val="Normal"/>
    <w:qFormat/>
    <w:rsid w:val="004900D1"/>
    <w:pPr>
      <w:spacing w:before="120" w:after="120"/>
    </w:pPr>
    <w:rPr>
      <w:rFonts w:ascii="Calibri"/>
      <w:i/>
      <w:iCs/>
      <w:sz w:val="24"/>
      <w:szCs w:val="24"/>
    </w:rPr>
  </w:style>
  <w:style w:type="paragraph" w:styleId="ListParagraph">
    <w:name w:val="List Paragraph"/>
    <w:basedOn w:val="Normal"/>
    <w:qFormat/>
    <w:rsid w:val="004900D1"/>
  </w:style>
  <w:style w:type="paragraph" w:customStyle="1" w:styleId="DefaultParagraphFontChar">
    <w:name w:val="Default Paragraph Font Char"/>
    <w:aliases w:val="Table Grid Char Char"/>
    <w:basedOn w:val="TableNormal1"/>
    <w:link w:val="DefaultParagraphFont1"/>
    <w:rsid w:val="004900D1"/>
  </w:style>
  <w:style w:type="paragraph" w:customStyle="1" w:styleId="Hyperlink1">
    <w:name w:val="Hyperlink1"/>
    <w:rsid w:val="004900D1"/>
    <w:rPr>
      <w:rFonts w:hAnsi="Calibri" w:cs="Calibri"/>
      <w:color w:val="0000FF"/>
      <w:u w:val="single"/>
    </w:rPr>
  </w:style>
  <w:style w:type="paragraph" w:customStyle="1" w:styleId="TableGrid1">
    <w:name w:val="Table Grid1"/>
    <w:basedOn w:val="TableNormal1"/>
    <w:link w:val="GridTable5Dark1"/>
    <w:rsid w:val="004900D1"/>
  </w:style>
  <w:style w:type="paragraph" w:customStyle="1" w:styleId="ListParagraphChar">
    <w:name w:val="List Paragraph Char"/>
    <w:basedOn w:val="TableNormal1"/>
    <w:link w:val="ListTable1Light1"/>
    <w:rsid w:val="004900D1"/>
    <w:rPr>
      <w:rFonts w:ascii="Calibri"/>
      <w:color w:val="000000"/>
    </w:rPr>
  </w:style>
  <w:style w:type="paragraph" w:customStyle="1" w:styleId="ListTable1Light1">
    <w:name w:val="List Table 1 Light1"/>
    <w:basedOn w:val="TableNormal1"/>
    <w:link w:val="ListParagraphChar"/>
    <w:rsid w:val="004900D1"/>
  </w:style>
  <w:style w:type="paragraph" w:customStyle="1" w:styleId="ListTable5Dark1">
    <w:name w:val="List Table 5 Dark1"/>
    <w:basedOn w:val="TableNormal1"/>
    <w:rsid w:val="004900D1"/>
    <w:rPr>
      <w:rFonts w:ascii="Calibri"/>
      <w:color w:val="FFFFFF"/>
    </w:rPr>
  </w:style>
  <w:style w:type="paragraph" w:customStyle="1" w:styleId="GridTable5Dark1">
    <w:name w:val="Grid Table 5 Dark1"/>
    <w:basedOn w:val="TableNormal1"/>
    <w:link w:val="TableGrid1"/>
    <w:rsid w:val="004900D1"/>
  </w:style>
  <w:style w:type="paragraph" w:customStyle="1" w:styleId="Heading3Char">
    <w:name w:val="Heading 3 Char"/>
    <w:basedOn w:val="DefaultParagraphFont1"/>
    <w:rsid w:val="004900D1"/>
    <w:rPr>
      <w:rFonts w:ascii="Arial" w:hAnsi="Arial" w:cs="Arial"/>
      <w:b/>
      <w:bCs/>
      <w:kern w:val="1"/>
      <w:sz w:val="26"/>
      <w:szCs w:val="26"/>
    </w:rPr>
  </w:style>
  <w:style w:type="paragraph" w:customStyle="1" w:styleId="BodyTextJustified">
    <w:name w:val="Body Text + Justified"/>
    <w:aliases w:val="Before:  Auto,After:  Auto,Line spacing:  At least 1..."/>
    <w:basedOn w:val="Normal"/>
    <w:rsid w:val="004900D1"/>
    <w:pPr>
      <w:widowControl/>
      <w:tabs>
        <w:tab w:val="left" w:pos="720"/>
      </w:tabs>
      <w:autoSpaceDE/>
    </w:pPr>
    <w:rPr>
      <w:rFonts w:ascii="Calibri" w:eastAsia="SimSun"/>
      <w:sz w:val="24"/>
      <w:szCs w:val="24"/>
    </w:rPr>
  </w:style>
  <w:style w:type="paragraph" w:customStyle="1" w:styleId="BodyTextJustifiedChar">
    <w:name w:val="Body Text + Justified Char"/>
    <w:aliases w:val="Before:  Auto Char,After:  Auto Char,Line spacing:  At least 1... Char"/>
    <w:rsid w:val="004900D1"/>
    <w:rPr>
      <w:rFonts w:ascii="Times New Roman" w:eastAsia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AMIT-PC</dc:creator>
  <cp:lastModifiedBy>Manish Keshari</cp:lastModifiedBy>
  <cp:revision>2</cp:revision>
  <dcterms:created xsi:type="dcterms:W3CDTF">2022-04-15T12:28:00Z</dcterms:created>
  <dcterms:modified xsi:type="dcterms:W3CDTF">2022-04-15T12:28:00Z</dcterms:modified>
</cp:coreProperties>
</file>