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rFonts w:ascii="Gabriola" w:hAnsi="Gabriola"/>
          <w:b/>
          <w:color w:val="1f497d"/>
          <w:sz w:val="44"/>
          <w:szCs w:val="44"/>
        </w:rPr>
      </w:pPr>
      <w:r>
        <w:rPr>
          <w:rFonts w:ascii="Gabriola" w:hAnsi="Gabriola"/>
          <w:b/>
          <w:color w:val="1f497d"/>
          <w:sz w:val="44"/>
          <w:szCs w:val="44"/>
        </w:rPr>
        <w:t>Kishor</w:t>
      </w:r>
      <w:r>
        <w:rPr>
          <w:rFonts w:ascii="Gabriola" w:hAnsi="Gabriola"/>
          <w:b/>
          <w:color w:val="1f497d"/>
          <w:sz w:val="44"/>
          <w:szCs w:val="44"/>
        </w:rPr>
        <w:t xml:space="preserve"> Suresh </w:t>
      </w:r>
      <w:r>
        <w:rPr>
          <w:rFonts w:ascii="Gabriola" w:hAnsi="Gabriola"/>
          <w:b/>
          <w:color w:val="1f497d"/>
          <w:sz w:val="44"/>
          <w:szCs w:val="44"/>
        </w:rPr>
        <w:t>Chavan</w:t>
      </w:r>
    </w:p>
    <w:p>
      <w:pPr>
        <w:pStyle w:val="style157"/>
        <w:rPr>
          <w:rFonts w:ascii="Cambria" w:hAnsi="Cambria"/>
          <w:color w:val="1f497d"/>
        </w:rPr>
      </w:pPr>
      <w:r>
        <w:rPr>
          <w:rStyle w:val="style4106"/>
          <w:rFonts w:ascii="Cambria" w:cs="Mangal" w:hAnsi="Cambria"/>
          <w:b/>
          <w:color w:val="1f497d"/>
          <w:sz w:val="22"/>
          <w:szCs w:val="22"/>
        </w:rPr>
        <w:t>Address</w:t>
      </w:r>
      <w:r>
        <w:rPr>
          <w:rFonts w:ascii="Cambria" w:hAnsi="Cambria"/>
          <w:b/>
          <w:color w:val="1f497d"/>
        </w:rPr>
        <w:t xml:space="preserve"> </w:t>
      </w:r>
      <w:r>
        <w:rPr>
          <w:rFonts w:ascii="Cambria" w:hAnsi="Cambria"/>
          <w:b/>
          <w:color w:val="1f497d"/>
        </w:rPr>
        <w:t xml:space="preserve"> :</w:t>
      </w:r>
      <w:r>
        <w:rPr>
          <w:rFonts w:ascii="Cambria" w:hAnsi="Cambria"/>
          <w:color w:val="1f497d"/>
        </w:rPr>
        <w:t xml:space="preserve"> </w:t>
      </w:r>
      <w:r>
        <w:rPr>
          <w:rFonts w:ascii="Cambria" w:hAnsi="Cambria"/>
          <w:color w:val="1f497d"/>
        </w:rPr>
        <w:t>Bhogam</w:t>
      </w:r>
      <w:r>
        <w:rPr>
          <w:rFonts w:ascii="Cambria" w:hAnsi="Cambria"/>
          <w:color w:val="1f497d"/>
        </w:rPr>
        <w:t xml:space="preserve"> </w:t>
      </w:r>
      <w:r>
        <w:rPr>
          <w:rFonts w:ascii="Cambria" w:hAnsi="Cambria"/>
          <w:color w:val="1f497d"/>
        </w:rPr>
        <w:t>Colony</w:t>
      </w:r>
      <w:r>
        <w:rPr>
          <w:rFonts w:ascii="Cambria" w:hAnsi="Cambria"/>
          <w:color w:val="1f497d"/>
        </w:rPr>
        <w:t xml:space="preserve"> </w:t>
      </w:r>
      <w:r>
        <w:rPr>
          <w:rFonts w:ascii="Cambria" w:hAnsi="Cambria"/>
          <w:color w:val="1f497d"/>
        </w:rPr>
        <w:t>Near</w:t>
      </w:r>
      <w:r>
        <w:rPr>
          <w:rFonts w:ascii="Cambria" w:hAnsi="Cambria"/>
          <w:color w:val="1f497d"/>
        </w:rPr>
        <w:t xml:space="preserve"> New </w:t>
      </w:r>
      <w:r>
        <w:rPr>
          <w:rFonts w:ascii="Cambria" w:hAnsi="Cambria"/>
          <w:color w:val="1f497d"/>
        </w:rPr>
        <w:t>Jotiba</w:t>
      </w:r>
      <w:r>
        <w:rPr>
          <w:rFonts w:ascii="Cambria" w:hAnsi="Cambria"/>
          <w:color w:val="1f497d"/>
        </w:rPr>
        <w:t xml:space="preserve"> Temple</w:t>
      </w:r>
    </w:p>
    <w:p>
      <w:pPr>
        <w:pStyle w:val="style157"/>
        <w:rPr>
          <w:rFonts w:ascii="Cambria" w:hAnsi="Cambria"/>
          <w:color w:val="1f497d"/>
        </w:rPr>
      </w:pPr>
      <w:r>
        <w:rPr>
          <w:rFonts w:ascii="Cambria" w:hAnsi="Cambria"/>
          <w:color w:val="1f497d"/>
        </w:rPr>
        <w:t>Shantinagar</w:t>
      </w:r>
      <w:r>
        <w:rPr>
          <w:rFonts w:ascii="Cambria" w:hAnsi="Cambria"/>
          <w:color w:val="1f497d"/>
        </w:rPr>
        <w:t xml:space="preserve"> </w:t>
      </w:r>
      <w:r>
        <w:rPr>
          <w:rFonts w:ascii="Cambria" w:hAnsi="Cambria"/>
          <w:color w:val="1f497d"/>
        </w:rPr>
        <w:t>Pachgoan</w:t>
      </w:r>
      <w:r>
        <w:rPr>
          <w:rFonts w:ascii="Cambria" w:hAnsi="Cambria"/>
          <w:color w:val="1f497d"/>
        </w:rPr>
        <w:t xml:space="preserve"> Karveer </w:t>
      </w:r>
      <w:r>
        <w:rPr>
          <w:rFonts w:ascii="Cambria" w:hAnsi="Cambria"/>
          <w:color w:val="1f497d"/>
        </w:rPr>
        <w:t>Kolhapur</w:t>
      </w:r>
      <w:r>
        <w:rPr>
          <w:rFonts w:ascii="Cambria" w:hAnsi="Cambria"/>
          <w:color w:val="1f497d"/>
        </w:rPr>
        <w:t xml:space="preserve"> 41</w:t>
      </w:r>
      <w:r>
        <w:rPr>
          <w:rFonts w:ascii="Cambria" w:hAnsi="Cambria"/>
          <w:color w:val="1f497d"/>
        </w:rPr>
        <w:t>6013</w:t>
      </w:r>
    </w:p>
    <w:p>
      <w:pPr>
        <w:pStyle w:val="style157"/>
        <w:rPr>
          <w:rFonts w:ascii="Cambria" w:hAnsi="Cambria"/>
          <w:color w:val="1f497d"/>
        </w:rPr>
      </w:pPr>
      <w:r>
        <w:rPr>
          <w:rStyle w:val="style4106"/>
          <w:rFonts w:ascii="Cambria" w:cs="Mangal" w:hAnsi="Cambria"/>
          <w:b/>
          <w:color w:val="1f497d"/>
          <w:sz w:val="22"/>
          <w:szCs w:val="22"/>
        </w:rPr>
        <w:t>Cell No</w:t>
      </w:r>
      <w:r>
        <w:rPr>
          <w:rFonts w:ascii="Cambria" w:hAnsi="Cambria"/>
          <w:b/>
          <w:color w:val="1f497d"/>
        </w:rPr>
        <w:t xml:space="preserve"> :</w:t>
      </w:r>
      <w:r>
        <w:rPr>
          <w:rFonts w:ascii="Cambria" w:hAnsi="Cambria"/>
          <w:color w:val="1f497d"/>
        </w:rPr>
        <w:t xml:space="preserve"> 8888790569</w:t>
      </w:r>
    </w:p>
    <w:p>
      <w:pPr>
        <w:pStyle w:val="style157"/>
        <w:rPr>
          <w:rFonts w:ascii="Cambria" w:hAnsi="Cambria"/>
          <w:color w:val="1f497d"/>
        </w:rPr>
      </w:pPr>
      <w:r>
        <w:rPr>
          <w:rStyle w:val="style4106"/>
          <w:rFonts w:ascii="Cambria" w:cs="Mangal" w:hAnsi="Cambria"/>
          <w:b/>
          <w:color w:val="1f497d"/>
          <w:sz w:val="22"/>
          <w:szCs w:val="22"/>
        </w:rPr>
        <w:t>E-mail</w:t>
      </w:r>
      <w:r>
        <w:rPr>
          <w:rFonts w:ascii="Cambria" w:hAnsi="Cambria"/>
          <w:color w:val="1f497d"/>
        </w:rPr>
        <w:t xml:space="preserve"> : </w:t>
      </w:r>
      <w:r>
        <w:rPr>
          <w:rStyle w:val="style4106"/>
          <w:rFonts w:ascii="Cambria" w:cs="Mangal" w:hAnsi="Cambria"/>
          <w:color w:val="1f497d"/>
          <w:sz w:val="22"/>
          <w:szCs w:val="22"/>
        </w:rPr>
        <w:t>kishorarvikar@gmail.com</w:t>
      </w:r>
    </w:p>
    <w:p>
      <w:pPr>
        <w:pStyle w:val="style0"/>
        <w:spacing w:after="0" w:lineRule="auto" w:line="240"/>
        <w:rPr>
          <w:rFonts w:ascii="Cambria" w:cs="Arial" w:hAnsi="Cambria"/>
          <w:u w:val="single"/>
        </w:rPr>
      </w:pPr>
      <w:r>
        <w:rPr>
          <w:rFonts w:ascii="Cambria" w:cs="Arial" w:hAnsi="Cambria"/>
          <w:b/>
          <w:u w:val="single"/>
        </w:rPr>
        <w:t>CAREER OBJECTIVE:</w:t>
      </w:r>
    </w:p>
    <w:p>
      <w:pPr>
        <w:pStyle w:val="style0"/>
        <w:shd w:val="clear" w:color="auto" w:fill="ffffff"/>
        <w:spacing w:after="0"/>
        <w:jc w:val="both"/>
        <w:rPr>
          <w:rFonts w:ascii="Cambria" w:cs="Arial" w:hAnsi="Cambria"/>
        </w:rPr>
      </w:pPr>
      <w:r>
        <w:rPr>
          <w:rFonts w:ascii="Cambria" w:cs="Arial" w:hAnsi="Cambria"/>
        </w:rPr>
        <w:t>To pursue a demanding sales Role within a reputed firm with the approach to take up responsibilities to accomplish organizational goals where in my skills and potentials are being utilized to the maximum; alongside focusing on the scope of enhancing my personal skills &amp; gaining maximum knowledge during my tenure to contribute to the growth of the firm</w:t>
      </w:r>
    </w:p>
    <w:p>
      <w:pPr>
        <w:pStyle w:val="style90"/>
        <w:pBdr>
          <w:top w:val="single" w:sz="4" w:space="1" w:color="auto"/>
          <w:bottom w:val="single" w:sz="12" w:space="1" w:color="auto"/>
        </w:pBdr>
        <w:rPr>
          <w:rFonts w:ascii="Cambria" w:cs="Arial" w:eastAsia="MS Mincho" w:hAnsi="Cambria"/>
          <w:b/>
          <w:bCs/>
          <w:smallCaps/>
          <w:sz w:val="22"/>
          <w:szCs w:val="22"/>
        </w:rPr>
      </w:pPr>
      <w:r>
        <w:rPr>
          <w:rFonts w:ascii="Cambria" w:cs="Arial" w:eastAsia="MS Mincho" w:hAnsi="Cambria"/>
          <w:b/>
          <w:bCs/>
          <w:smallCaps/>
          <w:sz w:val="22"/>
          <w:szCs w:val="22"/>
        </w:rPr>
        <w:t xml:space="preserve">Highlights of expertise 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ambria" w:cs="Arial" w:hAnsi="Cambria"/>
        </w:rPr>
      </w:pPr>
      <w:r>
        <w:rPr>
          <w:rFonts w:ascii="Cambria" w:cs="Arial" w:hAnsi="Cambria"/>
          <w:spacing w:val="29"/>
        </w:rPr>
        <w:t>Budget Administratio</w:t>
      </w:r>
      <w:r>
        <w:rPr>
          <w:rFonts w:ascii="Cambria" w:cs="Arial" w:hAnsi="Cambria"/>
          <w:spacing w:val="1"/>
        </w:rPr>
        <w:t>n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ambria" w:cs="Arial" w:hAnsi="Cambria"/>
        </w:rPr>
      </w:pPr>
      <w:r>
        <w:rPr>
          <w:rFonts w:ascii="Cambria" w:cs="Arial" w:hAnsi="Cambria"/>
          <w:color w:val="000000"/>
        </w:rPr>
        <w:t>Direct Marketing Technique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ambria" w:cs="Arial" w:hAnsi="Cambria"/>
        </w:rPr>
      </w:pPr>
      <w:r>
        <w:rPr>
          <w:rFonts w:ascii="Cambria" w:cs="Arial" w:hAnsi="Cambria"/>
          <w:color w:val="000000"/>
        </w:rPr>
        <w:t xml:space="preserve">Problem Resolution 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ambria" w:cs="Arial" w:hAnsi="Cambria"/>
        </w:rPr>
      </w:pPr>
      <w:r>
        <w:rPr>
          <w:rFonts w:ascii="Cambria" w:cs="Arial" w:hAnsi="Cambria"/>
          <w:color w:val="000000"/>
        </w:rPr>
        <w:t xml:space="preserve">Initiative and Creativity 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132"/>
        <w:rPr>
          <w:rFonts w:ascii="Cambria" w:cs="Arial" w:hAnsi="Cambria"/>
        </w:rPr>
      </w:pPr>
      <w:r>
        <w:rPr>
          <w:rFonts w:ascii="Cambria" w:cs="Arial" w:hAnsi="Cambria"/>
          <w:color w:val="000000"/>
        </w:rPr>
        <w:t>Business-to-Business(B2B)</w:t>
      </w:r>
      <w:r>
        <w:rPr>
          <w:rFonts w:ascii="Cambria" w:cs="Arial" w:hAnsi="Cambria"/>
        </w:rPr>
        <w:tab/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132"/>
        <w:rPr>
          <w:rFonts w:ascii="Cambria" w:cs="Arial" w:hAnsi="Cambria"/>
        </w:rPr>
      </w:pPr>
      <w:r>
        <w:rPr>
          <w:rFonts w:ascii="Cambria" w:cs="Arial" w:eastAsia="Calibri" w:hAnsi="Cambria"/>
          <w:lang w:val="en-US" w:eastAsia="en-US"/>
        </w:rPr>
        <w:t>Marketing Communication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ambria" w:cs="Arial" w:hAnsi="Cambria"/>
        </w:rPr>
      </w:pPr>
      <w:r>
        <w:rPr>
          <w:rFonts w:ascii="Cambria" w:cs="Arial" w:hAnsi="Cambria"/>
          <w:color w:val="000000"/>
        </w:rPr>
        <w:t>Customer Relationship Management</w:t>
      </w:r>
      <w:r>
        <w:rPr>
          <w:rFonts w:ascii="Cambria" w:cs="Arial" w:hAnsi="Cambria"/>
        </w:rPr>
        <w:tab/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ambria" w:cs="Arial" w:hAnsi="Cambria"/>
        </w:rPr>
      </w:pPr>
      <w:r>
        <w:rPr>
          <w:rFonts w:ascii="Cambria" w:cs="Arial" w:hAnsi="Cambria"/>
          <w:color w:val="000000"/>
        </w:rPr>
        <w:t>Event Planning &amp; Execution</w:t>
      </w:r>
    </w:p>
    <w:p>
      <w:pPr>
        <w:pStyle w:val="style0"/>
        <w:numPr>
          <w:ilvl w:val="0"/>
          <w:numId w:val="1"/>
        </w:numPr>
        <w:tabs>
          <w:tab w:val="clear" w:pos="360"/>
        </w:tabs>
        <w:autoSpaceDE w:val="false"/>
        <w:autoSpaceDN w:val="false"/>
        <w:adjustRightInd w:val="false"/>
        <w:spacing w:after="0" w:lineRule="auto" w:line="240"/>
        <w:rPr>
          <w:rFonts w:ascii="Cambria" w:cs="Arial" w:hAnsi="Cambria"/>
        </w:rPr>
      </w:pPr>
      <w:r>
        <w:rPr>
          <w:rFonts w:ascii="Cambria" w:cs="Arial" w:hAnsi="Cambria"/>
          <w:color w:val="000000"/>
        </w:rPr>
        <w:t>Team Building &amp; Leadership</w:t>
      </w:r>
    </w:p>
    <w:p>
      <w:pPr>
        <w:pStyle w:val="style90"/>
        <w:pBdr>
          <w:top w:val="single" w:sz="4" w:space="1" w:color="auto"/>
          <w:bottom w:val="single" w:sz="12" w:space="1" w:color="auto"/>
        </w:pBdr>
        <w:rPr>
          <w:rFonts w:ascii="Cambria" w:cs="Arial" w:hAnsi="Cambria"/>
          <w:color w:val="auto"/>
          <w:lang w:val="en-US"/>
        </w:rPr>
      </w:pPr>
      <w:r>
        <w:rPr>
          <w:rFonts w:ascii="Cambria" w:cs="Arial" w:eastAsia="MS Mincho" w:hAnsi="Cambria"/>
          <w:b/>
          <w:bCs/>
          <w:smallCaps/>
          <w:sz w:val="22"/>
          <w:szCs w:val="22"/>
        </w:rPr>
        <w:t xml:space="preserve">Professional Experience    </w:t>
      </w:r>
      <w:r>
        <w:rPr>
          <w:rFonts w:ascii="Cambria" w:cs="Arial" w:eastAsia="MS Mincho" w:hAnsi="Cambria"/>
          <w:b/>
          <w:bCs/>
          <w:smallCaps/>
          <w:sz w:val="22"/>
          <w:szCs w:val="22"/>
        </w:rPr>
        <w:t xml:space="preserve">9 </w:t>
      </w:r>
      <w:r>
        <w:rPr>
          <w:rFonts w:ascii="Cambria" w:cs="Arial" w:eastAsia="MS Mincho" w:hAnsi="Cambria"/>
          <w:b/>
          <w:bCs/>
          <w:smallCaps/>
          <w:sz w:val="22"/>
          <w:szCs w:val="22"/>
        </w:rPr>
        <w:t>year +</w:t>
      </w:r>
    </w:p>
    <w:p>
      <w:pPr>
        <w:pStyle w:val="style0"/>
        <w:numPr>
          <w:ilvl w:val="0"/>
          <w:numId w:val="0"/>
        </w:numPr>
        <w:spacing w:before="0" w:lineRule="auto" w:line="240"/>
        <w:rPr>
          <w:rFonts w:ascii="Cambria" w:cs="Arial" w:hAnsi="Cambria"/>
          <w:b/>
          <w:bCs/>
          <w:color w:val="auto"/>
          <w:sz w:val="24"/>
          <w:szCs w:val="24"/>
          <w:lang w:val="en-US"/>
        </w:rPr>
      </w:pPr>
      <w:r>
        <w:rPr>
          <w:rFonts w:cs="Arial" w:hAnsi="Cambria"/>
          <w:b/>
          <w:bCs/>
          <w:color w:val="auto"/>
          <w:sz w:val="24"/>
          <w:szCs w:val="24"/>
          <w:lang w:val="en-US"/>
        </w:rPr>
        <w:t>Prism Johnson Ltd(H &amp; R Division India)</w:t>
      </w:r>
    </w:p>
    <w:p>
      <w:pPr>
        <w:pStyle w:val="style0"/>
        <w:numPr>
          <w:ilvl w:val="0"/>
          <w:numId w:val="0"/>
        </w:numPr>
        <w:spacing w:before="0" w:lineRule="auto" w:line="240"/>
        <w:rPr>
          <w:rFonts w:ascii="Cambria" w:cs="Arial" w:hAnsi="Cambria"/>
          <w:b/>
          <w:bCs/>
          <w:color w:val="auto"/>
          <w:sz w:val="24"/>
          <w:szCs w:val="24"/>
          <w:lang w:val="en-US"/>
        </w:rPr>
      </w:pPr>
      <w:r>
        <w:rPr>
          <w:rFonts w:cs="Arial" w:hAnsi="Cambria"/>
          <w:b/>
          <w:bCs/>
          <w:color w:val="auto"/>
          <w:sz w:val="24"/>
          <w:szCs w:val="24"/>
          <w:lang w:val="en-US"/>
        </w:rPr>
        <w:t>Manager Sales- Sup 2021 to Till Date</w:t>
      </w:r>
    </w:p>
    <w:p>
      <w:pPr>
        <w:pStyle w:val="style0"/>
        <w:numPr>
          <w:ilvl w:val="0"/>
          <w:numId w:val="0"/>
        </w:numPr>
        <w:spacing w:before="0" w:lineRule="auto" w:line="240"/>
        <w:rPr>
          <w:rFonts w:ascii="Cambria" w:cs="Arial" w:hAnsi="Cambria"/>
          <w:b/>
          <w:bCs/>
          <w:color w:val="auto"/>
          <w:sz w:val="24"/>
          <w:szCs w:val="24"/>
          <w:lang w:val="en-US"/>
        </w:rPr>
      </w:pPr>
      <w:r>
        <w:rPr>
          <w:rFonts w:cs="Arial" w:hAnsi="Cambria"/>
          <w:b/>
          <w:bCs/>
          <w:color w:val="auto"/>
          <w:sz w:val="24"/>
          <w:szCs w:val="24"/>
          <w:lang w:val="en-US"/>
        </w:rPr>
        <w:t>Segments- distributions and channel sales retail, 2 distributions and 19 dealer handling monthly sales in volume 75lakh</w:t>
      </w:r>
    </w:p>
    <w:p>
      <w:pPr>
        <w:pStyle w:val="style179"/>
        <w:numPr>
          <w:ilvl w:val="0"/>
          <w:numId w:val="27"/>
        </w:numPr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cs="Arial" w:hAnsi="Cambria"/>
          <w:color w:val="auto"/>
          <w:lang w:val="en-US"/>
        </w:rPr>
        <w:t>- Appoint New Distributors, dealer &amp; retail trade Partners</w:t>
      </w:r>
    </w:p>
    <w:p>
      <w:pPr>
        <w:pStyle w:val="style179"/>
        <w:numPr>
          <w:ilvl w:val="0"/>
          <w:numId w:val="28"/>
        </w:numPr>
        <w:spacing w:before="0" w:lineRule="auto" w:line="240"/>
        <w:jc w:val="both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- Should be able to handle Project liaison &amp; coordination activities for any new establishment or the existing one.</w:t>
      </w:r>
    </w:p>
    <w:p>
      <w:pPr>
        <w:pStyle w:val="style179"/>
        <w:numPr>
          <w:ilvl w:val="0"/>
          <w:numId w:val="29"/>
        </w:numPr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- Business Development</w:t>
      </w:r>
    </w:p>
    <w:p>
      <w:pPr>
        <w:pStyle w:val="style179"/>
        <w:numPr>
          <w:ilvl w:val="0"/>
          <w:numId w:val="30"/>
        </w:numPr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- Engaging, Developing and maintaining contact with client, Architect &amp; interior designer, Govt. dept. to promote brand and product business development process.</w:t>
      </w:r>
    </w:p>
    <w:p>
      <w:pPr>
        <w:pStyle w:val="style179"/>
        <w:numPr>
          <w:ilvl w:val="0"/>
          <w:numId w:val="31"/>
        </w:numPr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- Completing &amp; growing monthly/quarterly sales against Targets</w:t>
      </w:r>
    </w:p>
    <w:p>
      <w:pPr>
        <w:pStyle w:val="style179"/>
        <w:numPr>
          <w:ilvl w:val="0"/>
          <w:numId w:val="32"/>
        </w:numPr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- Relationship management by continuously interacting with prospective clients &amp; regular buyers.</w:t>
      </w:r>
    </w:p>
    <w:p>
      <w:pPr>
        <w:pStyle w:val="style179"/>
        <w:numPr>
          <w:ilvl w:val="0"/>
          <w:numId w:val="33"/>
        </w:numPr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- Closes new business deals by coordinating requirements; developing and negotiating contracts; integrating contract requirements with business operations.</w:t>
      </w:r>
    </w:p>
    <w:p>
      <w:pPr>
        <w:pStyle w:val="style179"/>
        <w:numPr>
          <w:ilvl w:val="0"/>
          <w:numId w:val="22"/>
        </w:numPr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- Site Visits of big projects.</w:t>
      </w:r>
    </w:p>
    <w:p>
      <w:pPr>
        <w:pStyle w:val="style179"/>
        <w:numPr>
          <w:ilvl w:val="0"/>
          <w:numId w:val="23"/>
        </w:numPr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- Following minimum call per day criteria defined by the company</w:t>
      </w:r>
    </w:p>
    <w:p>
      <w:pPr>
        <w:pStyle w:val="style179"/>
        <w:numPr>
          <w:ilvl w:val="0"/>
          <w:numId w:val="24"/>
        </w:numPr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- Motivating, Guiding Team members in closing the order</w:t>
      </w:r>
    </w:p>
    <w:p>
      <w:pPr>
        <w:pStyle w:val="style179"/>
        <w:numPr>
          <w:ilvl w:val="0"/>
          <w:numId w:val="25"/>
        </w:numPr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-Follow up on payment as per collection plan</w:t>
      </w:r>
    </w:p>
    <w:p>
      <w:pPr>
        <w:pStyle w:val="style179"/>
        <w:numPr>
          <w:ilvl w:val="0"/>
          <w:numId w:val="26"/>
        </w:numPr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- Generating Sales MiS on the monthly basis</w:t>
      </w:r>
    </w:p>
    <w:p>
      <w:pPr>
        <w:pStyle w:val="style3"/>
        <w:spacing w:before="0" w:lineRule="auto" w:line="240"/>
        <w:rPr>
          <w:rFonts w:ascii="Cambria" w:cs="Arial" w:hAnsi="Cambria"/>
          <w:color w:val="auto"/>
        </w:rPr>
      </w:pPr>
      <w:r>
        <w:rPr>
          <w:rFonts w:ascii="Cambria" w:cs="Arial" w:hAnsi="Cambria"/>
          <w:color w:val="auto"/>
          <w:lang w:val="en-US"/>
        </w:rPr>
        <w:t xml:space="preserve">MYK </w:t>
      </w:r>
      <w:r>
        <w:rPr>
          <w:rFonts w:ascii="Cambria" w:cs="Arial" w:hAnsi="Cambria"/>
          <w:color w:val="auto"/>
          <w:lang w:val="en-US"/>
        </w:rPr>
        <w:t>Laticrete</w:t>
      </w:r>
      <w:r>
        <w:rPr>
          <w:rFonts w:ascii="Cambria" w:cs="Arial" w:hAnsi="Cambria"/>
          <w:color w:val="auto"/>
          <w:lang w:val="en-US"/>
        </w:rPr>
        <w:t xml:space="preserve"> India </w:t>
      </w:r>
      <w:r>
        <w:rPr>
          <w:rFonts w:ascii="Cambria" w:cs="Arial" w:hAnsi="Cambria"/>
          <w:color w:val="auto"/>
          <w:lang w:val="en-US"/>
        </w:rPr>
        <w:t>P</w:t>
      </w:r>
      <w:r>
        <w:rPr>
          <w:rFonts w:ascii="Cambria" w:cs="Arial" w:hAnsi="Cambria"/>
          <w:color w:val="auto"/>
          <w:lang w:val="en-US"/>
        </w:rPr>
        <w:t>vt</w:t>
      </w:r>
      <w:r>
        <w:rPr>
          <w:rFonts w:ascii="Cambria" w:cs="Arial" w:hAnsi="Cambria"/>
          <w:color w:val="auto"/>
          <w:lang w:val="en-US"/>
        </w:rPr>
        <w:t xml:space="preserve"> Ltd</w:t>
      </w:r>
    </w:p>
    <w:p>
      <w:pPr>
        <w:pStyle w:val="style3"/>
        <w:spacing w:before="0" w:lineRule="auto" w:line="240"/>
        <w:rPr>
          <w:rFonts w:ascii="Cambria" w:cs="Arial" w:hAnsi="Cambria"/>
          <w:color w:val="auto"/>
          <w:lang w:val="en-US"/>
        </w:rPr>
      </w:pPr>
      <w:r>
        <w:rPr>
          <w:rFonts w:ascii="Cambria" w:cs="Arial" w:hAnsi="Cambria"/>
          <w:color w:val="auto"/>
          <w:lang w:val="en-US"/>
        </w:rPr>
        <w:t>Clusters Marketing Dev</w:t>
      </w:r>
      <w:r>
        <w:rPr>
          <w:rFonts w:ascii="Cambria" w:cs="Arial" w:hAnsi="Cambria"/>
          <w:color w:val="auto"/>
          <w:lang w:val="en-US"/>
        </w:rPr>
        <w:t>e</w:t>
      </w:r>
      <w:r>
        <w:rPr>
          <w:rFonts w:ascii="Cambria" w:cs="Arial" w:hAnsi="Cambria"/>
          <w:color w:val="auto"/>
          <w:lang w:val="en-US"/>
        </w:rPr>
        <w:t>lopment In</w:t>
      </w:r>
      <w:r>
        <w:rPr>
          <w:rFonts w:ascii="Cambria" w:cs="Arial" w:hAnsi="Cambria"/>
          <w:color w:val="auto"/>
          <w:lang w:val="en-US"/>
        </w:rPr>
        <w:t>-</w:t>
      </w:r>
      <w:r>
        <w:rPr>
          <w:rFonts w:ascii="Cambria" w:cs="Arial" w:hAnsi="Cambria"/>
          <w:color w:val="auto"/>
          <w:lang w:val="en-US"/>
        </w:rPr>
        <w:t>charge</w:t>
      </w:r>
    </w:p>
    <w:p>
      <w:pPr>
        <w:pStyle w:val="style3"/>
        <w:spacing w:before="0" w:lineRule="auto" w:line="240"/>
        <w:rPr>
          <w:rFonts w:cs="Arial" w:hAnsi="Cambria"/>
          <w:color w:val="auto"/>
          <w:lang w:val="en-US"/>
        </w:rPr>
      </w:pPr>
      <w:r>
        <w:rPr>
          <w:rFonts w:cs="Arial" w:hAnsi="Cambria"/>
          <w:color w:val="auto"/>
          <w:lang w:val="en-US"/>
        </w:rPr>
        <w:t xml:space="preserve">July </w:t>
      </w:r>
      <w:r>
        <w:rPr>
          <w:rFonts w:ascii="Cambria" w:cs="Arial" w:hAnsi="Cambria"/>
          <w:color w:val="auto"/>
        </w:rPr>
        <w:t>20</w:t>
      </w:r>
      <w:r>
        <w:rPr>
          <w:rFonts w:cs="Arial" w:hAnsi="Cambria"/>
          <w:color w:val="auto"/>
          <w:lang w:val="en-US"/>
        </w:rPr>
        <w:t xml:space="preserve">18 </w:t>
      </w:r>
      <w:r>
        <w:rPr>
          <w:rFonts w:ascii="Cambria" w:cs="Arial" w:hAnsi="Cambria"/>
          <w:color w:val="auto"/>
        </w:rPr>
        <w:t xml:space="preserve">to </w:t>
      </w:r>
      <w:r>
        <w:rPr>
          <w:rFonts w:ascii="Cambria" w:cs="Arial" w:hAnsi="Cambria"/>
          <w:color w:val="auto"/>
        </w:rPr>
        <w:t xml:space="preserve">till </w:t>
      </w:r>
      <w:r>
        <w:rPr>
          <w:rFonts w:cs="Arial" w:hAnsi="Cambria"/>
          <w:color w:val="auto"/>
          <w:lang w:val="en-US"/>
        </w:rPr>
        <w:t>Sep 2021</w:t>
      </w:r>
    </w:p>
    <w:p>
      <w:pPr>
        <w:pStyle w:val="style3"/>
        <w:spacing w:before="0" w:lineRule="auto" w:line="240"/>
        <w:rPr>
          <w:rFonts w:ascii="Cambria" w:cs="Arial" w:hAnsi="Cambria"/>
          <w:color w:val="auto"/>
        </w:rPr>
      </w:pPr>
      <w:r>
        <w:rPr>
          <w:rFonts w:cs="Arial" w:hAnsi="Cambria"/>
          <w:color w:val="auto"/>
          <w:lang w:val="en-US"/>
        </w:rPr>
        <w:t>Segmentps- market development , retail sale &amp; distribution sales management, 3 distributor 15 dealer and 100 + retail shop handling experience.</w:t>
      </w:r>
    </w:p>
    <w:p>
      <w:pPr>
        <w:pStyle w:val="style0"/>
        <w:numPr>
          <w:ilvl w:val="0"/>
          <w:numId w:val="0"/>
        </w:numPr>
        <w:spacing w:before="0" w:lineRule="auto" w:line="240"/>
        <w:rPr>
          <w:rFonts w:ascii="Cambria" w:cs="Arial" w:hAnsi="Cambria"/>
          <w:color w:val="auto"/>
        </w:rPr>
      </w:pPr>
    </w:p>
    <w:p>
      <w:pPr>
        <w:pStyle w:val="style157"/>
        <w:rPr>
          <w:rFonts w:ascii="Cambria" w:hAnsi="Cambria"/>
          <w:shd w:val="clear" w:color="auto" w:fill="ffffff"/>
        </w:rPr>
      </w:pPr>
      <w:r>
        <w:rPr>
          <w:rFonts w:ascii="Cambria" w:hAnsi="Cambria"/>
          <w:b/>
          <w:shd w:val="clear" w:color="auto" w:fill="ffffff"/>
        </w:rPr>
        <w:t>Product Line :</w:t>
      </w:r>
      <w:r>
        <w:rPr>
          <w:rFonts w:ascii="Cambria" w:hAnsi="Cambria"/>
          <w:shd w:val="clear" w:color="auto" w:fill="ffffff"/>
        </w:rPr>
        <w:t xml:space="preserve"> Epoxy </w:t>
      </w:r>
      <w:r>
        <w:rPr>
          <w:rFonts w:ascii="Cambria" w:hAnsi="Cambria"/>
          <w:shd w:val="clear" w:color="auto" w:fill="ffffff"/>
        </w:rPr>
        <w:t>Adhesives</w:t>
      </w:r>
      <w:r>
        <w:rPr>
          <w:rFonts w:ascii="Cambria" w:hAnsi="Cambria"/>
          <w:shd w:val="clear" w:color="auto" w:fill="ffffff"/>
        </w:rPr>
        <w:t xml:space="preserve"> , Wall </w:t>
      </w:r>
      <w:r>
        <w:rPr>
          <w:rFonts w:ascii="Cambria" w:hAnsi="Cambria"/>
          <w:shd w:val="clear" w:color="auto" w:fill="ffffff"/>
        </w:rPr>
        <w:t>Putty</w:t>
      </w:r>
      <w:r>
        <w:rPr>
          <w:rFonts w:ascii="Cambria" w:hAnsi="Cambria"/>
          <w:shd w:val="clear" w:color="auto" w:fill="ffffff"/>
        </w:rPr>
        <w:t xml:space="preserve"> &amp;  </w:t>
      </w:r>
      <w:r>
        <w:rPr>
          <w:rFonts w:ascii="Cambria" w:hAnsi="Cambria"/>
          <w:shd w:val="clear" w:color="auto" w:fill="ffffff"/>
        </w:rPr>
        <w:t>Tile</w:t>
      </w:r>
      <w:r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Cleaners</w:t>
      </w:r>
    </w:p>
    <w:p>
      <w:pPr>
        <w:pStyle w:val="style157"/>
        <w:rPr>
          <w:rFonts w:ascii="Cambria" w:hAnsi="Cambria"/>
        </w:rPr>
      </w:pPr>
      <w:r>
        <w:rPr>
          <w:rFonts w:ascii="Cambria" w:hAnsi="Cambria"/>
          <w:b/>
          <w:shd w:val="clear" w:color="auto" w:fill="ffffff"/>
        </w:rPr>
        <w:t>Area</w:t>
      </w:r>
      <w:r>
        <w:rPr>
          <w:rFonts w:ascii="Cambria" w:hAnsi="Cambria"/>
          <w:b/>
          <w:shd w:val="clear" w:color="auto" w:fill="ffffff"/>
        </w:rPr>
        <w:t xml:space="preserve"> of Operation :</w:t>
      </w:r>
      <w:r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Satara</w:t>
      </w:r>
      <w:r>
        <w:rPr>
          <w:rFonts w:ascii="Cambria" w:hAnsi="Cambria"/>
          <w:shd w:val="clear" w:color="auto" w:fill="ffffff"/>
        </w:rPr>
        <w:t xml:space="preserve"> , </w:t>
      </w:r>
      <w:r>
        <w:rPr>
          <w:rFonts w:ascii="Cambria" w:hAnsi="Cambria"/>
          <w:shd w:val="clear" w:color="auto" w:fill="ffffff"/>
        </w:rPr>
        <w:t>Sangli</w:t>
      </w:r>
      <w:r>
        <w:rPr>
          <w:rFonts w:ascii="Cambria" w:hAnsi="Cambria"/>
          <w:shd w:val="clear" w:color="auto" w:fill="ffffff"/>
        </w:rPr>
        <w:t xml:space="preserve"> , </w:t>
      </w:r>
      <w:r>
        <w:rPr>
          <w:rFonts w:ascii="Cambria" w:hAnsi="Cambria"/>
          <w:shd w:val="clear" w:color="auto" w:fill="ffffff"/>
        </w:rPr>
        <w:t>Kolhaopur,Solapur</w:t>
      </w:r>
      <w:r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 xml:space="preserve"> , </w:t>
      </w:r>
      <w:r>
        <w:rPr>
          <w:rFonts w:ascii="Cambria" w:hAnsi="Cambria"/>
          <w:shd w:val="clear" w:color="auto" w:fill="ffffff"/>
        </w:rPr>
        <w:t>R</w:t>
      </w:r>
      <w:r>
        <w:rPr>
          <w:rFonts w:ascii="Cambria" w:hAnsi="Cambria"/>
          <w:shd w:val="clear" w:color="auto" w:fill="ffffff"/>
        </w:rPr>
        <w:t>a</w:t>
      </w:r>
      <w:r>
        <w:rPr>
          <w:rFonts w:ascii="Cambria" w:hAnsi="Cambria"/>
          <w:shd w:val="clear" w:color="auto" w:fill="ffffff"/>
        </w:rPr>
        <w:t>tangiri</w:t>
      </w:r>
      <w:r>
        <w:rPr>
          <w:rFonts w:ascii="Cambria" w:hAnsi="Cambria"/>
          <w:shd w:val="clear" w:color="auto" w:fill="ffffff"/>
        </w:rPr>
        <w:t xml:space="preserve"> &amp; </w:t>
      </w:r>
      <w:r>
        <w:rPr>
          <w:rFonts w:ascii="Cambria" w:hAnsi="Cambria"/>
          <w:shd w:val="clear" w:color="auto" w:fill="ffffff"/>
        </w:rPr>
        <w:t>Sindhudurg</w:t>
      </w:r>
    </w:p>
    <w:p>
      <w:pPr>
        <w:pStyle w:val="style179"/>
        <w:numPr>
          <w:ilvl w:val="0"/>
          <w:numId w:val="16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Job Role : 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Negotiating on price, costs, delivery and specifications with buyers and managers;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Challenging any objections with a view to getting the customer to buy;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Advising on forthcoming product developments and discussing special promotions;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creating detailed proposal documents, often as part of a formal bidding process which is largely dictated by the prospective customer;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Expanding business through </w:t>
      </w:r>
      <w:r>
        <w:rPr>
          <w:rFonts w:ascii="Cambria" w:cs="Arial" w:hAnsi="Cambria"/>
          <w:b/>
          <w:color w:val="000000"/>
        </w:rPr>
        <w:t xml:space="preserve">Dealers , Distributors &amp; Retailers. 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Liaising with suppliers to check the progress of existing orders;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Checking the quantities of goods on display and in stock;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Recording sales and order information and sending copies to the sales office, or entering figures into a computer system;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Reviewing your own sales performance, aiming to meet or exceed targets;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Gaining a clear understanding of customers' businesses and requirements;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Making accurate, rapid cost calculations and providing customers with quotations;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Feeding future buying trends back to employers;</w:t>
      </w:r>
    </w:p>
    <w:p>
      <w:pPr>
        <w:pStyle w:val="style0"/>
        <w:numPr>
          <w:ilvl w:val="0"/>
          <w:numId w:val="16"/>
        </w:numPr>
        <w:shd w:val="clear" w:color="auto" w:fill="ffffff"/>
        <w:tabs>
          <w:tab w:val="left" w:leader="none" w:pos="720"/>
        </w:tabs>
        <w:spacing w:before="100" w:beforeAutospacing="true" w:after="100" w:afterAutospacing="true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Attending team meetings and sharing best practice with colleague</w:t>
      </w:r>
    </w:p>
    <w:p>
      <w:pPr>
        <w:pStyle w:val="style0"/>
        <w:shd w:val="clear" w:color="auto" w:fill="ffffff"/>
        <w:spacing w:after="0" w:lineRule="auto" w:line="240"/>
        <w:rPr>
          <w:rFonts w:ascii="Cambria" w:cs="Arial" w:hAnsi="Cambria"/>
          <w:b/>
          <w:color w:val="000000"/>
        </w:rPr>
      </w:pPr>
    </w:p>
    <w:p>
      <w:pPr>
        <w:pStyle w:val="style0"/>
        <w:shd w:val="clear" w:color="auto" w:fill="ffffff"/>
        <w:spacing w:after="0" w:lineRule="auto" w:line="240"/>
        <w:rPr>
          <w:rFonts w:ascii="Cambria" w:cs="Arial" w:hAnsi="Cambria"/>
          <w:b/>
          <w:color w:val="000000"/>
        </w:rPr>
      </w:pPr>
    </w:p>
    <w:p>
      <w:pPr>
        <w:pStyle w:val="style0"/>
        <w:shd w:val="clear" w:color="auto" w:fill="ffffff"/>
        <w:spacing w:after="0" w:lineRule="auto" w:line="240"/>
        <w:rPr>
          <w:rFonts w:ascii="Cambria" w:cs="Arial" w:hAnsi="Cambria"/>
          <w:b/>
          <w:color w:val="000000"/>
        </w:rPr>
      </w:pPr>
      <w:r>
        <w:rPr>
          <w:rFonts w:ascii="Cambria" w:cs="Arial" w:hAnsi="Cambria"/>
          <w:b/>
          <w:color w:val="000000"/>
        </w:rPr>
        <w:t xml:space="preserve">H &amp; R  Jonson  Tiles  </w:t>
      </w:r>
    </w:p>
    <w:p>
      <w:pPr>
        <w:pStyle w:val="style0"/>
        <w:shd w:val="clear" w:color="auto" w:fill="ffffff"/>
        <w:spacing w:after="0" w:lineRule="auto" w:line="240"/>
        <w:rPr>
          <w:rFonts w:ascii="Cambria" w:cs="Arial" w:hAnsi="Cambria"/>
          <w:b/>
          <w:color w:val="000000"/>
        </w:rPr>
      </w:pPr>
      <w:r>
        <w:rPr>
          <w:rFonts w:cs="Arial" w:hAnsi="Cambria"/>
          <w:b/>
          <w:color w:val="000000"/>
          <w:lang w:val="en-US"/>
        </w:rPr>
        <w:t xml:space="preserve">Jan </w:t>
      </w:r>
      <w:r>
        <w:rPr>
          <w:rFonts w:ascii="Cambria" w:cs="Arial" w:hAnsi="Cambria"/>
          <w:b/>
          <w:color w:val="000000"/>
        </w:rPr>
        <w:t xml:space="preserve"> 201</w:t>
      </w:r>
      <w:r>
        <w:rPr>
          <w:rFonts w:cs="Arial" w:hAnsi="Cambria"/>
          <w:b/>
          <w:color w:val="000000"/>
          <w:lang w:val="en-US"/>
        </w:rPr>
        <w:t>5</w:t>
      </w:r>
      <w:r>
        <w:rPr>
          <w:rFonts w:ascii="Cambria" w:cs="Arial" w:hAnsi="Cambria"/>
          <w:b/>
          <w:color w:val="000000"/>
        </w:rPr>
        <w:t xml:space="preserve">to </w:t>
      </w:r>
      <w:r>
        <w:rPr>
          <w:rFonts w:cs="Arial" w:hAnsi="Cambria"/>
          <w:b/>
          <w:color w:val="000000"/>
          <w:lang w:val="en-US"/>
        </w:rPr>
        <w:t>July 2018</w:t>
      </w:r>
    </w:p>
    <w:p>
      <w:pPr>
        <w:pStyle w:val="style0"/>
        <w:shd w:val="clear" w:color="auto" w:fill="ffffff"/>
        <w:spacing w:after="0" w:lineRule="auto" w:line="240"/>
        <w:rPr>
          <w:rFonts w:ascii="Cambria" w:cs="Arial" w:hAnsi="Cambria"/>
          <w:b/>
          <w:color w:val="000000"/>
        </w:rPr>
      </w:pPr>
      <w:r>
        <w:rPr>
          <w:rFonts w:ascii="Cambria" w:cs="Arial" w:hAnsi="Cambria"/>
          <w:b/>
          <w:color w:val="000000"/>
        </w:rPr>
        <w:t>Sr.</w:t>
      </w:r>
      <w:r>
        <w:rPr>
          <w:rFonts w:ascii="Cambria" w:cs="Arial" w:hAnsi="Cambria"/>
          <w:b/>
          <w:color w:val="000000"/>
        </w:rPr>
        <w:t xml:space="preserve"> </w:t>
      </w:r>
      <w:r>
        <w:rPr>
          <w:rFonts w:ascii="Cambria" w:cs="Arial" w:hAnsi="Cambria"/>
          <w:b/>
          <w:color w:val="000000"/>
        </w:rPr>
        <w:t xml:space="preserve">Sales Executive </w:t>
      </w:r>
    </w:p>
    <w:p>
      <w:pPr>
        <w:pStyle w:val="style0"/>
        <w:shd w:val="clear" w:color="auto" w:fill="ffffff"/>
        <w:spacing w:after="0" w:lineRule="auto" w:line="240"/>
        <w:rPr>
          <w:rFonts w:ascii="Cambria" w:cs="Arial" w:hAnsi="Cambria"/>
          <w:color w:val="000000"/>
        </w:rPr>
      </w:pPr>
      <w:r>
        <w:rPr>
          <w:rFonts w:ascii="Cambria" w:cs="Arial" w:hAnsi="Cambria"/>
          <w:b/>
          <w:color w:val="000000"/>
        </w:rPr>
        <w:t xml:space="preserve">Product Line : </w:t>
      </w:r>
      <w:r>
        <w:rPr>
          <w:rFonts w:ascii="Cambria" w:cs="Arial" w:hAnsi="Cambria"/>
          <w:color w:val="000000"/>
        </w:rPr>
        <w:t xml:space="preserve">Tiles </w:t>
      </w:r>
    </w:p>
    <w:p>
      <w:pPr>
        <w:pStyle w:val="style0"/>
        <w:shd w:val="clear" w:color="auto" w:fill="ffffff"/>
        <w:spacing w:after="0" w:lineRule="auto" w:line="240"/>
        <w:rPr>
          <w:rFonts w:ascii="Cambria" w:cs="Arial" w:hAnsi="Cambria"/>
          <w:b/>
          <w:color w:val="000000"/>
        </w:rPr>
      </w:pPr>
      <w:r>
        <w:rPr>
          <w:rFonts w:ascii="Cambria" w:cs="Arial" w:hAnsi="Cambria"/>
          <w:b/>
          <w:color w:val="000000"/>
        </w:rPr>
        <w:t xml:space="preserve">Area of Operation - </w:t>
      </w:r>
      <w:r>
        <w:rPr>
          <w:rFonts w:ascii="Cambria" w:cs="Arial" w:hAnsi="Cambria"/>
          <w:color w:val="000000"/>
        </w:rPr>
        <w:t>Satara</w:t>
      </w:r>
      <w:r>
        <w:rPr>
          <w:rFonts w:ascii="Cambria" w:cs="Arial" w:hAnsi="Cambria"/>
          <w:color w:val="000000"/>
        </w:rPr>
        <w:t xml:space="preserve">, </w:t>
      </w:r>
      <w:r>
        <w:rPr>
          <w:rFonts w:ascii="Cambria" w:cs="Arial" w:hAnsi="Cambria"/>
          <w:color w:val="000000"/>
        </w:rPr>
        <w:t>Sagali</w:t>
      </w:r>
      <w:r>
        <w:rPr>
          <w:rFonts w:ascii="Cambria" w:cs="Arial" w:hAnsi="Cambria"/>
          <w:color w:val="000000"/>
        </w:rPr>
        <w:t xml:space="preserve"> &amp; </w:t>
      </w:r>
      <w:r>
        <w:rPr>
          <w:rFonts w:ascii="Cambria" w:cs="Arial" w:hAnsi="Cambria"/>
          <w:color w:val="000000"/>
        </w:rPr>
        <w:t>Ratnagiri</w:t>
      </w:r>
      <w:r>
        <w:rPr>
          <w:rFonts w:ascii="Cambria" w:cs="Arial" w:hAnsi="Cambria"/>
          <w:b/>
          <w:color w:val="000000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Cambria" w:cs="Arial" w:hAnsi="Cambria"/>
          <w:b/>
          <w:color w:val="000000"/>
        </w:rPr>
      </w:pPr>
      <w:r>
        <w:rPr>
          <w:rFonts w:cs="Arial" w:hAnsi="Cambria"/>
          <w:b/>
          <w:color w:val="000000"/>
          <w:lang w:val="en-US"/>
        </w:rPr>
        <w:t>Segments B2B, distributions sales and retail Sales</w:t>
      </w:r>
    </w:p>
    <w:p>
      <w:pPr>
        <w:pStyle w:val="style0"/>
        <w:shd w:val="clear" w:color="auto" w:fill="ffffff"/>
        <w:spacing w:after="0" w:lineRule="auto" w:line="240"/>
        <w:rPr>
          <w:rFonts w:ascii="Cambria" w:cs="Arial" w:hAnsi="Cambria"/>
          <w:b/>
          <w:lang w:val="en-US"/>
        </w:rPr>
      </w:pPr>
      <w:r>
        <w:rPr>
          <w:rFonts w:ascii="Cambria" w:cs="Arial" w:hAnsi="Cambria"/>
          <w:b/>
          <w:color w:val="000000"/>
        </w:rPr>
        <w:t>Achi</w:t>
      </w:r>
      <w:r>
        <w:rPr>
          <w:rFonts w:ascii="Cambria" w:cs="Arial" w:hAnsi="Cambria"/>
          <w:b/>
          <w:color w:val="000000"/>
        </w:rPr>
        <w:t>e</w:t>
      </w:r>
      <w:r>
        <w:rPr>
          <w:rFonts w:ascii="Cambria" w:cs="Arial" w:hAnsi="Cambria"/>
          <w:b/>
          <w:color w:val="000000"/>
        </w:rPr>
        <w:t>v</w:t>
      </w:r>
      <w:r>
        <w:rPr>
          <w:rFonts w:ascii="Cambria" w:cs="Arial" w:hAnsi="Cambria"/>
          <w:b/>
          <w:color w:val="000000"/>
        </w:rPr>
        <w:t>e</w:t>
      </w:r>
      <w:r>
        <w:rPr>
          <w:rFonts w:ascii="Cambria" w:cs="Arial" w:hAnsi="Cambria"/>
          <w:b/>
          <w:color w:val="000000"/>
        </w:rPr>
        <w:t>men</w:t>
      </w:r>
      <w:r>
        <w:rPr>
          <w:rFonts w:ascii="Cambria" w:cs="Arial" w:hAnsi="Cambria"/>
          <w:b/>
          <w:color w:val="000000"/>
        </w:rPr>
        <w:t xml:space="preserve">t- </w:t>
      </w:r>
      <w:r>
        <w:rPr>
          <w:rFonts w:ascii="Cambria" w:cs="Arial" w:hAnsi="Cambria"/>
          <w:color w:val="000000"/>
        </w:rPr>
        <w:t xml:space="preserve">During job </w:t>
      </w:r>
      <w:r>
        <w:rPr>
          <w:rFonts w:ascii="Cambria" w:cs="Arial" w:hAnsi="Cambria"/>
          <w:b/>
          <w:color w:val="000000"/>
        </w:rPr>
        <w:t>period 7 new dealer appointed</w:t>
      </w:r>
      <w:r>
        <w:rPr>
          <w:rFonts w:ascii="Cambria" w:cs="Arial" w:hAnsi="Cambria"/>
          <w:color w:val="000000"/>
        </w:rPr>
        <w:t xml:space="preserve">, </w:t>
      </w:r>
      <w:r>
        <w:rPr>
          <w:rFonts w:ascii="Cambria" w:cs="Arial" w:hAnsi="Cambria"/>
          <w:b/>
          <w:color w:val="000000"/>
        </w:rPr>
        <w:t>creating Sub dealer</w:t>
      </w:r>
      <w:r>
        <w:rPr>
          <w:rFonts w:ascii="Cambria" w:cs="Arial" w:hAnsi="Cambria"/>
          <w:b/>
          <w:color w:val="000000"/>
        </w:rPr>
        <w:t xml:space="preserve"> Network appointed 10 sub de</w:t>
      </w:r>
      <w:r>
        <w:rPr>
          <w:rFonts w:ascii="Cambria" w:cs="Arial" w:hAnsi="Cambria"/>
          <w:b/>
          <w:color w:val="000000"/>
        </w:rPr>
        <w:t>a</w:t>
      </w:r>
      <w:r>
        <w:rPr>
          <w:rFonts w:ascii="Cambria" w:cs="Arial" w:hAnsi="Cambria"/>
          <w:b/>
          <w:color w:val="000000"/>
        </w:rPr>
        <w:t>l</w:t>
      </w:r>
      <w:r>
        <w:rPr>
          <w:rFonts w:ascii="Cambria" w:cs="Arial" w:hAnsi="Cambria"/>
          <w:b/>
          <w:color w:val="000000"/>
        </w:rPr>
        <w:t>e</w:t>
      </w:r>
      <w:r>
        <w:rPr>
          <w:rFonts w:ascii="Cambria" w:cs="Arial" w:hAnsi="Cambria"/>
          <w:b/>
          <w:color w:val="000000"/>
        </w:rPr>
        <w:t>r,</w:t>
      </w:r>
      <w:r>
        <w:rPr>
          <w:rFonts w:ascii="Cambria" w:cs="Arial" w:hAnsi="Cambria"/>
          <w:color w:val="000000"/>
        </w:rPr>
        <w:t xml:space="preserve"> Continued target achievements last three month 100% and plus, good maintain relationship architect</w:t>
      </w:r>
      <w:r>
        <w:rPr>
          <w:rFonts w:cs="Arial" w:hAnsi="Cambria"/>
          <w:color w:val="000000"/>
          <w:lang w:val="en-US"/>
        </w:rPr>
        <w:t>e.</w:t>
      </w:r>
    </w:p>
    <w:p>
      <w:pPr>
        <w:pStyle w:val="style0"/>
        <w:shd w:val="clear" w:color="auto" w:fill="ffffff"/>
        <w:spacing w:after="0" w:lineRule="auto" w:line="240"/>
        <w:rPr>
          <w:rFonts w:ascii="Cambria" w:cs="Arial" w:hAnsi="Cambria"/>
          <w:b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Arial" w:hAnsi="Cambria"/>
          <w:b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Arial" w:hAnsi="Cambria"/>
          <w:b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Arial" w:hAnsi="Cambria"/>
          <w:b/>
          <w:lang w:val="en-US"/>
        </w:rPr>
      </w:pPr>
      <w:r>
        <w:rPr>
          <w:rFonts w:ascii="Cambria" w:cs="Arial" w:hAnsi="Cambria"/>
          <w:b/>
          <w:lang w:val="en-US"/>
        </w:rPr>
        <w:t xml:space="preserve"> </w:t>
      </w:r>
    </w:p>
    <w:p>
      <w:pPr>
        <w:pStyle w:val="style4107"/>
        <w:rPr>
          <w:rFonts w:ascii="Cambria" w:cs="Arial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CTR Manufacturer  Ltd</w:t>
      </w:r>
    </w:p>
    <w:p>
      <w:pPr>
        <w:pStyle w:val="style4107"/>
        <w:rPr>
          <w:rFonts w:ascii="Cambria" w:cs="Arial" w:hAnsi="Cambria"/>
          <w:b/>
          <w:sz w:val="22"/>
          <w:szCs w:val="22"/>
        </w:rPr>
      </w:pPr>
      <w:r>
        <w:rPr>
          <w:rFonts w:ascii="Cambria" w:cs="Arial" w:hAnsi="Cambria"/>
          <w:b/>
          <w:sz w:val="22"/>
          <w:szCs w:val="22"/>
        </w:rPr>
        <w:t>Jan  2012</w:t>
      </w:r>
      <w:r>
        <w:rPr>
          <w:rFonts w:ascii="Cambria" w:cs="Arial" w:hAnsi="Cambria"/>
          <w:b/>
          <w:sz w:val="22"/>
          <w:szCs w:val="22"/>
        </w:rPr>
        <w:t xml:space="preserve"> </w:t>
      </w:r>
      <w:r>
        <w:rPr>
          <w:rFonts w:ascii="Cambria" w:cs="Arial" w:hAnsi="Cambria"/>
          <w:b/>
          <w:sz w:val="22"/>
          <w:szCs w:val="22"/>
        </w:rPr>
        <w:t xml:space="preserve">to Jan 2015 </w:t>
      </w:r>
    </w:p>
    <w:p>
      <w:pPr>
        <w:pStyle w:val="style4107"/>
        <w:rPr>
          <w:rFonts w:ascii="Cambria" w:cs="Arial" w:hAnsi="Cambria"/>
          <w:b/>
          <w:sz w:val="22"/>
          <w:szCs w:val="22"/>
        </w:rPr>
      </w:pPr>
      <w:r>
        <w:rPr>
          <w:rFonts w:ascii="Cambria" w:cs="Arial" w:hAnsi="Cambria"/>
          <w:b/>
          <w:sz w:val="22"/>
          <w:szCs w:val="22"/>
        </w:rPr>
        <w:t>Client</w:t>
      </w:r>
      <w:r>
        <w:rPr>
          <w:rStyle w:val="style4098"/>
          <w:rFonts w:ascii="Cambria" w:cs="Arial" w:hAnsi="Cambria"/>
          <w:b/>
          <w:sz w:val="22"/>
          <w:szCs w:val="22"/>
        </w:rPr>
        <w:t> </w:t>
      </w:r>
      <w:r>
        <w:rPr>
          <w:rFonts w:ascii="Cambria" w:cs="Arial" w:hAnsi="Cambria"/>
          <w:b/>
          <w:sz w:val="22"/>
          <w:szCs w:val="22"/>
        </w:rPr>
        <w:t>Relationship</w:t>
      </w:r>
      <w:r>
        <w:rPr>
          <w:rStyle w:val="style4098"/>
          <w:rFonts w:ascii="Cambria" w:cs="Arial" w:hAnsi="Cambria"/>
          <w:b/>
          <w:sz w:val="22"/>
          <w:szCs w:val="22"/>
        </w:rPr>
        <w:t> </w:t>
      </w:r>
      <w:r>
        <w:rPr>
          <w:rFonts w:ascii="Cambria" w:cs="Arial" w:hAnsi="Cambria"/>
          <w:b/>
          <w:sz w:val="22"/>
          <w:szCs w:val="22"/>
        </w:rPr>
        <w:t>Partner</w:t>
      </w:r>
      <w:r>
        <w:rPr>
          <w:rStyle w:val="style4098"/>
          <w:rFonts w:ascii="Cambria" w:cs="Arial" w:hAnsi="Cambria"/>
          <w:b/>
          <w:sz w:val="22"/>
          <w:szCs w:val="22"/>
        </w:rPr>
        <w:t> </w:t>
      </w:r>
      <w:r>
        <w:rPr>
          <w:rFonts w:ascii="Cambria" w:cs="Arial" w:hAnsi="Cambria"/>
          <w:b/>
          <w:sz w:val="22"/>
          <w:szCs w:val="22"/>
        </w:rPr>
        <w:t>-  Sales</w:t>
      </w:r>
    </w:p>
    <w:p>
      <w:pPr>
        <w:pStyle w:val="style4107"/>
        <w:rPr>
          <w:rFonts w:ascii="Cambria" w:cs="Arial" w:hAnsi="Cambria"/>
          <w:b/>
          <w:sz w:val="22"/>
          <w:szCs w:val="22"/>
        </w:rPr>
      </w:pPr>
    </w:p>
    <w:p>
      <w:pPr>
        <w:pStyle w:val="style4107"/>
        <w:rPr>
          <w:rFonts w:ascii="Cambria" w:cs="Arial" w:hAnsi="Cambria"/>
          <w:b/>
          <w:sz w:val="22"/>
          <w:szCs w:val="22"/>
        </w:rPr>
      </w:pPr>
    </w:p>
    <w:p>
      <w:pPr>
        <w:pStyle w:val="style4107"/>
        <w:rPr>
          <w:rFonts w:ascii="Cambria" w:cs="Arial" w:hAnsi="Cambria"/>
          <w:b/>
          <w:sz w:val="22"/>
          <w:szCs w:val="22"/>
        </w:rPr>
      </w:pPr>
    </w:p>
    <w:p>
      <w:pPr>
        <w:pStyle w:val="style4107"/>
        <w:rPr>
          <w:rFonts w:ascii="Cambria" w:cs="Arial" w:hAnsi="Cambria"/>
          <w:b/>
          <w:sz w:val="22"/>
          <w:szCs w:val="22"/>
        </w:rPr>
      </w:pPr>
    </w:p>
    <w:p>
      <w:pPr>
        <w:pStyle w:val="style3"/>
        <w:spacing w:before="0" w:lineRule="auto" w:line="240"/>
        <w:rPr>
          <w:rFonts w:ascii="Cambria" w:cs="Arial" w:hAnsi="Cambria"/>
          <w:bCs w:val="false"/>
          <w:color w:val="auto"/>
        </w:rPr>
      </w:pPr>
      <w:r>
        <w:rPr>
          <w:rFonts w:ascii="Cambria" w:cs="Arial" w:hAnsi="Cambria"/>
          <w:color w:val="auto"/>
        </w:rPr>
        <w:tab/>
      </w:r>
      <w:r>
        <w:rPr>
          <w:rFonts w:ascii="Cambria" w:cs="Arial" w:hAnsi="Cambria"/>
          <w:color w:val="auto"/>
        </w:rPr>
        <w:tab/>
      </w:r>
      <w:r>
        <w:rPr>
          <w:rFonts w:ascii="Cambria" w:cs="Arial" w:hAnsi="Cambria"/>
          <w:color w:val="auto"/>
        </w:rPr>
        <w:tab/>
      </w:r>
      <w:r>
        <w:rPr>
          <w:rFonts w:ascii="Cambria" w:cs="Arial" w:hAnsi="Cambria"/>
          <w:color w:val="auto"/>
        </w:rPr>
        <w:tab/>
      </w:r>
    </w:p>
    <w:p>
      <w:pPr>
        <w:pStyle w:val="style90"/>
        <w:pBdr>
          <w:top w:val="single" w:sz="4" w:space="1" w:color="auto"/>
          <w:bottom w:val="single" w:sz="12" w:space="1" w:color="auto"/>
        </w:pBdr>
        <w:rPr>
          <w:rFonts w:ascii="Cambria" w:cs="Arial" w:eastAsia="MS Mincho" w:hAnsi="Cambria"/>
          <w:b/>
          <w:bCs/>
          <w:smallCaps/>
          <w:sz w:val="22"/>
          <w:szCs w:val="22"/>
        </w:rPr>
      </w:pPr>
      <w:r>
        <w:rPr>
          <w:rFonts w:ascii="Cambria" w:cs="Arial" w:eastAsia="MS Mincho" w:hAnsi="Cambria"/>
          <w:b/>
          <w:bCs/>
          <w:smallCaps/>
          <w:sz w:val="22"/>
          <w:szCs w:val="22"/>
        </w:rPr>
        <w:t>Education &amp; Certifications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/>
        <w:rPr>
          <w:rFonts w:ascii="Cambria" w:cs="Arial" w:hAnsi="Cambria"/>
        </w:rPr>
      </w:pPr>
      <w:r>
        <w:rPr>
          <w:rFonts w:ascii="Cambria" w:cs="Arial" w:hAnsi="Cambria"/>
          <w:b/>
          <w:bCs/>
          <w:iCs/>
        </w:rPr>
        <w:t xml:space="preserve">Bachelor of Business Administration in </w:t>
      </w:r>
      <w:r>
        <w:rPr>
          <w:rFonts w:ascii="Cambria" w:cs="Arial" w:hAnsi="Cambria"/>
          <w:b/>
          <w:bCs/>
          <w:iCs/>
        </w:rPr>
        <w:t>2008</w:t>
      </w:r>
      <w:r>
        <w:rPr>
          <w:rFonts w:ascii="Cambria" w:cs="Arial" w:hAnsi="Cambria"/>
          <w:b/>
          <w:bCs/>
          <w:iCs/>
        </w:rPr>
        <w:t>-2011</w:t>
      </w:r>
      <w:r>
        <w:rPr>
          <w:rFonts w:ascii="Cambria" w:cs="Arial" w:hAnsi="Cambria"/>
          <w:b/>
          <w:bCs/>
          <w:iCs/>
        </w:rPr>
        <w:t xml:space="preserve"> – 70% </w:t>
      </w:r>
      <w:r>
        <w:rPr>
          <w:rFonts w:ascii="Cambria" w:cs="Arial" w:hAnsi="Cambria"/>
          <w:b/>
          <w:bCs/>
          <w:iCs/>
        </w:rPr>
        <w:br/>
      </w:r>
      <w:r>
        <w:rPr>
          <w:rFonts w:ascii="Cambria" w:cs="Arial" w:hAnsi="Cambria"/>
        </w:rPr>
        <w:t xml:space="preserve">   -  University of </w:t>
      </w:r>
      <w:r>
        <w:rPr>
          <w:rFonts w:ascii="Cambria" w:cs="Arial" w:hAnsi="Cambria"/>
        </w:rPr>
        <w:t>Shivaji</w:t>
      </w:r>
      <w:r>
        <w:rPr>
          <w:rFonts w:ascii="Cambria" w:cs="Arial" w:hAnsi="Cambria"/>
        </w:rPr>
        <w:t>,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Kholhapur</w:t>
      </w:r>
      <w:r>
        <w:rPr>
          <w:rFonts w:ascii="Cambria" w:cs="Arial" w:hAnsi="Cambria"/>
        </w:rPr>
        <w:br/>
      </w:r>
      <w:r>
        <w:rPr>
          <w:rFonts w:ascii="Cambria" w:cs="Arial" w:hAnsi="Cambria"/>
        </w:rPr>
        <w:t xml:space="preserve">   -  Major: Management </w:t>
      </w:r>
      <w:r>
        <w:rPr>
          <w:rFonts w:ascii="Cambria" w:cs="Arial" w:hAnsi="Cambria"/>
        </w:rPr>
        <w:br/>
      </w:r>
      <w:r>
        <w:rPr>
          <w:rFonts w:ascii="Cambria" w:cs="Arial" w:hAnsi="Cambria"/>
        </w:rPr>
        <w:t xml:space="preserve">   -  Minors: Marketing  and Human Resources Managements</w:t>
      </w:r>
      <w:r>
        <w:rPr>
          <w:rFonts w:ascii="Cambria" w:cs="Arial" w:hAnsi="Cambria"/>
        </w:rPr>
        <w:br/>
      </w:r>
      <w:r>
        <w:rPr>
          <w:rFonts w:ascii="Cambria" w:cs="Arial" w:hAnsi="Cambria"/>
        </w:rPr>
        <w:t xml:space="preserve">   -  </w:t>
      </w:r>
      <w:r>
        <w:rPr>
          <w:rFonts w:ascii="Cambria" w:cs="Arial" w:hAnsi="Cambria"/>
          <w:b/>
        </w:rPr>
        <w:t>Graduated with Distinction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/>
        <w:rPr>
          <w:rFonts w:ascii="Cambria" w:cs="Arial" w:hAnsi="Cambria"/>
        </w:rPr>
      </w:pPr>
      <w:r>
        <w:rPr>
          <w:rFonts w:ascii="Cambria" w:cs="Arial" w:hAnsi="Cambria"/>
          <w:b/>
        </w:rPr>
        <w:t xml:space="preserve">2007 to 2008 – He </w:t>
      </w:r>
      <w:r>
        <w:rPr>
          <w:rFonts w:ascii="Cambria" w:cs="Arial" w:hAnsi="Cambria"/>
          <w:b/>
        </w:rPr>
        <w:t xml:space="preserve">had </w:t>
      </w:r>
      <w:r>
        <w:rPr>
          <w:rFonts w:ascii="Cambria" w:cs="Arial" w:hAnsi="Cambria"/>
          <w:b/>
        </w:rPr>
        <w:t xml:space="preserve">met with an accident . 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/>
        <w:rPr>
          <w:rFonts w:ascii="Cambria" w:cs="Arial" w:hAnsi="Cambria"/>
        </w:rPr>
      </w:pPr>
      <w:r>
        <w:rPr>
          <w:rFonts w:ascii="Cambria" w:cs="Arial" w:hAnsi="Cambria"/>
          <w:b/>
        </w:rPr>
        <w:t>12</w:t>
      </w:r>
      <w:r>
        <w:rPr>
          <w:rFonts w:ascii="Cambria" w:cs="Arial" w:hAnsi="Cambria"/>
          <w:b/>
          <w:vertAlign w:val="superscript"/>
        </w:rPr>
        <w:t>th</w:t>
      </w:r>
      <w:r>
        <w:rPr>
          <w:rFonts w:ascii="Cambria" w:cs="Arial" w:hAnsi="Cambria"/>
          <w:b/>
        </w:rPr>
        <w:t xml:space="preserve"> Standard from Maharashtra Board </w:t>
      </w:r>
      <w:r>
        <w:rPr>
          <w:rFonts w:ascii="Cambria" w:cs="Arial" w:hAnsi="Cambria"/>
          <w:b/>
        </w:rPr>
        <w:t>–</w:t>
      </w:r>
      <w:r>
        <w:rPr>
          <w:rFonts w:ascii="Cambria" w:cs="Arial" w:hAnsi="Cambria"/>
          <w:b/>
        </w:rPr>
        <w:t xml:space="preserve"> </w:t>
      </w:r>
      <w:r>
        <w:rPr>
          <w:rFonts w:ascii="Cambria" w:cs="Arial" w:hAnsi="Cambria"/>
          <w:b/>
        </w:rPr>
        <w:t>200</w:t>
      </w:r>
      <w:r>
        <w:rPr>
          <w:rFonts w:ascii="Cambria" w:cs="Arial" w:hAnsi="Cambria"/>
          <w:b/>
        </w:rPr>
        <w:t>7</w:t>
      </w:r>
      <w:r>
        <w:rPr>
          <w:rFonts w:ascii="Cambria" w:cs="Arial" w:hAnsi="Cambria"/>
          <w:b/>
        </w:rPr>
        <w:t xml:space="preserve"> </w:t>
      </w:r>
      <w:r>
        <w:rPr>
          <w:rFonts w:ascii="Cambria" w:cs="Arial" w:hAnsi="Cambria"/>
          <w:b/>
        </w:rPr>
        <w:t>-</w:t>
      </w:r>
      <w:r>
        <w:rPr>
          <w:rFonts w:ascii="Cambria" w:cs="Arial" w:hAnsi="Cambria"/>
          <w:b/>
        </w:rPr>
        <w:t>69%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/>
        <w:rPr>
          <w:rFonts w:ascii="Cambria" w:cs="Arial" w:hAnsi="Cambria"/>
        </w:rPr>
      </w:pPr>
      <w:r>
        <w:rPr>
          <w:rFonts w:ascii="Cambria" w:cs="Arial" w:hAnsi="Cambria"/>
          <w:b/>
        </w:rPr>
        <w:t>10</w:t>
      </w:r>
      <w:r>
        <w:rPr>
          <w:rFonts w:ascii="Cambria" w:cs="Arial" w:hAnsi="Cambria"/>
          <w:b/>
          <w:vertAlign w:val="superscript"/>
        </w:rPr>
        <w:t>th</w:t>
      </w:r>
      <w:r>
        <w:rPr>
          <w:rFonts w:ascii="Cambria" w:cs="Arial" w:hAnsi="Cambria"/>
          <w:b/>
        </w:rPr>
        <w:t xml:space="preserve"> Standard from Maharashtra Board </w:t>
      </w:r>
      <w:r>
        <w:rPr>
          <w:rFonts w:ascii="Cambria" w:cs="Arial" w:hAnsi="Cambria"/>
          <w:b/>
        </w:rPr>
        <w:t>–</w:t>
      </w:r>
      <w:r>
        <w:rPr>
          <w:rFonts w:ascii="Cambria" w:cs="Arial" w:hAnsi="Cambria"/>
          <w:b/>
        </w:rPr>
        <w:t xml:space="preserve"> </w:t>
      </w:r>
      <w:r>
        <w:rPr>
          <w:rFonts w:ascii="Cambria" w:cs="Arial" w:hAnsi="Cambria"/>
          <w:b/>
        </w:rPr>
        <w:t xml:space="preserve">2005 </w:t>
      </w:r>
      <w:r>
        <w:rPr>
          <w:rFonts w:ascii="Cambria" w:cs="Arial" w:hAnsi="Cambria"/>
          <w:b/>
        </w:rPr>
        <w:t xml:space="preserve">- </w:t>
      </w:r>
      <w:r>
        <w:rPr>
          <w:rFonts w:ascii="Cambria" w:cs="Arial" w:hAnsi="Cambria"/>
          <w:b/>
        </w:rPr>
        <w:t>66%</w:t>
      </w:r>
    </w:p>
    <w:p>
      <w:pPr>
        <w:pStyle w:val="style90"/>
        <w:pBdr>
          <w:top w:val="single" w:sz="4" w:space="1" w:color="auto"/>
          <w:bottom w:val="single" w:sz="12" w:space="1" w:color="auto"/>
        </w:pBdr>
        <w:rPr>
          <w:rFonts w:ascii="Cambria" w:cs="Arial" w:eastAsia="MS Mincho" w:hAnsi="Cambria"/>
          <w:b/>
          <w:bCs/>
          <w:smallCaps/>
          <w:sz w:val="22"/>
          <w:szCs w:val="22"/>
        </w:rPr>
      </w:pPr>
      <w:r>
        <w:rPr>
          <w:rFonts w:ascii="Cambria" w:cs="Arial" w:eastAsia="MS Mincho" w:hAnsi="Cambria"/>
          <w:b/>
          <w:bCs/>
          <w:smallCaps/>
          <w:sz w:val="22"/>
          <w:szCs w:val="22"/>
        </w:rPr>
        <w:t>Of Note</w:t>
      </w:r>
    </w:p>
    <w:p>
      <w:pPr>
        <w:pStyle w:val="style0"/>
        <w:autoSpaceDE w:val="false"/>
        <w:autoSpaceDN w:val="false"/>
        <w:adjustRightInd w:val="false"/>
        <w:spacing w:after="60"/>
        <w:jc w:val="both"/>
        <w:rPr>
          <w:rFonts w:ascii="Cambria" w:cs="Arial" w:hAnsi="Cambria"/>
          <w:b/>
        </w:rPr>
      </w:pPr>
      <w:r>
        <w:rPr>
          <w:rFonts w:ascii="Cambria" w:cs="Arial" w:hAnsi="Cambria"/>
          <w:b/>
          <w:u w:val="single"/>
        </w:rPr>
        <w:t>Professional Development</w:t>
      </w:r>
      <w:r>
        <w:rPr>
          <w:rFonts w:ascii="Cambria" w:cs="Arial" w:hAnsi="Cambria"/>
          <w:b/>
        </w:rPr>
        <w:t>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rPr>
          <w:rFonts w:ascii="Cambria" w:cs="Arial" w:hAnsi="Cambria"/>
        </w:rPr>
      </w:pPr>
      <w:r>
        <w:rPr>
          <w:rFonts w:ascii="Cambria" w:cs="Arial" w:hAnsi="Cambria"/>
        </w:rPr>
        <w:t xml:space="preserve">I am good orator in Marathi. Since my teenage years have been active in various types of hobbies. Active in sports: trained karate, dancing, exercise gymnastics, 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/>
        <w:rPr>
          <w:rFonts w:ascii="Cambria" w:cs="Arial" w:hAnsi="Cambria"/>
          <w:b/>
          <w:bCs/>
        </w:rPr>
      </w:pPr>
      <w:r>
        <w:rPr>
          <w:rFonts w:ascii="Cambria" w:cs="Arial" w:hAnsi="Cambria"/>
        </w:rPr>
        <w:t xml:space="preserve">Participation Skit Competition in Youth Festival </w:t>
      </w:r>
      <w:r>
        <w:rPr>
          <w:rFonts w:ascii="Cambria" w:cs="Arial" w:hAnsi="Cambria"/>
          <w:b/>
          <w:bCs/>
        </w:rPr>
        <w:t>Shivaji</w:t>
      </w:r>
      <w:r>
        <w:rPr>
          <w:rFonts w:ascii="Cambria" w:cs="Arial" w:hAnsi="Cambria"/>
          <w:b/>
          <w:bCs/>
        </w:rPr>
        <w:t xml:space="preserve"> University in 2009 and First winner </w:t>
      </w:r>
      <w:r>
        <w:rPr>
          <w:rFonts w:ascii="Cambria" w:cs="Arial" w:hAnsi="Cambria"/>
          <w:b/>
          <w:bCs/>
        </w:rPr>
        <w:t>Skite</w:t>
      </w:r>
      <w:r>
        <w:rPr>
          <w:rFonts w:ascii="Cambria" w:cs="Arial" w:hAnsi="Cambria"/>
          <w:b/>
          <w:bCs/>
        </w:rPr>
        <w:t xml:space="preserve"> Competition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/>
        <w:rPr>
          <w:rFonts w:ascii="Cambria" w:cs="Arial" w:hAnsi="Cambria"/>
        </w:rPr>
      </w:pPr>
      <w:r>
        <w:rPr>
          <w:rFonts w:ascii="Cambria" w:cs="Arial" w:hAnsi="Cambria"/>
        </w:rPr>
        <w:t xml:space="preserve">Participation elocution Competition </w:t>
      </w:r>
      <w:r>
        <w:rPr>
          <w:rFonts w:ascii="Cambria" w:cs="Arial" w:hAnsi="Cambria"/>
        </w:rPr>
        <w:t>Shivaji</w:t>
      </w:r>
      <w:r>
        <w:rPr>
          <w:rFonts w:ascii="Cambria" w:cs="Arial" w:hAnsi="Cambria"/>
        </w:rPr>
        <w:t xml:space="preserve"> University in 2009 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/>
        <w:rPr>
          <w:rFonts w:ascii="Cambria" w:cs="Arial" w:hAnsi="Cambria"/>
        </w:rPr>
      </w:pPr>
      <w:r>
        <w:rPr>
          <w:rFonts w:ascii="Cambria" w:cs="Arial" w:hAnsi="Cambria"/>
        </w:rPr>
        <w:t xml:space="preserve">Participation State level Camp Vivekananda Kendra </w:t>
      </w:r>
      <w:r>
        <w:rPr>
          <w:rFonts w:ascii="Cambria" w:cs="Arial" w:hAnsi="Cambria"/>
        </w:rPr>
        <w:t>Kanyakumary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/>
        <w:rPr>
          <w:rFonts w:ascii="Cambria" w:cs="Arial" w:hAnsi="Cambria"/>
        </w:rPr>
      </w:pPr>
      <w:r>
        <w:rPr>
          <w:rFonts w:ascii="Cambria" w:cs="Arial" w:hAnsi="Cambria"/>
        </w:rPr>
        <w:t xml:space="preserve">Participation Social </w:t>
      </w:r>
      <w:r>
        <w:rPr>
          <w:rFonts w:ascii="Cambria" w:cs="Arial" w:hAnsi="Cambria"/>
        </w:rPr>
        <w:t>Movemment-Nirmal</w:t>
      </w:r>
      <w:r>
        <w:rPr>
          <w:rFonts w:ascii="Cambria" w:cs="Arial" w:hAnsi="Cambria"/>
        </w:rPr>
        <w:t xml:space="preserve"> Gram </w:t>
      </w:r>
      <w:r>
        <w:rPr>
          <w:rFonts w:ascii="Cambria" w:cs="Arial" w:hAnsi="Cambria"/>
        </w:rPr>
        <w:t>Yozana</w:t>
      </w:r>
      <w:r>
        <w:rPr>
          <w:rFonts w:ascii="Cambria" w:cs="Arial" w:hAnsi="Cambria"/>
        </w:rPr>
        <w:t xml:space="preserve"> organise </w:t>
      </w:r>
      <w:r>
        <w:rPr>
          <w:rFonts w:ascii="Cambria" w:cs="Arial" w:hAnsi="Cambria"/>
        </w:rPr>
        <w:t>Zilha</w:t>
      </w:r>
      <w:r>
        <w:rPr>
          <w:rFonts w:ascii="Cambria" w:cs="Arial" w:hAnsi="Cambria"/>
        </w:rPr>
        <w:t xml:space="preserve"> Perished.</w:t>
      </w:r>
    </w:p>
    <w:p>
      <w:pPr>
        <w:pStyle w:val="style0"/>
        <w:autoSpaceDE w:val="false"/>
        <w:autoSpaceDN w:val="false"/>
        <w:adjustRightInd w:val="false"/>
        <w:spacing w:after="60"/>
        <w:rPr>
          <w:rFonts w:ascii="Cambria" w:cs="Arial" w:hAnsi="Cambria"/>
          <w:b/>
        </w:rPr>
      </w:pPr>
      <w:r>
        <w:rPr>
          <w:rFonts w:ascii="Cambria" w:cs="Arial" w:hAnsi="Cambria"/>
          <w:b/>
          <w:u w:val="single"/>
        </w:rPr>
        <w:t>Computer Skills</w:t>
      </w:r>
      <w:r>
        <w:rPr>
          <w:rFonts w:ascii="Cambria" w:cs="Arial" w:hAnsi="Cambria"/>
          <w:b/>
        </w:rPr>
        <w:t>:</w:t>
      </w:r>
    </w:p>
    <w:p>
      <w:pPr>
        <w:pStyle w:val="style0"/>
        <w:numPr>
          <w:ilvl w:val="0"/>
          <w:numId w:val="10"/>
        </w:numPr>
        <w:spacing w:after="0"/>
        <w:jc w:val="both"/>
        <w:rPr>
          <w:rFonts w:ascii="Cambria" w:cs="Arial" w:hAnsi="Cambria"/>
        </w:rPr>
      </w:pPr>
      <w:r>
        <w:rPr>
          <w:rFonts w:ascii="Cambria" w:cs="Arial" w:hAnsi="Cambria"/>
        </w:rPr>
        <w:t>Implementing Windows Server 2003 and NT infrastructure</w:t>
      </w:r>
      <w:r>
        <w:rPr>
          <w:rFonts w:ascii="Cambria" w:cs="Arial" w:hAnsi="Cambria"/>
        </w:rPr>
        <w:tab/>
      </w:r>
    </w:p>
    <w:p>
      <w:pPr>
        <w:pStyle w:val="style0"/>
        <w:numPr>
          <w:ilvl w:val="0"/>
          <w:numId w:val="10"/>
        </w:numPr>
        <w:spacing w:after="0"/>
        <w:jc w:val="both"/>
        <w:rPr>
          <w:rFonts w:ascii="Cambria" w:cs="Arial" w:hAnsi="Cambria"/>
        </w:rPr>
      </w:pPr>
      <w:r>
        <w:rPr>
          <w:rFonts w:ascii="Cambria" w:cs="Arial" w:hAnsi="Cambria"/>
        </w:rPr>
        <w:t>Networking, E-commerce</w:t>
      </w:r>
    </w:p>
    <w:p>
      <w:pPr>
        <w:pStyle w:val="style0"/>
        <w:numPr>
          <w:ilvl w:val="0"/>
          <w:numId w:val="10"/>
        </w:numPr>
        <w:spacing w:after="0"/>
        <w:jc w:val="both"/>
        <w:rPr>
          <w:rFonts w:ascii="Cambria" w:cs="Arial" w:hAnsi="Cambria"/>
        </w:rPr>
      </w:pPr>
      <w:r>
        <w:rPr>
          <w:rFonts w:ascii="Cambria" w:cs="Arial" w:hAnsi="Cambria"/>
        </w:rPr>
        <w:t>MS Word, Excel, Visio  and all other MS Office Suite Applications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rPr>
          <w:rFonts w:ascii="Cambria" w:cs="Arial" w:hAnsi="Cambria"/>
          <w:b/>
          <w:bCs/>
          <w:u w:val="single"/>
          <w:shd w:val="clear" w:color="auto" w:fill="ffffff"/>
        </w:rPr>
      </w:pPr>
      <w:r>
        <w:rPr>
          <w:rFonts w:ascii="Cambria" w:cs="Arial" w:hAnsi="Cambria"/>
          <w:b/>
          <w:bCs/>
          <w:u w:val="single"/>
          <w:shd w:val="clear" w:color="auto" w:fill="ffffff"/>
        </w:rPr>
        <w:t xml:space="preserve">Personal Details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rPr>
          <w:rFonts w:ascii="Cambria" w:cs="Arial" w:hAnsi="Cambria"/>
          <w:b/>
          <w:bCs/>
          <w:shd w:val="clear" w:color="auto" w:fill="ffffff"/>
        </w:rPr>
      </w:pPr>
      <w:r>
        <w:rPr>
          <w:rFonts w:ascii="Cambria" w:cs="Arial" w:hAnsi="Cambria"/>
          <w:b/>
          <w:bCs/>
          <w:shd w:val="clear" w:color="auto" w:fill="ffffff"/>
        </w:rPr>
        <w:t xml:space="preserve">Date of Birth : </w:t>
      </w:r>
      <w:r>
        <w:rPr>
          <w:rFonts w:ascii="Cambria" w:cs="Arial" w:hAnsi="Cambria"/>
          <w:bCs/>
          <w:shd w:val="clear" w:color="auto" w:fill="ffffff"/>
        </w:rPr>
        <w:t>19 Sep 1989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rPr>
          <w:rFonts w:ascii="Cambria" w:cs="Arial" w:hAnsi="Cambria"/>
          <w:b/>
          <w:bCs/>
          <w:shd w:val="clear" w:color="auto" w:fill="ffffff"/>
        </w:rPr>
      </w:pPr>
      <w:r>
        <w:rPr>
          <w:rFonts w:ascii="Cambria" w:cs="Arial" w:hAnsi="Cambria"/>
          <w:b/>
          <w:bCs/>
          <w:shd w:val="clear" w:color="auto" w:fill="ffffff"/>
        </w:rPr>
        <w:t>Marital Status :</w:t>
      </w:r>
      <w:r>
        <w:rPr>
          <w:rFonts w:ascii="Cambria" w:cs="Arial" w:hAnsi="Cambria"/>
          <w:bCs/>
          <w:shd w:val="clear" w:color="auto" w:fill="ffffff"/>
        </w:rPr>
        <w:t xml:space="preserve"> </w:t>
      </w:r>
      <w:r>
        <w:rPr>
          <w:rFonts w:ascii="Cambria" w:cs="Arial" w:hAnsi="Cambria"/>
          <w:bCs/>
          <w:shd w:val="clear" w:color="auto" w:fill="ffffff"/>
        </w:rPr>
        <w:t>M</w:t>
      </w:r>
      <w:r>
        <w:rPr>
          <w:rFonts w:ascii="Cambria" w:cs="Arial" w:hAnsi="Cambria"/>
          <w:bCs/>
          <w:shd w:val="clear" w:color="auto" w:fill="ffffff"/>
        </w:rPr>
        <w:t>arried</w:t>
      </w:r>
      <w:r>
        <w:rPr>
          <w:rFonts w:ascii="Cambria" w:cs="Arial" w:hAnsi="Cambria"/>
          <w:b/>
          <w:bCs/>
          <w:shd w:val="clear" w:color="auto" w:fill="ffffff"/>
        </w:rPr>
        <w:t xml:space="preserve"> </w:t>
      </w:r>
    </w:p>
    <w:sectPr>
      <w:headerReference w:type="default" r:id="rId2"/>
      <w:pgSz w:w="11907" w:h="16839" w:orient="portrait" w:code="9"/>
      <w:pgMar w:top="576" w:right="1008" w:bottom="720" w:left="1008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altName w:val="Wingdings 2"/>
    <w:panose1 w:val="050201020100000707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LT Medium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briola">
    <w:altName w:val="Gabriola"/>
    <w:panose1 w:val="04040605050000020d02"/>
    <w:charset w:val="00"/>
    <w:family w:val="decorative"/>
    <w:pitch w:val="variable"/>
    <w:sig w:usb0="E00002EF" w:usb1="5000204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>
        <w:rFonts w:ascii="Times New Roman" w:cs="Times New Roman" w:hAnsi="Times New Roman"/>
      </w:rPr>
    </w:pPr>
    <w:r>
      <w:rPr>
        <w:rFonts w:ascii="Times New Roman" w:cs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B2264AE"/>
    <w:lvl w:ilvl="0" w:tplc="6752384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5648D30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D228CB56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8DE698C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99D62FAE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86AA9BBE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8E0A208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91CE3208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A28AFC30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25AE17E"/>
    <w:lvl w:ilvl="0" w:tplc="B21A355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5A4445F8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C310E938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BBD6AF1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9A46E4A8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BF582976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1DACCA9A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EEE469F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170EB46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274331A"/>
    <w:lvl w:ilvl="0" w:tplc="508A4E2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E63E591C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F06024F4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F266BABA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17FC8246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47E223B0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5B567C0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B40A75BC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D7A6EB0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BA8C40"/>
    <w:lvl w:ilvl="0" w:tplc="1BE20E7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Times New Roman" w:eastAsia="Times New Roman" w:hAnsi="Symbol" w:hint="default"/>
      </w:rPr>
    </w:lvl>
    <w:lvl w:ilvl="1" w:tplc="721AAA6A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3A263C66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6B66AFF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E6E69338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69C068B2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E3025764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3286AA00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479812B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6C28CA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9E801680"/>
    <w:lvl w:ilvl="0" w:tplc="F46C7566">
      <w:start w:val="1"/>
      <w:numFmt w:val="bullet"/>
      <w:lvlText w:val=""/>
      <w:lvlJc w:val="left"/>
      <w:pPr>
        <w:ind w:left="765" w:hanging="360"/>
      </w:pPr>
      <w:rPr>
        <w:rFonts w:ascii="Symbol" w:cs="Symbol" w:hAnsi="Symbol" w:hint="default"/>
        <w:sz w:val="20"/>
        <w:szCs w:val="20"/>
      </w:rPr>
    </w:lvl>
    <w:lvl w:ilvl="1" w:tplc="6B8E94AE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615C93E0">
      <w:start w:val="1"/>
      <w:numFmt w:val="bullet"/>
      <w:lvlText w:val=""/>
      <w:lvlJc w:val="left"/>
      <w:pPr>
        <w:ind w:left="2205" w:hanging="360"/>
      </w:pPr>
      <w:rPr>
        <w:rFonts w:ascii="Wingdings" w:cs="Wingdings" w:hAnsi="Wingdings" w:hint="default"/>
      </w:rPr>
    </w:lvl>
    <w:lvl w:ilvl="3" w:tplc="85F2FE24">
      <w:start w:val="1"/>
      <w:numFmt w:val="bullet"/>
      <w:lvlText w:val=""/>
      <w:lvlJc w:val="left"/>
      <w:pPr>
        <w:ind w:left="2925" w:hanging="360"/>
      </w:pPr>
      <w:rPr>
        <w:rFonts w:ascii="Symbol" w:cs="Symbol" w:hAnsi="Symbol" w:hint="default"/>
      </w:rPr>
    </w:lvl>
    <w:lvl w:ilvl="4" w:tplc="65108EB6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53E4B258">
      <w:start w:val="1"/>
      <w:numFmt w:val="bullet"/>
      <w:lvlText w:val=""/>
      <w:lvlJc w:val="left"/>
      <w:pPr>
        <w:ind w:left="4365" w:hanging="360"/>
      </w:pPr>
      <w:rPr>
        <w:rFonts w:ascii="Wingdings" w:cs="Wingdings" w:hAnsi="Wingdings" w:hint="default"/>
      </w:rPr>
    </w:lvl>
    <w:lvl w:ilvl="6" w:tplc="751A08D4">
      <w:start w:val="1"/>
      <w:numFmt w:val="bullet"/>
      <w:lvlText w:val=""/>
      <w:lvlJc w:val="left"/>
      <w:pPr>
        <w:ind w:left="5085" w:hanging="360"/>
      </w:pPr>
      <w:rPr>
        <w:rFonts w:ascii="Symbol" w:cs="Symbol" w:hAnsi="Symbol" w:hint="default"/>
      </w:rPr>
    </w:lvl>
    <w:lvl w:ilvl="7" w:tplc="1B2A67E8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989AE698">
      <w:start w:val="1"/>
      <w:numFmt w:val="bullet"/>
      <w:lvlText w:val=""/>
      <w:lvlJc w:val="left"/>
      <w:pPr>
        <w:ind w:left="6525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multilevel"/>
    <w:tmpl w:val="674C6D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6BD41ACA"/>
    <w:lvl w:ilvl="0" w:tplc="57AAA6C2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EB3AA24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1DE2D56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9DAAEAA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D0AA5B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5CBADA4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8B12AB8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A41EC5D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D2E65CB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hybridMultilevel"/>
    <w:tmpl w:val="B3E61C3E"/>
    <w:lvl w:ilvl="0" w:tplc="5828491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Times New Roman" w:eastAsia="Times New Roman" w:hAnsi="Symbol" w:hint="default"/>
      </w:rPr>
    </w:lvl>
    <w:lvl w:ilvl="1" w:tplc="8C4E1250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97C3BDE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FD648E9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B948B0EE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414C58EC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C3E6C55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3C0363E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6D5AA87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B86DED6"/>
    <w:lvl w:ilvl="0" w:tplc="009C9D1E">
      <w:start w:val="1"/>
      <w:numFmt w:val="bullet"/>
      <w:lvlText w:val=""/>
      <w:lvlJc w:val="left"/>
      <w:pPr>
        <w:tabs>
          <w:tab w:val="left" w:leader="none" w:pos="360"/>
        </w:tabs>
        <w:ind w:left="360" w:hanging="360"/>
      </w:pPr>
      <w:rPr>
        <w:rFonts w:ascii="Wingdings 2" w:hAnsi="Wingdings 2" w:hint="default"/>
        <w:sz w:val="20"/>
      </w:rPr>
    </w:lvl>
    <w:lvl w:ilvl="1" w:tplc="10B65EF0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8DA2E156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3874130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BB2DF8E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E4FE838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0405E8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EE5A8E30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5678BDF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432E75A"/>
    <w:lvl w:ilvl="0" w:tplc="0B18EBDA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A23EBF0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CF83B18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55F8A09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30AE00D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9DC663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D7B865C4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7EA2A17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D16F30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1">
    <w:nsid w:val="0000000B"/>
    <w:multiLevelType w:val="multilevel"/>
    <w:tmpl w:val="100CD7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B4B63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1AB60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7E36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D6672A8"/>
    <w:lvl w:ilvl="0" w:tplc="735E62F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FA4862C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B6ECE98C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66DC818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C4ABA1E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C3BA604C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CFBE644C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546CE6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3860357A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E14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8FA6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47642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52A8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F906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7"/>
  </w:num>
  <w:num w:numId="8">
    <w:abstractNumId w:val="15"/>
  </w:num>
  <w:num w:numId="9">
    <w:abstractNumId w:val="2"/>
  </w:num>
  <w:num w:numId="10">
    <w:abstractNumId w:val="8"/>
  </w:num>
  <w:num w:numId="11">
    <w:abstractNumId w:val="0"/>
  </w:num>
  <w:num w:numId="12">
    <w:abstractNumId w:val="10"/>
  </w:num>
  <w:num w:numId="13">
    <w:abstractNumId w:val="1"/>
  </w:num>
  <w:num w:numId="14">
    <w:abstractNumId w:val="20"/>
  </w:num>
  <w:num w:numId="15">
    <w:abstractNumId w:val="16"/>
  </w:num>
  <w:num w:numId="16">
    <w:abstractNumId w:val="14"/>
  </w:num>
  <w:num w:numId="17">
    <w:abstractNumId w:val="12"/>
  </w:num>
  <w:num w:numId="18">
    <w:abstractNumId w:val="18"/>
  </w:num>
  <w:num w:numId="19">
    <w:abstractNumId w:val="19"/>
  </w:num>
  <w:num w:numId="20">
    <w:abstractNumId w:val="17"/>
  </w:num>
  <w:num w:numId="21">
    <w:abstractNumId w:val="13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Calibri" w:eastAsia="Times New Roman"/>
      <w:lang w:val="en-IN" w:eastAsia="en-IN"/>
    </w:rPr>
  </w:style>
  <w:style w:type="paragraph" w:styleId="style1">
    <w:name w:val="heading 1"/>
    <w:basedOn w:val="style0"/>
    <w:next w:val="style0"/>
    <w:link w:val="style4108"/>
    <w:qFormat/>
    <w:uiPriority w:val="9"/>
    <w:pPr>
      <w:keepNext/>
      <w:keepLines/>
      <w:spacing w:before="480" w:after="0"/>
      <w:outlineLvl w:val="0"/>
    </w:pPr>
    <w:rPr>
      <w:rFonts w:ascii="Cambria" w:cs="Mangal" w:eastAsia="SimSun" w:hAnsi="Cambria"/>
      <w:b/>
      <w:bCs/>
      <w:color w:val="365f91"/>
      <w:sz w:val="28"/>
      <w:szCs w:val="28"/>
    </w:rPr>
  </w:style>
  <w:style w:type="paragraph" w:styleId="style3">
    <w:name w:val="heading 3"/>
    <w:basedOn w:val="style0"/>
    <w:next w:val="style0"/>
    <w:link w:val="style4097"/>
    <w:qFormat/>
    <w:pPr>
      <w:keepNext/>
      <w:keepLines/>
      <w:spacing w:before="200" w:after="0"/>
      <w:outlineLvl w:val="2"/>
    </w:pPr>
    <w:rPr>
      <w:rFonts w:ascii="Cambria" w:cs="Mangal" w:eastAsia="SimSun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e7b14379-3ef9-482e-ab3b-46dc6a14ef14"/>
    <w:basedOn w:val="style65"/>
    <w:next w:val="style4097"/>
    <w:link w:val="style3"/>
    <w:rPr>
      <w:rFonts w:ascii="Cambria" w:cs="Mangal" w:eastAsia="SimSun" w:hAnsi="Cambria"/>
      <w:b/>
      <w:bCs/>
      <w:color w:val="4f81bd"/>
      <w:lang w:val="en-IN"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098">
    <w:name w:val="apple-converted-space"/>
    <w:basedOn w:val="style65"/>
    <w:next w:val="style4098"/>
  </w:style>
  <w:style w:type="character" w:customStyle="1" w:styleId="style4099">
    <w:name w:val="ec_klink"/>
    <w:basedOn w:val="style65"/>
    <w:next w:val="style4099"/>
  </w:style>
  <w:style w:type="paragraph" w:styleId="style67">
    <w:name w:val="Body Text Indent"/>
    <w:basedOn w:val="style0"/>
    <w:next w:val="style67"/>
    <w:link w:val="style4100"/>
    <w:pPr>
      <w:spacing w:after="120" w:lineRule="auto" w:line="240"/>
      <w:ind w:left="360"/>
    </w:pPr>
    <w:rPr>
      <w:rFonts w:ascii="Times New Roman" w:cs="Times New Roman" w:hAnsi="Times New Roman"/>
      <w:sz w:val="24"/>
      <w:szCs w:val="24"/>
      <w:lang w:val="en-GB" w:eastAsia="en-US"/>
    </w:rPr>
  </w:style>
  <w:style w:type="character" w:customStyle="1" w:styleId="style4100">
    <w:name w:val="Body Text Indent Char"/>
    <w:basedOn w:val="style65"/>
    <w:next w:val="style4100"/>
    <w:link w:val="style67"/>
    <w:rPr>
      <w:rFonts w:ascii="Times New Roman" w:cs="Times New Roman" w:eastAsia="Times New Roman" w:hAnsi="Times New Roman"/>
      <w:sz w:val="24"/>
      <w:szCs w:val="24"/>
      <w:lang w:val="en-GB"/>
    </w:rPr>
  </w:style>
  <w:style w:type="character" w:customStyle="1" w:styleId="style4101">
    <w:name w:val="sub-heading1"/>
    <w:basedOn w:val="style65"/>
    <w:next w:val="style4101"/>
    <w:rPr>
      <w:rFonts w:ascii="Verdana" w:hAnsi="Verdana" w:hint="default"/>
      <w:b/>
      <w:bCs/>
      <w:color w:val="000000"/>
      <w:sz w:val="28"/>
      <w:szCs w:val="28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8a4df85a-5f12-4c02-8a6d-d5aec3bbc5dd"/>
    <w:basedOn w:val="style65"/>
    <w:next w:val="style4102"/>
    <w:link w:val="style31"/>
    <w:uiPriority w:val="99"/>
    <w:rPr>
      <w:rFonts w:ascii="Calibri" w:cs="Calibri" w:eastAsia="Times New Roman" w:hAnsi="Calibri"/>
      <w:lang w:val="en-IN" w:eastAsia="en-IN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cd894a75-01aa-4135-82bd-f41eef41ae83"/>
    <w:basedOn w:val="style65"/>
    <w:next w:val="style4103"/>
    <w:link w:val="style32"/>
    <w:uiPriority w:val="99"/>
    <w:rPr>
      <w:rFonts w:ascii="Calibri" w:cs="Calibri" w:eastAsia="Times New Roman" w:hAnsi="Calibri"/>
      <w:lang w:val="en-IN" w:eastAsia="en-IN"/>
    </w:rPr>
  </w:style>
  <w:style w:type="paragraph" w:styleId="style90">
    <w:name w:val="Plain Text"/>
    <w:basedOn w:val="style0"/>
    <w:next w:val="style90"/>
    <w:link w:val="style4104"/>
    <w:pPr>
      <w:spacing w:after="0" w:lineRule="auto" w:line="240"/>
    </w:pPr>
    <w:rPr>
      <w:rFonts w:ascii="Courier New" w:cs="Courier New" w:hAnsi="Courier New"/>
      <w:sz w:val="20"/>
      <w:szCs w:val="20"/>
      <w:lang w:val="en-US" w:eastAsia="en-US"/>
    </w:rPr>
  </w:style>
  <w:style w:type="character" w:customStyle="1" w:styleId="style4104">
    <w:name w:val="Plain Text Char"/>
    <w:basedOn w:val="style65"/>
    <w:next w:val="style4104"/>
    <w:link w:val="style90"/>
    <w:rPr>
      <w:rFonts w:ascii="Courier New" w:cs="Courier New" w:eastAsia="Times New Roman" w:hAnsi="Courier New"/>
      <w:sz w:val="20"/>
      <w:szCs w:val="2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hAnsi="Times New Roman"/>
      <w:sz w:val="24"/>
      <w:szCs w:val="24"/>
      <w:lang w:val="en-US" w:eastAsia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10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Tahoma" w:cs="Tahoma" w:eastAsia="Times New Roman" w:hAnsi="Tahoma"/>
      <w:sz w:val="16"/>
      <w:szCs w:val="16"/>
      <w:lang w:val="en-IN" w:eastAsia="en-IN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SimSun"/>
      <w:lang w:val="da-DK" w:eastAsia="da-D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106">
    <w:name w:val="HelveticaLT Medium 9 X 11 (Bold)"/>
    <w:next w:val="style4106"/>
    <w:uiPriority w:val="99"/>
    <w:rPr>
      <w:rFonts w:ascii="HelveticaLT Medium" w:cs="HelveticaLT Medium" w:hAnsi="HelveticaLT Medium"/>
      <w:color w:val="000000"/>
      <w:sz w:val="18"/>
      <w:szCs w:val="1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="SimSun"/>
      <w:lang w:val="da-DK" w:eastAsia="da-DK"/>
    </w:rPr>
  </w:style>
  <w:style w:type="paragraph" w:customStyle="1" w:styleId="style4107">
    <w:name w:val="Default"/>
    <w:next w:val="style4107"/>
    <w:pPr>
      <w:autoSpaceDE w:val="false"/>
      <w:autoSpaceDN w:val="false"/>
      <w:adjustRightInd w:val="false"/>
      <w:spacing w:after="0" w:lineRule="auto" w:line="240"/>
    </w:pPr>
    <w:rPr>
      <w:rFonts w:cs="Calibri"/>
      <w:color w:val="000000"/>
      <w:sz w:val="24"/>
      <w:szCs w:val="24"/>
    </w:rPr>
  </w:style>
  <w:style w:type="character" w:customStyle="1" w:styleId="style4108">
    <w:name w:val="Heading 1 Char_cb0bb5ac-01c6-4341-bef8-d0b271116fb3"/>
    <w:basedOn w:val="style65"/>
    <w:next w:val="style4108"/>
    <w:link w:val="style1"/>
    <w:uiPriority w:val="9"/>
    <w:rPr>
      <w:rFonts w:ascii="Cambria" w:cs="Mangal" w:eastAsia="SimSun" w:hAnsi="Cambria"/>
      <w:b/>
      <w:bCs/>
      <w:color w:val="365f91"/>
      <w:sz w:val="28"/>
      <w:szCs w:val="28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716</Words>
  <Pages>3</Pages>
  <Characters>4196</Characters>
  <Application>WPS Office</Application>
  <DocSecurity>0</DocSecurity>
  <Paragraphs>96</Paragraphs>
  <ScaleCrop>false</ScaleCrop>
  <Company>Viettel Corporation</Company>
  <LinksUpToDate>false</LinksUpToDate>
  <CharactersWithSpaces>4891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2021-05-07T07:06:00Z</dcterms:created>
  <dc:creator>Se7ven</dc:creator>
  <lastModifiedBy>vivo 1819</lastModifiedBy>
  <lastPrinted>2012-11-08T15:36:00Z</lastPrinted>
  <dcterms:modified xsi:type="dcterms:W3CDTF">2022-06-14T11:43:11Z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74809330fb854c53b99bf890c14cd134</vt:lpwstr>
  </property>
</Properties>
</file>