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55E" w:rsidRPr="006B5E36" w:rsidRDefault="00716F13" w:rsidP="00117882">
      <w:pPr>
        <w:tabs>
          <w:tab w:val="left" w:pos="1395"/>
        </w:tabs>
        <w:ind w:right="-465"/>
        <w:jc w:val="both"/>
        <w:rPr>
          <w:b/>
          <w:sz w:val="28"/>
          <w:szCs w:val="28"/>
        </w:rPr>
      </w:pPr>
      <w:r>
        <w:rPr>
          <w:rFonts w:cs="Noto Serif Tamil" w:hint="cs"/>
          <w:b/>
          <w:cs/>
          <w:lang w:bidi="ta-IN"/>
        </w:rPr>
        <w:t>௯</w:t>
      </w:r>
      <w:r w:rsidR="00CF77E2">
        <w:rPr>
          <w:b/>
        </w:rPr>
        <w:t xml:space="preserve">      </w:t>
      </w:r>
      <w:r w:rsidR="00FD355E" w:rsidRPr="00117882">
        <w:rPr>
          <w:b/>
        </w:rPr>
        <w:tab/>
      </w:r>
      <w:r w:rsidR="00FD355E" w:rsidRPr="006B5E36">
        <w:rPr>
          <w:b/>
          <w:sz w:val="28"/>
          <w:szCs w:val="28"/>
        </w:rPr>
        <w:t>MANLEY JASPER ARULDOSS .J</w:t>
      </w:r>
    </w:p>
    <w:p w:rsidR="00FD355E" w:rsidRPr="006B5E36" w:rsidRDefault="00FD355E" w:rsidP="00117882">
      <w:pPr>
        <w:tabs>
          <w:tab w:val="left" w:pos="1395"/>
        </w:tabs>
        <w:ind w:right="-465"/>
        <w:jc w:val="both"/>
        <w:rPr>
          <w:b/>
          <w:sz w:val="28"/>
          <w:szCs w:val="28"/>
        </w:rPr>
      </w:pPr>
    </w:p>
    <w:p w:rsidR="00FD355E" w:rsidRPr="006B5E36" w:rsidRDefault="00FD355E" w:rsidP="00117882">
      <w:pPr>
        <w:tabs>
          <w:tab w:val="left" w:pos="1395"/>
        </w:tabs>
        <w:jc w:val="both"/>
        <w:rPr>
          <w:u w:val="single"/>
        </w:rPr>
      </w:pPr>
    </w:p>
    <w:p w:rsidR="00FD355E" w:rsidRPr="006B5E36" w:rsidRDefault="00FD355E" w:rsidP="00833DE0">
      <w:pPr>
        <w:tabs>
          <w:tab w:val="left" w:pos="1395"/>
        </w:tabs>
        <w:jc w:val="both"/>
        <w:rPr>
          <w:i/>
        </w:rPr>
      </w:pPr>
      <w:r w:rsidRPr="006B5E36">
        <w:t>POSTAL ADDRESS</w:t>
      </w:r>
      <w:r w:rsidRPr="00117882">
        <w:t xml:space="preserve"> </w:t>
      </w:r>
      <w:r w:rsidRPr="00117882">
        <w:tab/>
      </w:r>
      <w:r w:rsidRPr="00117882">
        <w:tab/>
        <w:t>:</w:t>
      </w:r>
      <w:r w:rsidRPr="00117882">
        <w:tab/>
      </w:r>
      <w:r w:rsidRPr="006B5E36">
        <w:rPr>
          <w:i/>
        </w:rPr>
        <w:t>J.MANLEY JASPER ARULDOSS</w:t>
      </w:r>
    </w:p>
    <w:p w:rsidR="00FD355E" w:rsidRPr="006B5E36" w:rsidRDefault="00FD355E" w:rsidP="00833DE0">
      <w:pPr>
        <w:tabs>
          <w:tab w:val="left" w:pos="1395"/>
        </w:tabs>
        <w:jc w:val="both"/>
        <w:rPr>
          <w:i/>
        </w:rPr>
      </w:pPr>
      <w:r w:rsidRPr="006B5E36">
        <w:rPr>
          <w:i/>
        </w:rPr>
        <w:tab/>
      </w:r>
      <w:r w:rsidRPr="006B5E36">
        <w:rPr>
          <w:i/>
        </w:rPr>
        <w:tab/>
      </w:r>
      <w:r w:rsidRPr="006B5E36">
        <w:rPr>
          <w:i/>
        </w:rPr>
        <w:tab/>
      </w:r>
      <w:r w:rsidRPr="006B5E36">
        <w:rPr>
          <w:i/>
        </w:rPr>
        <w:tab/>
      </w:r>
      <w:r w:rsidRPr="006B5E36">
        <w:rPr>
          <w:i/>
        </w:rPr>
        <w:tab/>
        <w:t>No 4A, 4</w:t>
      </w:r>
      <w:r w:rsidRPr="006B5E36">
        <w:rPr>
          <w:i/>
          <w:vertAlign w:val="superscript"/>
        </w:rPr>
        <w:t>th</w:t>
      </w:r>
      <w:r w:rsidRPr="006B5E36">
        <w:rPr>
          <w:i/>
        </w:rPr>
        <w:t xml:space="preserve"> Street,</w:t>
      </w:r>
    </w:p>
    <w:p w:rsidR="00FD355E" w:rsidRPr="006B5E36" w:rsidRDefault="00FD355E" w:rsidP="00833DE0">
      <w:pPr>
        <w:tabs>
          <w:tab w:val="left" w:pos="1395"/>
        </w:tabs>
        <w:jc w:val="both"/>
        <w:rPr>
          <w:i/>
        </w:rPr>
      </w:pPr>
      <w:r w:rsidRPr="006B5E36">
        <w:rPr>
          <w:i/>
        </w:rPr>
        <w:tab/>
      </w:r>
      <w:r w:rsidRPr="006B5E36">
        <w:rPr>
          <w:i/>
        </w:rPr>
        <w:tab/>
      </w:r>
      <w:r w:rsidRPr="006B5E36">
        <w:rPr>
          <w:i/>
        </w:rPr>
        <w:tab/>
      </w:r>
      <w:r w:rsidRPr="006B5E36">
        <w:rPr>
          <w:i/>
        </w:rPr>
        <w:tab/>
      </w:r>
      <w:r w:rsidRPr="006B5E36">
        <w:rPr>
          <w:i/>
        </w:rPr>
        <w:tab/>
      </w:r>
      <w:proofErr w:type="spellStart"/>
      <w:r w:rsidRPr="006B5E36">
        <w:rPr>
          <w:i/>
        </w:rPr>
        <w:t>Vijayaragavapuram</w:t>
      </w:r>
      <w:proofErr w:type="spellEnd"/>
      <w:r w:rsidRPr="006B5E36">
        <w:rPr>
          <w:i/>
        </w:rPr>
        <w:t>,</w:t>
      </w:r>
    </w:p>
    <w:p w:rsidR="00FD355E" w:rsidRPr="00CF5984" w:rsidRDefault="00FD355E" w:rsidP="00833DE0">
      <w:pPr>
        <w:tabs>
          <w:tab w:val="left" w:pos="1395"/>
        </w:tabs>
        <w:jc w:val="both"/>
        <w:rPr>
          <w:i/>
          <w:lang w:val="pt-BR"/>
        </w:rPr>
      </w:pPr>
      <w:r w:rsidRPr="006B5E36">
        <w:rPr>
          <w:i/>
        </w:rPr>
        <w:tab/>
      </w:r>
      <w:r w:rsidRPr="006B5E36">
        <w:rPr>
          <w:i/>
        </w:rPr>
        <w:tab/>
      </w:r>
      <w:r w:rsidRPr="006B5E36">
        <w:rPr>
          <w:i/>
        </w:rPr>
        <w:tab/>
      </w:r>
      <w:r w:rsidRPr="006B5E36">
        <w:rPr>
          <w:i/>
        </w:rPr>
        <w:tab/>
      </w:r>
      <w:r w:rsidRPr="006B5E36">
        <w:rPr>
          <w:i/>
        </w:rPr>
        <w:tab/>
      </w:r>
      <w:r w:rsidRPr="00CF5984">
        <w:rPr>
          <w:i/>
          <w:lang w:val="pt-BR"/>
        </w:rPr>
        <w:t>Saligramam,</w:t>
      </w:r>
    </w:p>
    <w:p w:rsidR="00FD355E" w:rsidRPr="00CF5984" w:rsidRDefault="00FD355E" w:rsidP="00833DE0">
      <w:pPr>
        <w:tabs>
          <w:tab w:val="left" w:pos="1395"/>
        </w:tabs>
        <w:jc w:val="both"/>
        <w:rPr>
          <w:i/>
          <w:lang w:val="pt-BR"/>
        </w:rPr>
      </w:pPr>
      <w:r w:rsidRPr="00CF5984">
        <w:rPr>
          <w:i/>
          <w:lang w:val="pt-BR"/>
        </w:rPr>
        <w:tab/>
      </w:r>
      <w:r w:rsidRPr="00CF5984">
        <w:rPr>
          <w:i/>
          <w:lang w:val="pt-BR"/>
        </w:rPr>
        <w:tab/>
      </w:r>
      <w:r w:rsidRPr="00CF5984">
        <w:rPr>
          <w:i/>
          <w:lang w:val="pt-BR"/>
        </w:rPr>
        <w:tab/>
      </w:r>
      <w:r w:rsidRPr="00CF5984">
        <w:rPr>
          <w:i/>
          <w:lang w:val="pt-BR"/>
        </w:rPr>
        <w:tab/>
      </w:r>
      <w:r w:rsidRPr="00CF5984">
        <w:rPr>
          <w:i/>
          <w:lang w:val="pt-BR"/>
        </w:rPr>
        <w:tab/>
        <w:t>Chennai 600 093</w:t>
      </w:r>
    </w:p>
    <w:p w:rsidR="00FD355E" w:rsidRPr="00CF5984" w:rsidRDefault="00FD355E" w:rsidP="00833DE0">
      <w:pPr>
        <w:tabs>
          <w:tab w:val="left" w:pos="1395"/>
        </w:tabs>
        <w:jc w:val="both"/>
        <w:rPr>
          <w:lang w:val="pt-BR"/>
        </w:rPr>
      </w:pPr>
      <w:r w:rsidRPr="00CF5984">
        <w:rPr>
          <w:lang w:val="pt-BR"/>
        </w:rPr>
        <w:t>.</w:t>
      </w:r>
    </w:p>
    <w:p w:rsidR="00FD355E" w:rsidRPr="00CF5984" w:rsidRDefault="00FD355E" w:rsidP="00117882">
      <w:pPr>
        <w:tabs>
          <w:tab w:val="left" w:pos="1395"/>
        </w:tabs>
        <w:jc w:val="both"/>
        <w:rPr>
          <w:lang w:val="pt-BR"/>
        </w:rPr>
      </w:pPr>
      <w:r w:rsidRPr="00CF5984">
        <w:rPr>
          <w:lang w:val="pt-BR"/>
        </w:rPr>
        <w:t xml:space="preserve">E-MAIL ID            </w:t>
      </w:r>
      <w:r w:rsidRPr="00CF5984">
        <w:rPr>
          <w:lang w:val="pt-BR"/>
        </w:rPr>
        <w:tab/>
      </w:r>
      <w:r w:rsidRPr="00CF5984">
        <w:rPr>
          <w:lang w:val="pt-BR"/>
        </w:rPr>
        <w:tab/>
        <w:t xml:space="preserve">:     </w:t>
      </w:r>
      <w:r w:rsidRPr="00CF5984">
        <w:rPr>
          <w:lang w:val="pt-BR"/>
        </w:rPr>
        <w:tab/>
      </w:r>
      <w:hyperlink r:id="rId7" w:history="1">
        <w:r w:rsidRPr="00CF5984">
          <w:rPr>
            <w:rStyle w:val="Hyperlink"/>
            <w:lang w:val="pt-BR"/>
          </w:rPr>
          <w:t>manleyjas26@yahoo.com</w:t>
        </w:r>
      </w:hyperlink>
    </w:p>
    <w:p w:rsidR="00FD355E" w:rsidRPr="00CF5984" w:rsidRDefault="00FD355E" w:rsidP="00117882">
      <w:pPr>
        <w:tabs>
          <w:tab w:val="left" w:pos="1395"/>
        </w:tabs>
        <w:jc w:val="both"/>
        <w:rPr>
          <w:lang w:val="pt-BR"/>
        </w:rPr>
      </w:pPr>
    </w:p>
    <w:p w:rsidR="00FD355E" w:rsidRPr="00117882" w:rsidRDefault="00FD355E" w:rsidP="00117882">
      <w:pPr>
        <w:tabs>
          <w:tab w:val="left" w:pos="1395"/>
        </w:tabs>
        <w:jc w:val="both"/>
      </w:pPr>
      <w:r w:rsidRPr="00117882">
        <w:t xml:space="preserve">MOBILE  </w:t>
      </w:r>
      <w:r w:rsidRPr="00117882">
        <w:tab/>
      </w:r>
      <w:r w:rsidRPr="00117882">
        <w:tab/>
      </w:r>
      <w:r w:rsidRPr="00117882">
        <w:tab/>
        <w:t xml:space="preserve">  </w:t>
      </w:r>
      <w:r w:rsidR="008D311E">
        <w:t xml:space="preserve">   </w:t>
      </w:r>
      <w:r w:rsidR="008D311E">
        <w:tab/>
        <w:t xml:space="preserve">:     </w:t>
      </w:r>
      <w:r w:rsidR="008D311E">
        <w:tab/>
      </w:r>
      <w:r w:rsidR="00DB564F">
        <w:rPr>
          <w:rFonts w:ascii="Noto Serif Tamil" w:hAnsi="Noto Serif Tamil" w:cs="Noto Serif Tamil" w:hint="cs"/>
          <w:lang w:bidi="ta-IN"/>
        </w:rPr>
        <w:t>9080590477</w:t>
      </w:r>
    </w:p>
    <w:p w:rsidR="00FD355E" w:rsidRPr="00117882" w:rsidRDefault="00FD355E" w:rsidP="00117882">
      <w:pPr>
        <w:pBdr>
          <w:bottom w:val="single" w:sz="4" w:space="1" w:color="000000"/>
        </w:pBdr>
        <w:tabs>
          <w:tab w:val="left" w:pos="1395"/>
        </w:tabs>
        <w:jc w:val="both"/>
        <w:rPr>
          <w:u w:val="single"/>
        </w:rPr>
      </w:pPr>
    </w:p>
    <w:p w:rsidR="00FD355E" w:rsidRPr="00117882" w:rsidRDefault="00FD355E" w:rsidP="00117882">
      <w:pPr>
        <w:tabs>
          <w:tab w:val="left" w:pos="1395"/>
        </w:tabs>
        <w:jc w:val="both"/>
      </w:pPr>
    </w:p>
    <w:p w:rsidR="00FD355E" w:rsidRDefault="00FD355E" w:rsidP="00117882">
      <w:pPr>
        <w:tabs>
          <w:tab w:val="left" w:pos="1395"/>
        </w:tabs>
        <w:jc w:val="both"/>
        <w:rPr>
          <w:b/>
        </w:rPr>
      </w:pPr>
    </w:p>
    <w:p w:rsidR="00FD355E" w:rsidRPr="006B5E36" w:rsidRDefault="00FD355E" w:rsidP="00117882">
      <w:pPr>
        <w:tabs>
          <w:tab w:val="left" w:pos="1395"/>
        </w:tabs>
        <w:jc w:val="both"/>
        <w:rPr>
          <w:sz w:val="32"/>
          <w:szCs w:val="32"/>
        </w:rPr>
      </w:pPr>
      <w:r w:rsidRPr="00C45ED0">
        <w:rPr>
          <w:b/>
          <w:sz w:val="28"/>
          <w:szCs w:val="28"/>
          <w:u w:val="single"/>
        </w:rPr>
        <w:t>CAREER OBJECTIVE</w:t>
      </w:r>
      <w:r w:rsidRPr="006B5E36">
        <w:rPr>
          <w:sz w:val="32"/>
          <w:szCs w:val="32"/>
        </w:rPr>
        <w:t>:</w:t>
      </w:r>
    </w:p>
    <w:p w:rsidR="00FD355E" w:rsidRPr="00117882" w:rsidRDefault="00FD355E" w:rsidP="00117882">
      <w:pPr>
        <w:tabs>
          <w:tab w:val="left" w:pos="1395"/>
        </w:tabs>
        <w:jc w:val="both"/>
      </w:pPr>
    </w:p>
    <w:p w:rsidR="00FD355E" w:rsidRPr="000234AF" w:rsidRDefault="00FD355E" w:rsidP="000234AF">
      <w:pPr>
        <w:jc w:val="both"/>
        <w:rPr>
          <w:rFonts w:eastAsia="Batang"/>
        </w:rPr>
      </w:pPr>
      <w:r w:rsidRPr="000234AF">
        <w:rPr>
          <w:rStyle w:val="apple-style-span"/>
          <w:rFonts w:eastAsia="Batang"/>
          <w:color w:val="000000"/>
        </w:rPr>
        <w:t>To gain</w:t>
      </w:r>
      <w:r w:rsidR="00A8752D">
        <w:rPr>
          <w:rStyle w:val="apple-style-span"/>
          <w:rFonts w:eastAsia="Batang"/>
          <w:color w:val="000000"/>
        </w:rPr>
        <w:t xml:space="preserve"> employment with a company that</w:t>
      </w:r>
      <w:r w:rsidR="00061FD0">
        <w:rPr>
          <w:rStyle w:val="apple-style-span"/>
          <w:rFonts w:eastAsia="Batang"/>
          <w:color w:val="000000"/>
        </w:rPr>
        <w:t xml:space="preserve"> o</w:t>
      </w:r>
      <w:r w:rsidRPr="000234AF">
        <w:rPr>
          <w:rStyle w:val="apple-style-span"/>
          <w:rFonts w:eastAsia="Batang"/>
          <w:color w:val="000000"/>
        </w:rPr>
        <w:t>ffers me consistent challenges and a positive atmosphere to learn and also to implement my management skills for the betterment of the organization.</w:t>
      </w:r>
    </w:p>
    <w:p w:rsidR="00FD355E" w:rsidRPr="00117882" w:rsidRDefault="00FD355E" w:rsidP="000234AF">
      <w:pPr>
        <w:tabs>
          <w:tab w:val="left" w:pos="1395"/>
        </w:tabs>
        <w:jc w:val="both"/>
      </w:pPr>
      <w:r w:rsidRPr="00117882">
        <w:tab/>
      </w:r>
    </w:p>
    <w:p w:rsidR="00FD355E" w:rsidRDefault="00FD355E" w:rsidP="005D22B9">
      <w:pPr>
        <w:tabs>
          <w:tab w:val="left" w:pos="1395"/>
        </w:tabs>
        <w:jc w:val="both"/>
        <w:rPr>
          <w:b/>
        </w:rPr>
      </w:pPr>
    </w:p>
    <w:p w:rsidR="00FD355E" w:rsidRPr="006B5E36" w:rsidRDefault="00FD355E" w:rsidP="005D22B9">
      <w:pPr>
        <w:tabs>
          <w:tab w:val="left" w:pos="1395"/>
        </w:tabs>
        <w:jc w:val="both"/>
        <w:rPr>
          <w:sz w:val="32"/>
          <w:szCs w:val="32"/>
        </w:rPr>
      </w:pPr>
      <w:r w:rsidRPr="00C45ED0">
        <w:rPr>
          <w:b/>
          <w:sz w:val="28"/>
          <w:szCs w:val="28"/>
          <w:u w:val="single"/>
        </w:rPr>
        <w:t>EDUCATIONAL QUALIFICATION</w:t>
      </w:r>
      <w:r w:rsidRPr="006B5E36">
        <w:rPr>
          <w:sz w:val="32"/>
          <w:szCs w:val="32"/>
        </w:rPr>
        <w:t>:</w:t>
      </w:r>
    </w:p>
    <w:p w:rsidR="00FD355E" w:rsidRPr="006B5E36" w:rsidRDefault="00FD355E" w:rsidP="005D22B9">
      <w:pPr>
        <w:tabs>
          <w:tab w:val="left" w:pos="1395"/>
        </w:tabs>
        <w:jc w:val="both"/>
        <w:rPr>
          <w:sz w:val="32"/>
          <w:szCs w:val="32"/>
        </w:rPr>
      </w:pPr>
    </w:p>
    <w:tbl>
      <w:tblPr>
        <w:tblW w:w="8942" w:type="dxa"/>
        <w:tblBorders>
          <w:top w:val="single" w:sz="8" w:space="0" w:color="4F81BD"/>
          <w:bottom w:val="single" w:sz="8" w:space="0" w:color="4F81BD"/>
        </w:tblBorders>
        <w:tblLook w:val="00A0" w:firstRow="1" w:lastRow="0" w:firstColumn="1" w:lastColumn="0" w:noHBand="0" w:noVBand="0"/>
      </w:tblPr>
      <w:tblGrid>
        <w:gridCol w:w="804"/>
        <w:gridCol w:w="1272"/>
        <w:gridCol w:w="1523"/>
        <w:gridCol w:w="2382"/>
        <w:gridCol w:w="1833"/>
        <w:gridCol w:w="1128"/>
      </w:tblGrid>
      <w:tr w:rsidR="00FD355E" w:rsidRPr="00C25A70" w:rsidTr="00EF13C6">
        <w:trPr>
          <w:trHeight w:val="846"/>
        </w:trPr>
        <w:tc>
          <w:tcPr>
            <w:tcW w:w="80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proofErr w:type="spellStart"/>
            <w:r w:rsidRPr="00C25A70">
              <w:rPr>
                <w:b/>
                <w:bCs/>
                <w:color w:val="000000"/>
              </w:rPr>
              <w:t>Sl.No</w:t>
            </w:r>
            <w:proofErr w:type="spellEnd"/>
          </w:p>
        </w:tc>
        <w:tc>
          <w:tcPr>
            <w:tcW w:w="12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C25A70">
              <w:rPr>
                <w:b/>
                <w:bCs/>
                <w:color w:val="000000"/>
              </w:rPr>
              <w:t>Education</w:t>
            </w:r>
          </w:p>
        </w:tc>
        <w:tc>
          <w:tcPr>
            <w:tcW w:w="143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C25A70">
              <w:rPr>
                <w:b/>
                <w:bCs/>
                <w:color w:val="000000"/>
              </w:rPr>
              <w:t>Discipline</w:t>
            </w:r>
          </w:p>
        </w:tc>
        <w:tc>
          <w:tcPr>
            <w:tcW w:w="242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C25A70">
              <w:rPr>
                <w:b/>
                <w:bCs/>
                <w:color w:val="000000"/>
              </w:rPr>
              <w:t>Institution</w:t>
            </w:r>
          </w:p>
        </w:tc>
        <w:tc>
          <w:tcPr>
            <w:tcW w:w="186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C25A70">
              <w:rPr>
                <w:b/>
                <w:bCs/>
                <w:color w:val="000000"/>
              </w:rPr>
              <w:t>Percentage</w:t>
            </w:r>
          </w:p>
        </w:tc>
        <w:tc>
          <w:tcPr>
            <w:tcW w:w="113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C25A70">
              <w:rPr>
                <w:b/>
                <w:bCs/>
                <w:color w:val="000000"/>
              </w:rPr>
              <w:t>Year of passing</w:t>
            </w:r>
          </w:p>
        </w:tc>
      </w:tr>
      <w:tr w:rsidR="00FD355E" w:rsidRPr="00C25A70" w:rsidTr="00EF13C6">
        <w:trPr>
          <w:trHeight w:val="1254"/>
        </w:trPr>
        <w:tc>
          <w:tcPr>
            <w:tcW w:w="807" w:type="dxa"/>
            <w:tcBorders>
              <w:left w:val="nil"/>
              <w:right w:val="nil"/>
            </w:tcBorders>
            <w:shd w:val="clear" w:color="auto" w:fill="D3DFEE"/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C25A70">
              <w:rPr>
                <w:b/>
                <w:bCs/>
                <w:color w:val="000000"/>
              </w:rPr>
              <w:t>1</w:t>
            </w:r>
          </w:p>
        </w:tc>
        <w:tc>
          <w:tcPr>
            <w:tcW w:w="1272" w:type="dxa"/>
            <w:tcBorders>
              <w:left w:val="nil"/>
              <w:right w:val="nil"/>
            </w:tcBorders>
            <w:shd w:val="clear" w:color="auto" w:fill="D3DFEE"/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Pr="00C25A70">
              <w:rPr>
                <w:color w:val="000000"/>
              </w:rPr>
              <w:t>A</w:t>
            </w:r>
          </w:p>
        </w:tc>
        <w:tc>
          <w:tcPr>
            <w:tcW w:w="1436" w:type="dxa"/>
            <w:tcBorders>
              <w:left w:val="nil"/>
              <w:right w:val="nil"/>
            </w:tcBorders>
            <w:shd w:val="clear" w:color="auto" w:fill="D3DFEE"/>
          </w:tcPr>
          <w:p w:rsidR="00FD355E" w:rsidRPr="00C25A70" w:rsidRDefault="00FD355E" w:rsidP="007529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English</w:t>
            </w:r>
          </w:p>
        </w:tc>
        <w:tc>
          <w:tcPr>
            <w:tcW w:w="2427" w:type="dxa"/>
            <w:tcBorders>
              <w:left w:val="nil"/>
              <w:right w:val="nil"/>
            </w:tcBorders>
            <w:shd w:val="clear" w:color="auto" w:fill="D3DFEE"/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Madurai </w:t>
            </w:r>
            <w:proofErr w:type="spellStart"/>
            <w:r>
              <w:rPr>
                <w:color w:val="000000"/>
              </w:rPr>
              <w:t>Kamarajar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Univeristy</w:t>
            </w:r>
            <w:proofErr w:type="spellEnd"/>
          </w:p>
        </w:tc>
        <w:tc>
          <w:tcPr>
            <w:tcW w:w="1863" w:type="dxa"/>
            <w:tcBorders>
              <w:left w:val="nil"/>
              <w:right w:val="nil"/>
            </w:tcBorders>
            <w:shd w:val="clear" w:color="auto" w:fill="D3DFEE"/>
          </w:tcPr>
          <w:p w:rsidR="00FD355E" w:rsidRPr="00C25A70" w:rsidRDefault="00FD355E" w:rsidP="007C0B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D3DFEE"/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2003</w:t>
            </w:r>
          </w:p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</w:p>
        </w:tc>
      </w:tr>
      <w:tr w:rsidR="00FD355E" w:rsidRPr="00C25A70" w:rsidTr="00EF13C6">
        <w:trPr>
          <w:trHeight w:val="423"/>
        </w:trPr>
        <w:tc>
          <w:tcPr>
            <w:tcW w:w="807" w:type="dxa"/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C25A70">
              <w:rPr>
                <w:b/>
                <w:bCs/>
                <w:color w:val="000000"/>
              </w:rPr>
              <w:t>2</w:t>
            </w:r>
          </w:p>
        </w:tc>
        <w:tc>
          <w:tcPr>
            <w:tcW w:w="1272" w:type="dxa"/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BA</w:t>
            </w:r>
          </w:p>
        </w:tc>
        <w:tc>
          <w:tcPr>
            <w:tcW w:w="1436" w:type="dxa"/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English</w:t>
            </w:r>
          </w:p>
        </w:tc>
        <w:tc>
          <w:tcPr>
            <w:tcW w:w="2427" w:type="dxa"/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VOC College</w:t>
            </w:r>
          </w:p>
        </w:tc>
        <w:tc>
          <w:tcPr>
            <w:tcW w:w="1863" w:type="dxa"/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137" w:type="dxa"/>
          </w:tcPr>
          <w:p w:rsidR="00FD355E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2001</w:t>
            </w:r>
          </w:p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</w:p>
        </w:tc>
      </w:tr>
      <w:tr w:rsidR="00FD355E" w:rsidRPr="00C25A70" w:rsidTr="00EF13C6">
        <w:trPr>
          <w:trHeight w:val="831"/>
        </w:trPr>
        <w:tc>
          <w:tcPr>
            <w:tcW w:w="807" w:type="dxa"/>
            <w:tcBorders>
              <w:left w:val="nil"/>
              <w:right w:val="nil"/>
            </w:tcBorders>
            <w:shd w:val="clear" w:color="auto" w:fill="D3DFEE"/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C25A70">
              <w:rPr>
                <w:b/>
                <w:bCs/>
                <w:color w:val="000000"/>
              </w:rPr>
              <w:t>3</w:t>
            </w:r>
          </w:p>
        </w:tc>
        <w:tc>
          <w:tcPr>
            <w:tcW w:w="1272" w:type="dxa"/>
            <w:tcBorders>
              <w:left w:val="nil"/>
              <w:right w:val="nil"/>
            </w:tcBorders>
            <w:shd w:val="clear" w:color="auto" w:fill="D3DFEE"/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C25A70">
              <w:rPr>
                <w:color w:val="000000"/>
              </w:rPr>
              <w:t>12</w:t>
            </w:r>
            <w:r w:rsidRPr="00C25A70">
              <w:rPr>
                <w:color w:val="000000"/>
                <w:vertAlign w:val="superscript"/>
              </w:rPr>
              <w:t>th</w:t>
            </w:r>
            <w:r w:rsidRPr="00C25A70">
              <w:rPr>
                <w:color w:val="000000"/>
              </w:rPr>
              <w:t xml:space="preserve"> (HSC)</w:t>
            </w:r>
          </w:p>
        </w:tc>
        <w:tc>
          <w:tcPr>
            <w:tcW w:w="1436" w:type="dxa"/>
            <w:tcBorders>
              <w:left w:val="nil"/>
              <w:right w:val="nil"/>
            </w:tcBorders>
            <w:shd w:val="clear" w:color="auto" w:fill="D3DFEE"/>
          </w:tcPr>
          <w:p w:rsidR="00FD355E" w:rsidRPr="00C25A70" w:rsidRDefault="00FD355E" w:rsidP="00752919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Commerce</w:t>
            </w:r>
          </w:p>
        </w:tc>
        <w:tc>
          <w:tcPr>
            <w:tcW w:w="2427" w:type="dxa"/>
            <w:tcBorders>
              <w:left w:val="nil"/>
              <w:right w:val="nil"/>
            </w:tcBorders>
            <w:shd w:val="clear" w:color="auto" w:fill="D3DFEE"/>
          </w:tcPr>
          <w:p w:rsidR="00FD355E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Caldwell Hr.Sec.Schoo1</w:t>
            </w:r>
          </w:p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63" w:type="dxa"/>
            <w:tcBorders>
              <w:left w:val="nil"/>
              <w:right w:val="nil"/>
            </w:tcBorders>
            <w:shd w:val="clear" w:color="auto" w:fill="D3DFEE"/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137" w:type="dxa"/>
            <w:tcBorders>
              <w:left w:val="nil"/>
              <w:right w:val="nil"/>
            </w:tcBorders>
            <w:shd w:val="clear" w:color="auto" w:fill="D3DFEE"/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1998</w:t>
            </w:r>
          </w:p>
        </w:tc>
      </w:tr>
      <w:tr w:rsidR="00FD355E" w:rsidRPr="00C25A70" w:rsidTr="00EF13C6">
        <w:trPr>
          <w:trHeight w:val="831"/>
        </w:trPr>
        <w:tc>
          <w:tcPr>
            <w:tcW w:w="807" w:type="dxa"/>
            <w:tcBorders>
              <w:bottom w:val="single" w:sz="8" w:space="0" w:color="4F81BD"/>
            </w:tcBorders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C25A70">
              <w:rPr>
                <w:b/>
                <w:bCs/>
                <w:color w:val="000000"/>
              </w:rPr>
              <w:t>4</w:t>
            </w:r>
          </w:p>
        </w:tc>
        <w:tc>
          <w:tcPr>
            <w:tcW w:w="1272" w:type="dxa"/>
            <w:tcBorders>
              <w:bottom w:val="single" w:sz="8" w:space="0" w:color="4F81BD"/>
            </w:tcBorders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C25A70">
              <w:rPr>
                <w:color w:val="000000"/>
              </w:rPr>
              <w:t>10</w:t>
            </w:r>
            <w:r w:rsidRPr="00C25A70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36" w:type="dxa"/>
            <w:tcBorders>
              <w:bottom w:val="single" w:sz="8" w:space="0" w:color="4F81BD"/>
            </w:tcBorders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Matriculation</w:t>
            </w:r>
          </w:p>
        </w:tc>
        <w:tc>
          <w:tcPr>
            <w:tcW w:w="2427" w:type="dxa"/>
            <w:tcBorders>
              <w:bottom w:val="single" w:sz="8" w:space="0" w:color="4F81BD"/>
            </w:tcBorders>
          </w:tcPr>
          <w:p w:rsidR="00FD355E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St. Thomas </w:t>
            </w:r>
            <w:proofErr w:type="spellStart"/>
            <w:r>
              <w:rPr>
                <w:color w:val="000000"/>
              </w:rPr>
              <w:t>Mat.Hr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Sec.School</w:t>
            </w:r>
            <w:proofErr w:type="spellEnd"/>
          </w:p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63" w:type="dxa"/>
            <w:tcBorders>
              <w:bottom w:val="single" w:sz="8" w:space="0" w:color="4F81BD"/>
            </w:tcBorders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1137" w:type="dxa"/>
            <w:tcBorders>
              <w:bottom w:val="single" w:sz="8" w:space="0" w:color="4F81BD"/>
            </w:tcBorders>
          </w:tcPr>
          <w:p w:rsidR="00FD355E" w:rsidRPr="00C25A70" w:rsidRDefault="00FD355E" w:rsidP="00EF13C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1996</w:t>
            </w:r>
          </w:p>
        </w:tc>
      </w:tr>
    </w:tbl>
    <w:p w:rsidR="00FD355E" w:rsidRDefault="00FD355E" w:rsidP="0077617B">
      <w:pPr>
        <w:tabs>
          <w:tab w:val="left" w:pos="2295"/>
        </w:tabs>
        <w:jc w:val="both"/>
      </w:pPr>
      <w:r w:rsidRPr="00117882">
        <w:t xml:space="preserve">                                                                 </w:t>
      </w:r>
      <w:r>
        <w:t xml:space="preserve">                              </w:t>
      </w:r>
    </w:p>
    <w:p w:rsidR="00FD355E" w:rsidRPr="0077617B" w:rsidRDefault="00FD355E" w:rsidP="0077617B">
      <w:pPr>
        <w:tabs>
          <w:tab w:val="left" w:pos="2295"/>
        </w:tabs>
        <w:jc w:val="both"/>
      </w:pPr>
      <w:r w:rsidRPr="00C45ED0">
        <w:rPr>
          <w:b/>
          <w:sz w:val="28"/>
          <w:szCs w:val="28"/>
          <w:u w:val="single"/>
        </w:rPr>
        <w:t>WORKING EXPERIENCE</w:t>
      </w:r>
      <w:r w:rsidRPr="006B5E36">
        <w:rPr>
          <w:b/>
          <w:sz w:val="32"/>
          <w:szCs w:val="32"/>
        </w:rPr>
        <w:t>:</w:t>
      </w:r>
    </w:p>
    <w:p w:rsidR="00FD355E" w:rsidRPr="006B5E36" w:rsidRDefault="00FD355E" w:rsidP="008642CE">
      <w:pPr>
        <w:tabs>
          <w:tab w:val="left" w:pos="495"/>
        </w:tabs>
        <w:jc w:val="both"/>
        <w:rPr>
          <w:b/>
          <w:sz w:val="28"/>
          <w:szCs w:val="28"/>
        </w:rPr>
      </w:pPr>
    </w:p>
    <w:p w:rsidR="00FD355E" w:rsidRPr="00C45ED0" w:rsidRDefault="00FD355E" w:rsidP="00117882">
      <w:pPr>
        <w:numPr>
          <w:ilvl w:val="0"/>
          <w:numId w:val="9"/>
        </w:numPr>
        <w:tabs>
          <w:tab w:val="left" w:pos="495"/>
        </w:tabs>
        <w:jc w:val="both"/>
      </w:pPr>
      <w:r w:rsidRPr="00C45ED0">
        <w:t xml:space="preserve">Worked as an Import operation Executive in Machado Sons </w:t>
      </w:r>
      <w:proofErr w:type="spellStart"/>
      <w:r w:rsidRPr="00C45ED0">
        <w:t>Pvt</w:t>
      </w:r>
      <w:proofErr w:type="spellEnd"/>
      <w:r w:rsidRPr="00C45ED0">
        <w:t xml:space="preserve"> Ltd for three </w:t>
      </w:r>
      <w:r w:rsidR="008D311E">
        <w:t>(5</w:t>
      </w:r>
      <w:r w:rsidR="003E12FB">
        <w:t>) years from 2001 – 2005</w:t>
      </w:r>
      <w:r w:rsidRPr="00C45ED0">
        <w:t>. (</w:t>
      </w:r>
      <w:proofErr w:type="spellStart"/>
      <w:r w:rsidRPr="00C45ED0">
        <w:t>Tuticorin</w:t>
      </w:r>
      <w:proofErr w:type="spellEnd"/>
      <w:r w:rsidRPr="00C45ED0">
        <w:t>).</w:t>
      </w:r>
    </w:p>
    <w:p w:rsidR="00FD355E" w:rsidRPr="00C45ED0" w:rsidRDefault="00FD355E" w:rsidP="005F51FD">
      <w:pPr>
        <w:tabs>
          <w:tab w:val="left" w:pos="495"/>
        </w:tabs>
        <w:ind w:left="720"/>
        <w:jc w:val="both"/>
      </w:pPr>
    </w:p>
    <w:p w:rsidR="00494BFA" w:rsidRDefault="00FD355E" w:rsidP="00CF77E2">
      <w:pPr>
        <w:numPr>
          <w:ilvl w:val="0"/>
          <w:numId w:val="9"/>
        </w:numPr>
        <w:tabs>
          <w:tab w:val="left" w:pos="495"/>
        </w:tabs>
        <w:jc w:val="both"/>
      </w:pPr>
      <w:r w:rsidRPr="00C45ED0">
        <w:t>Worked as an Area Sales Manager in Italia Ceramics for</w:t>
      </w:r>
      <w:r w:rsidR="008D311E">
        <w:t xml:space="preserve"> (8) years from 2005April – 2013</w:t>
      </w:r>
      <w:r w:rsidRPr="00C45ED0">
        <w:t xml:space="preserve"> March. (Whole </w:t>
      </w:r>
      <w:proofErr w:type="spellStart"/>
      <w:r w:rsidRPr="00C45ED0">
        <w:t>Tamilnadu</w:t>
      </w:r>
      <w:proofErr w:type="spellEnd"/>
      <w:r w:rsidRPr="00C45ED0">
        <w:t xml:space="preserve"> </w:t>
      </w:r>
    </w:p>
    <w:p w:rsidR="00465A80" w:rsidRDefault="00465A80" w:rsidP="00465A80">
      <w:pPr>
        <w:pStyle w:val="ListParagraph"/>
      </w:pPr>
    </w:p>
    <w:p w:rsidR="00532971" w:rsidRDefault="008D311E" w:rsidP="008D311E">
      <w:pPr>
        <w:numPr>
          <w:ilvl w:val="0"/>
          <w:numId w:val="9"/>
        </w:numPr>
        <w:tabs>
          <w:tab w:val="left" w:pos="495"/>
        </w:tabs>
        <w:jc w:val="both"/>
      </w:pPr>
      <w:r>
        <w:t xml:space="preserve">Worked as a Territory manager in </w:t>
      </w:r>
      <w:proofErr w:type="spellStart"/>
      <w:r>
        <w:t>Artistique</w:t>
      </w:r>
      <w:proofErr w:type="spellEnd"/>
      <w:r>
        <w:t xml:space="preserve"> Glass </w:t>
      </w:r>
      <w:proofErr w:type="spellStart"/>
      <w:r>
        <w:t>Pvt</w:t>
      </w:r>
      <w:proofErr w:type="spellEnd"/>
      <w:r>
        <w:t xml:space="preserve"> Ltd</w:t>
      </w:r>
      <w:r w:rsidR="00E23CA3">
        <w:t>. (Glass Mosaic Tiles)</w:t>
      </w:r>
      <w:r>
        <w:t xml:space="preserve"> for(</w:t>
      </w:r>
      <w:r w:rsidR="00E3262F">
        <w:t>5</w:t>
      </w:r>
      <w:r w:rsidR="000478BD">
        <w:t xml:space="preserve">) </w:t>
      </w:r>
      <w:r>
        <w:t>years from</w:t>
      </w:r>
      <w:r w:rsidR="0021655A">
        <w:t xml:space="preserve"> 2</w:t>
      </w:r>
      <w:r w:rsidR="00D73A06">
        <w:t>01</w:t>
      </w:r>
      <w:r w:rsidR="00E3262F">
        <w:t>3 April</w:t>
      </w:r>
      <w:r>
        <w:t>- 2019</w:t>
      </w:r>
      <w:r w:rsidR="00D73A06">
        <w:t xml:space="preserve"> September</w:t>
      </w:r>
      <w:r>
        <w:t xml:space="preserve">.(Whole </w:t>
      </w:r>
      <w:proofErr w:type="spellStart"/>
      <w:r>
        <w:t>Tamilnadu</w:t>
      </w:r>
      <w:proofErr w:type="spellEnd"/>
      <w:r>
        <w:t xml:space="preserve"> Market)</w:t>
      </w:r>
    </w:p>
    <w:p w:rsidR="00532971" w:rsidRDefault="00532971" w:rsidP="00532971">
      <w:pPr>
        <w:pStyle w:val="ListParagraph"/>
      </w:pPr>
    </w:p>
    <w:p w:rsidR="00494BFA" w:rsidRDefault="00532971" w:rsidP="00117882">
      <w:pPr>
        <w:numPr>
          <w:ilvl w:val="0"/>
          <w:numId w:val="9"/>
        </w:numPr>
        <w:tabs>
          <w:tab w:val="left" w:pos="495"/>
        </w:tabs>
        <w:jc w:val="both"/>
      </w:pPr>
      <w:r>
        <w:t>Currently w</w:t>
      </w:r>
      <w:r w:rsidR="00E23CA3">
        <w:t>orking as an</w:t>
      </w:r>
      <w:r w:rsidR="008D311E">
        <w:t xml:space="preserve"> Sales Head in </w:t>
      </w:r>
      <w:proofErr w:type="spellStart"/>
      <w:r w:rsidR="008D311E">
        <w:t>Neom</w:t>
      </w:r>
      <w:proofErr w:type="spellEnd"/>
      <w:r>
        <w:t xml:space="preserve"> Ceramics </w:t>
      </w:r>
      <w:r w:rsidRPr="00C45ED0">
        <w:t>from</w:t>
      </w:r>
      <w:r>
        <w:t xml:space="preserve"> </w:t>
      </w:r>
      <w:r w:rsidRPr="00C45ED0">
        <w:t>–</w:t>
      </w:r>
      <w:r w:rsidR="008D311E">
        <w:t xml:space="preserve"> 2019</w:t>
      </w:r>
      <w:r>
        <w:t xml:space="preserve"> November – Till.</w:t>
      </w:r>
    </w:p>
    <w:p w:rsidR="00D73A06" w:rsidRDefault="00D73A06" w:rsidP="00D73A06">
      <w:pPr>
        <w:pStyle w:val="ListParagraph"/>
      </w:pPr>
    </w:p>
    <w:p w:rsidR="00FD355E" w:rsidRDefault="00FD355E" w:rsidP="0077617B">
      <w:pPr>
        <w:tabs>
          <w:tab w:val="left" w:pos="1395"/>
          <w:tab w:val="left" w:pos="1545"/>
        </w:tabs>
        <w:jc w:val="both"/>
        <w:rPr>
          <w:b/>
        </w:rPr>
      </w:pPr>
      <w:r w:rsidRPr="00C45ED0">
        <w:rPr>
          <w:b/>
          <w:sz w:val="28"/>
          <w:szCs w:val="28"/>
          <w:u w:val="single"/>
        </w:rPr>
        <w:t xml:space="preserve">  JOB RESPONSIBLITIES</w:t>
      </w:r>
      <w:r>
        <w:rPr>
          <w:b/>
        </w:rPr>
        <w:t xml:space="preserve">: </w:t>
      </w:r>
    </w:p>
    <w:p w:rsidR="00FD355E" w:rsidRPr="0077617B" w:rsidRDefault="00FD355E" w:rsidP="005F51FD">
      <w:pPr>
        <w:tabs>
          <w:tab w:val="left" w:pos="855"/>
        </w:tabs>
        <w:jc w:val="both"/>
        <w:rPr>
          <w:sz w:val="28"/>
          <w:szCs w:val="28"/>
        </w:rPr>
      </w:pPr>
    </w:p>
    <w:p w:rsidR="00FD355E" w:rsidRPr="00C45ED0" w:rsidRDefault="00FD355E" w:rsidP="001A15B8">
      <w:pPr>
        <w:pStyle w:val="ListParagraph"/>
        <w:numPr>
          <w:ilvl w:val="0"/>
          <w:numId w:val="10"/>
        </w:numPr>
        <w:tabs>
          <w:tab w:val="left" w:pos="855"/>
        </w:tabs>
        <w:jc w:val="both"/>
      </w:pPr>
      <w:r w:rsidRPr="00C45ED0">
        <w:t>Dealing with Architects, Builders, Dealers, and individual Clients &amp; Projects</w:t>
      </w:r>
      <w:r w:rsidR="00F554E2">
        <w:t xml:space="preserve"> and     </w:t>
      </w:r>
      <w:r w:rsidR="00D73A06">
        <w:t>managing</w:t>
      </w:r>
      <w:r w:rsidR="00F554E2">
        <w:t xml:space="preserve"> the team in Projects</w:t>
      </w:r>
      <w:r w:rsidRPr="00C45ED0">
        <w:t>.</w:t>
      </w:r>
    </w:p>
    <w:p w:rsidR="00FD355E" w:rsidRPr="00C45ED0" w:rsidRDefault="00FD355E" w:rsidP="0077617B">
      <w:pPr>
        <w:pStyle w:val="ListParagraph"/>
        <w:tabs>
          <w:tab w:val="left" w:pos="855"/>
        </w:tabs>
        <w:jc w:val="both"/>
      </w:pPr>
    </w:p>
    <w:p w:rsidR="00FD355E" w:rsidRPr="00C45ED0" w:rsidRDefault="00FD355E" w:rsidP="001A15B8">
      <w:pPr>
        <w:pStyle w:val="ListParagraph"/>
        <w:numPr>
          <w:ilvl w:val="0"/>
          <w:numId w:val="10"/>
        </w:numPr>
        <w:tabs>
          <w:tab w:val="left" w:pos="855"/>
        </w:tabs>
        <w:jc w:val="both"/>
      </w:pPr>
      <w:r w:rsidRPr="00C45ED0">
        <w:t>Achieving monthly sales target.</w:t>
      </w:r>
    </w:p>
    <w:p w:rsidR="00061FD0" w:rsidRDefault="00FD355E" w:rsidP="005F51FD">
      <w:pPr>
        <w:tabs>
          <w:tab w:val="left" w:pos="855"/>
        </w:tabs>
        <w:jc w:val="both"/>
        <w:rPr>
          <w:b/>
        </w:rPr>
      </w:pPr>
      <w:r w:rsidRPr="00C45ED0">
        <w:rPr>
          <w:b/>
        </w:rPr>
        <w:t xml:space="preserve">      </w:t>
      </w:r>
    </w:p>
    <w:p w:rsidR="00FD355E" w:rsidRPr="00061FD0" w:rsidRDefault="00FD355E" w:rsidP="005F51FD">
      <w:pPr>
        <w:tabs>
          <w:tab w:val="left" w:pos="855"/>
        </w:tabs>
        <w:jc w:val="both"/>
        <w:rPr>
          <w:b/>
        </w:rPr>
      </w:pPr>
      <w:r>
        <w:rPr>
          <w:b/>
        </w:rPr>
        <w:t xml:space="preserve"> </w:t>
      </w:r>
      <w:r w:rsidRPr="00C45ED0">
        <w:rPr>
          <w:b/>
          <w:sz w:val="28"/>
          <w:szCs w:val="28"/>
          <w:u w:val="single"/>
        </w:rPr>
        <w:t>PERSONAL TIDINGS</w:t>
      </w:r>
    </w:p>
    <w:p w:rsidR="00944DA2" w:rsidRPr="00C45ED0" w:rsidRDefault="00944DA2" w:rsidP="005F51FD">
      <w:pPr>
        <w:tabs>
          <w:tab w:val="left" w:pos="855"/>
        </w:tabs>
        <w:jc w:val="both"/>
        <w:rPr>
          <w:b/>
          <w:sz w:val="28"/>
          <w:szCs w:val="28"/>
          <w:u w:val="single"/>
        </w:rPr>
      </w:pPr>
    </w:p>
    <w:p w:rsidR="00FD355E" w:rsidRPr="00117882" w:rsidRDefault="00FD355E" w:rsidP="005F51FD">
      <w:pPr>
        <w:tabs>
          <w:tab w:val="left" w:pos="1395"/>
          <w:tab w:val="left" w:pos="1545"/>
        </w:tabs>
        <w:ind w:left="540"/>
        <w:jc w:val="both"/>
      </w:pPr>
      <w:r w:rsidRPr="00117882">
        <w:t xml:space="preserve">NAME                          </w:t>
      </w:r>
      <w:r w:rsidRPr="00117882">
        <w:tab/>
      </w:r>
      <w:r w:rsidRPr="00117882">
        <w:tab/>
      </w:r>
      <w:r>
        <w:tab/>
      </w:r>
      <w:r w:rsidRPr="00117882">
        <w:t xml:space="preserve">:  </w:t>
      </w:r>
      <w:r w:rsidRPr="00117882">
        <w:tab/>
        <w:t>J</w:t>
      </w:r>
      <w:r>
        <w:t xml:space="preserve">. Manley Jasper </w:t>
      </w:r>
      <w:proofErr w:type="spellStart"/>
      <w:r>
        <w:t>Aruldoss</w:t>
      </w:r>
      <w:proofErr w:type="spellEnd"/>
    </w:p>
    <w:p w:rsidR="00FD355E" w:rsidRPr="00117882" w:rsidRDefault="00FD355E" w:rsidP="005F51FD">
      <w:pPr>
        <w:tabs>
          <w:tab w:val="left" w:pos="1395"/>
          <w:tab w:val="left" w:pos="1545"/>
        </w:tabs>
        <w:ind w:left="540"/>
        <w:jc w:val="both"/>
      </w:pPr>
      <w:r w:rsidRPr="00117882">
        <w:t>FATHER’S NAME</w:t>
      </w:r>
      <w:r w:rsidRPr="00117882">
        <w:tab/>
      </w:r>
      <w:r w:rsidRPr="00117882">
        <w:tab/>
      </w:r>
      <w:r w:rsidRPr="00117882">
        <w:tab/>
        <w:t xml:space="preserve">:  </w:t>
      </w:r>
      <w:r>
        <w:tab/>
        <w:t xml:space="preserve">P. </w:t>
      </w:r>
      <w:proofErr w:type="spellStart"/>
      <w:r>
        <w:t>Jeyapaul</w:t>
      </w:r>
      <w:proofErr w:type="spellEnd"/>
    </w:p>
    <w:p w:rsidR="00FD355E" w:rsidRPr="00117882" w:rsidRDefault="00FD355E" w:rsidP="005F51FD">
      <w:pPr>
        <w:tabs>
          <w:tab w:val="left" w:pos="1395"/>
          <w:tab w:val="left" w:pos="1545"/>
        </w:tabs>
        <w:ind w:left="540"/>
        <w:jc w:val="both"/>
      </w:pPr>
      <w:r w:rsidRPr="00117882">
        <w:t xml:space="preserve">DOB                                </w:t>
      </w:r>
      <w:r w:rsidRPr="00117882">
        <w:tab/>
      </w:r>
      <w:r w:rsidRPr="00117882">
        <w:tab/>
        <w:t xml:space="preserve">:  </w:t>
      </w:r>
      <w:r w:rsidRPr="00117882">
        <w:tab/>
      </w:r>
      <w:r>
        <w:t>26 - 11 - 1981</w:t>
      </w:r>
    </w:p>
    <w:p w:rsidR="00FD355E" w:rsidRDefault="00FD355E" w:rsidP="005F51FD">
      <w:pPr>
        <w:tabs>
          <w:tab w:val="left" w:pos="1395"/>
          <w:tab w:val="left" w:pos="1545"/>
        </w:tabs>
        <w:ind w:left="540"/>
        <w:jc w:val="both"/>
      </w:pPr>
      <w:r w:rsidRPr="00117882">
        <w:t xml:space="preserve">GENDER                       </w:t>
      </w:r>
      <w:r w:rsidRPr="00117882">
        <w:tab/>
      </w:r>
      <w:r w:rsidRPr="00117882">
        <w:tab/>
        <w:t xml:space="preserve">:  </w:t>
      </w:r>
      <w:r w:rsidRPr="00117882">
        <w:tab/>
        <w:t>Male</w:t>
      </w:r>
    </w:p>
    <w:p w:rsidR="00FD355E" w:rsidRPr="00117882" w:rsidRDefault="00FD355E" w:rsidP="005F51FD">
      <w:pPr>
        <w:tabs>
          <w:tab w:val="left" w:pos="1395"/>
          <w:tab w:val="left" w:pos="1545"/>
        </w:tabs>
        <w:ind w:left="540"/>
        <w:jc w:val="both"/>
      </w:pPr>
      <w:r>
        <w:t>MARITAL STATUS</w:t>
      </w:r>
      <w:r>
        <w:tab/>
      </w:r>
      <w:r>
        <w:tab/>
      </w:r>
      <w:r>
        <w:tab/>
        <w:t>:</w:t>
      </w:r>
      <w:r>
        <w:tab/>
        <w:t>Married</w:t>
      </w:r>
    </w:p>
    <w:p w:rsidR="00FD355E" w:rsidRPr="00117882" w:rsidRDefault="00FD355E" w:rsidP="005F51FD">
      <w:pPr>
        <w:tabs>
          <w:tab w:val="left" w:pos="1395"/>
          <w:tab w:val="left" w:pos="1545"/>
        </w:tabs>
        <w:ind w:left="540"/>
        <w:jc w:val="both"/>
      </w:pPr>
      <w:r w:rsidRPr="00117882">
        <w:t xml:space="preserve">HOBBIES                          </w:t>
      </w:r>
      <w:r w:rsidRPr="00117882">
        <w:tab/>
      </w:r>
      <w:r w:rsidRPr="00117882">
        <w:tab/>
        <w:t xml:space="preserve">:  </w:t>
      </w:r>
      <w:r w:rsidRPr="00117882">
        <w:tab/>
      </w:r>
      <w:r>
        <w:t>Reading Books</w:t>
      </w:r>
    </w:p>
    <w:p w:rsidR="00FD355E" w:rsidRPr="00117882" w:rsidRDefault="00FD355E" w:rsidP="005F51FD">
      <w:pPr>
        <w:tabs>
          <w:tab w:val="left" w:pos="1395"/>
          <w:tab w:val="left" w:pos="1545"/>
        </w:tabs>
        <w:ind w:left="540"/>
        <w:jc w:val="both"/>
      </w:pPr>
      <w:r w:rsidRPr="00117882">
        <w:t xml:space="preserve">LANGUAGES KNOWN   </w:t>
      </w:r>
      <w:r>
        <w:tab/>
      </w:r>
      <w:r w:rsidRPr="00117882">
        <w:t xml:space="preserve">   </w:t>
      </w:r>
      <w:r w:rsidRPr="00117882">
        <w:tab/>
        <w:t xml:space="preserve">:  </w:t>
      </w:r>
      <w:r w:rsidRPr="00117882">
        <w:tab/>
        <w:t>Engl</w:t>
      </w:r>
      <w:r>
        <w:t>ish, Tamil</w:t>
      </w:r>
      <w:r w:rsidRPr="00117882">
        <w:t xml:space="preserve"> </w:t>
      </w:r>
    </w:p>
    <w:p w:rsidR="00FD355E" w:rsidRPr="005F51FD" w:rsidRDefault="00FD355E" w:rsidP="005F51FD">
      <w:pPr>
        <w:tabs>
          <w:tab w:val="left" w:pos="1395"/>
          <w:tab w:val="left" w:pos="1545"/>
        </w:tabs>
        <w:ind w:left="540"/>
        <w:jc w:val="both"/>
      </w:pPr>
      <w:r w:rsidRPr="00117882">
        <w:rPr>
          <w:b/>
        </w:rPr>
        <w:t xml:space="preserve">                                                         </w:t>
      </w:r>
      <w:r w:rsidRPr="00117882">
        <w:rPr>
          <w:b/>
        </w:rPr>
        <w:tab/>
      </w:r>
      <w:r w:rsidRPr="00117882">
        <w:t>(</w:t>
      </w:r>
      <w:proofErr w:type="spellStart"/>
      <w:r w:rsidRPr="00117882">
        <w:t>Read,Write</w:t>
      </w:r>
      <w:r w:rsidR="00BF2B9F">
        <w:t>,</w:t>
      </w:r>
      <w:r w:rsidRPr="00117882">
        <w:t>and</w:t>
      </w:r>
      <w:proofErr w:type="spellEnd"/>
      <w:r w:rsidRPr="00117882">
        <w:t xml:space="preserve"> S</w:t>
      </w:r>
      <w:r>
        <w:t>peak</w:t>
      </w:r>
      <w:r w:rsidR="00945713">
        <w:t>)</w:t>
      </w:r>
    </w:p>
    <w:p w:rsidR="00FD355E" w:rsidRDefault="00FD355E" w:rsidP="00117882">
      <w:pPr>
        <w:tabs>
          <w:tab w:val="left" w:pos="1395"/>
          <w:tab w:val="left" w:pos="1545"/>
        </w:tabs>
        <w:ind w:left="540"/>
        <w:jc w:val="both"/>
        <w:rPr>
          <w:b/>
        </w:rPr>
      </w:pPr>
    </w:p>
    <w:p w:rsidR="00FD355E" w:rsidRPr="00117882" w:rsidRDefault="00FD355E" w:rsidP="00117882">
      <w:pPr>
        <w:tabs>
          <w:tab w:val="left" w:pos="1395"/>
          <w:tab w:val="left" w:pos="1545"/>
        </w:tabs>
        <w:ind w:left="540"/>
        <w:jc w:val="both"/>
        <w:rPr>
          <w:b/>
        </w:rPr>
      </w:pPr>
    </w:p>
    <w:p w:rsidR="00FD355E" w:rsidRDefault="00FD355E" w:rsidP="00341C05">
      <w:pPr>
        <w:tabs>
          <w:tab w:val="left" w:pos="1395"/>
          <w:tab w:val="left" w:pos="1545"/>
        </w:tabs>
        <w:jc w:val="both"/>
      </w:pPr>
      <w:r w:rsidRPr="001A15B8">
        <w:t>I hereby assert that all the above statements are authentic to the</w:t>
      </w:r>
      <w:r>
        <w:t xml:space="preserve"> best of my knowledge</w:t>
      </w:r>
    </w:p>
    <w:p w:rsidR="00FD355E" w:rsidRDefault="00FD355E" w:rsidP="00341C05">
      <w:pPr>
        <w:tabs>
          <w:tab w:val="left" w:pos="1395"/>
          <w:tab w:val="left" w:pos="1545"/>
        </w:tabs>
        <w:jc w:val="both"/>
      </w:pPr>
    </w:p>
    <w:p w:rsidR="00FD355E" w:rsidRDefault="00FD355E" w:rsidP="00341C05">
      <w:pPr>
        <w:tabs>
          <w:tab w:val="left" w:pos="1395"/>
          <w:tab w:val="left" w:pos="1545"/>
        </w:tabs>
        <w:jc w:val="both"/>
      </w:pPr>
    </w:p>
    <w:p w:rsidR="00C45ED0" w:rsidRDefault="00C45ED0" w:rsidP="00341C05">
      <w:pPr>
        <w:tabs>
          <w:tab w:val="left" w:pos="1395"/>
          <w:tab w:val="left" w:pos="1545"/>
        </w:tabs>
        <w:jc w:val="both"/>
      </w:pPr>
    </w:p>
    <w:p w:rsidR="00FD355E" w:rsidRPr="00117882" w:rsidRDefault="00FD355E" w:rsidP="00117882">
      <w:pPr>
        <w:tabs>
          <w:tab w:val="left" w:pos="1395"/>
          <w:tab w:val="left" w:pos="1545"/>
        </w:tabs>
        <w:jc w:val="both"/>
        <w:rPr>
          <w:b/>
        </w:rPr>
      </w:pPr>
      <w:r w:rsidRPr="00117882">
        <w:rPr>
          <w:b/>
        </w:rPr>
        <w:t>PLACE:</w:t>
      </w:r>
      <w:r>
        <w:rPr>
          <w:b/>
        </w:rPr>
        <w:t xml:space="preserve"> Chennai</w:t>
      </w:r>
    </w:p>
    <w:p w:rsidR="00C45ED0" w:rsidRDefault="00FD355E" w:rsidP="00C45ED0">
      <w:pPr>
        <w:tabs>
          <w:tab w:val="left" w:pos="1395"/>
          <w:tab w:val="left" w:pos="1545"/>
        </w:tabs>
        <w:jc w:val="both"/>
      </w:pPr>
      <w:r w:rsidRPr="00117882">
        <w:rPr>
          <w:b/>
        </w:rPr>
        <w:t>DATE</w:t>
      </w:r>
      <w:r w:rsidR="00C45ED0">
        <w:rPr>
          <w:b/>
        </w:rPr>
        <w:t xml:space="preserve">  </w:t>
      </w:r>
      <w:r w:rsidRPr="00117882">
        <w:rPr>
          <w:b/>
        </w:rPr>
        <w:t>:</w:t>
      </w:r>
      <w:r w:rsidR="00532971">
        <w:rPr>
          <w:b/>
        </w:rPr>
        <w:t xml:space="preserve">  </w:t>
      </w:r>
      <w:r w:rsidR="00361D4E">
        <w:rPr>
          <w:rFonts w:ascii="Noto Serif Tamil" w:hAnsi="Noto Serif Tamil" w:cs="Noto Serif Tamil" w:hint="cs"/>
          <w:b/>
          <w:lang w:bidi="ta-IN"/>
        </w:rPr>
        <w:t>18.08.</w:t>
      </w:r>
      <w:r w:rsidR="00B47CF1">
        <w:rPr>
          <w:rFonts w:ascii="Noto Serif Tamil" w:hAnsi="Noto Serif Tamil" w:cs="Noto Serif Tamil" w:hint="cs"/>
          <w:b/>
          <w:lang w:bidi="ta-IN"/>
        </w:rPr>
        <w:t>2022</w:t>
      </w:r>
      <w:r w:rsidR="00C26A6A">
        <w:rPr>
          <w:b/>
        </w:rPr>
        <w:t xml:space="preserve">             </w:t>
      </w:r>
      <w:r w:rsidR="00C45ED0">
        <w:rPr>
          <w:b/>
        </w:rPr>
        <w:t xml:space="preserve">                  (MANLEY JASPER ARULDOSS .J)</w:t>
      </w:r>
    </w:p>
    <w:p w:rsidR="00FD355E" w:rsidRPr="00117882" w:rsidRDefault="00C45ED0" w:rsidP="00117882">
      <w:pPr>
        <w:tabs>
          <w:tab w:val="left" w:pos="1395"/>
          <w:tab w:val="left" w:pos="1545"/>
        </w:tabs>
        <w:jc w:val="both"/>
        <w:rPr>
          <w:b/>
        </w:rPr>
      </w:pPr>
      <w:r>
        <w:rPr>
          <w:b/>
        </w:rPr>
        <w:t xml:space="preserve"> </w:t>
      </w:r>
    </w:p>
    <w:p w:rsidR="00FD355E" w:rsidRPr="00117882" w:rsidRDefault="00FD355E" w:rsidP="00117882">
      <w:pPr>
        <w:tabs>
          <w:tab w:val="left" w:pos="1395"/>
          <w:tab w:val="left" w:pos="1545"/>
        </w:tabs>
        <w:ind w:left="540"/>
        <w:jc w:val="both"/>
        <w:rPr>
          <w:b/>
        </w:rPr>
      </w:pPr>
      <w:r w:rsidRPr="00117882">
        <w:rPr>
          <w:b/>
        </w:rPr>
        <w:tab/>
      </w:r>
      <w:r>
        <w:rPr>
          <w:b/>
        </w:rPr>
        <w:t xml:space="preserve"> </w:t>
      </w:r>
    </w:p>
    <w:p w:rsidR="00FD355E" w:rsidRPr="00117882" w:rsidRDefault="00FD355E" w:rsidP="00C26A6A">
      <w:pPr>
        <w:tabs>
          <w:tab w:val="left" w:pos="1395"/>
          <w:tab w:val="left" w:pos="1545"/>
        </w:tabs>
        <w:jc w:val="both"/>
        <w:rPr>
          <w:b/>
        </w:rPr>
      </w:pPr>
      <w:r w:rsidRPr="00117882">
        <w:rPr>
          <w:b/>
        </w:rPr>
        <w:tab/>
      </w:r>
    </w:p>
    <w:sectPr w:rsidR="00FD355E" w:rsidRPr="00117882" w:rsidSect="008C6864">
      <w:footnotePr>
        <w:pos w:val="beneathText"/>
      </w:footnotePr>
      <w:pgSz w:w="12240" w:h="15840"/>
      <w:pgMar w:top="1440" w:right="1545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3F1C" w:rsidRDefault="00A73F1C" w:rsidP="00160747">
      <w:r>
        <w:separator/>
      </w:r>
    </w:p>
  </w:endnote>
  <w:endnote w:type="continuationSeparator" w:id="0">
    <w:p w:rsidR="00A73F1C" w:rsidRDefault="00A73F1C" w:rsidP="00160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 Tamil">
    <w:panose1 w:val="02020502060505020204"/>
    <w:charset w:val="00"/>
    <w:family w:val="roman"/>
    <w:pitch w:val="variable"/>
    <w:sig w:usb0="80108003" w:usb1="02002043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3F1C" w:rsidRDefault="00A73F1C" w:rsidP="00160747">
      <w:r>
        <w:separator/>
      </w:r>
    </w:p>
  </w:footnote>
  <w:footnote w:type="continuationSeparator" w:id="0">
    <w:p w:rsidR="00A73F1C" w:rsidRDefault="00A73F1C" w:rsidP="00160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abstractNum w:abstractNumId="4" w15:restartNumberingAfterBreak="0">
    <w:nsid w:val="00000005"/>
    <w:multiLevelType w:val="multilevel"/>
    <w:tmpl w:val="00000005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color w:val="auto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/>
        <w:color w:val="auto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  <w:b/>
        <w:color w:val="auto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  <w:b/>
        <w:color w:val="auto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  <w:b/>
        <w:color w:val="auto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  <w:b/>
        <w:color w:val="auto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  <w:b/>
        <w:color w:val="auto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  <w:b/>
        <w:color w:val="auto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  <w:b/>
        <w:color w:val="auto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6" w15:restartNumberingAfterBreak="0">
    <w:nsid w:val="01E56E89"/>
    <w:multiLevelType w:val="hybridMultilevel"/>
    <w:tmpl w:val="010CA0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E84"/>
    <w:multiLevelType w:val="hybridMultilevel"/>
    <w:tmpl w:val="010C8D5A"/>
    <w:lvl w:ilvl="0" w:tplc="40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 w15:restartNumberingAfterBreak="0">
    <w:nsid w:val="20517F19"/>
    <w:multiLevelType w:val="hybridMultilevel"/>
    <w:tmpl w:val="7B3C16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83DE1"/>
    <w:multiLevelType w:val="hybridMultilevel"/>
    <w:tmpl w:val="385A4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isplayBackgroundShape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F0"/>
    <w:rsid w:val="00013C63"/>
    <w:rsid w:val="000234AF"/>
    <w:rsid w:val="000478BD"/>
    <w:rsid w:val="0005122F"/>
    <w:rsid w:val="00052763"/>
    <w:rsid w:val="00056729"/>
    <w:rsid w:val="00061FD0"/>
    <w:rsid w:val="00084660"/>
    <w:rsid w:val="000B5215"/>
    <w:rsid w:val="000C2ABF"/>
    <w:rsid w:val="000F15D0"/>
    <w:rsid w:val="0010463F"/>
    <w:rsid w:val="00110F14"/>
    <w:rsid w:val="0011345E"/>
    <w:rsid w:val="00117882"/>
    <w:rsid w:val="00140F65"/>
    <w:rsid w:val="00151495"/>
    <w:rsid w:val="00152202"/>
    <w:rsid w:val="00160747"/>
    <w:rsid w:val="00161348"/>
    <w:rsid w:val="0016419A"/>
    <w:rsid w:val="00186EDB"/>
    <w:rsid w:val="00193F81"/>
    <w:rsid w:val="001A0E53"/>
    <w:rsid w:val="001A15B8"/>
    <w:rsid w:val="001C349A"/>
    <w:rsid w:val="0021655A"/>
    <w:rsid w:val="00232E2D"/>
    <w:rsid w:val="00237A6D"/>
    <w:rsid w:val="00250F85"/>
    <w:rsid w:val="00254305"/>
    <w:rsid w:val="00263112"/>
    <w:rsid w:val="0028137C"/>
    <w:rsid w:val="002914E7"/>
    <w:rsid w:val="002F09C1"/>
    <w:rsid w:val="002F2ADE"/>
    <w:rsid w:val="002F4CB0"/>
    <w:rsid w:val="00316070"/>
    <w:rsid w:val="00333A12"/>
    <w:rsid w:val="00341C05"/>
    <w:rsid w:val="00356759"/>
    <w:rsid w:val="00361D4E"/>
    <w:rsid w:val="0039037A"/>
    <w:rsid w:val="00393BB7"/>
    <w:rsid w:val="003B1EBA"/>
    <w:rsid w:val="003C6CB7"/>
    <w:rsid w:val="003E12FB"/>
    <w:rsid w:val="003F25C9"/>
    <w:rsid w:val="003F2F12"/>
    <w:rsid w:val="004073D5"/>
    <w:rsid w:val="00407B6A"/>
    <w:rsid w:val="00412DC9"/>
    <w:rsid w:val="00437FB9"/>
    <w:rsid w:val="00440883"/>
    <w:rsid w:val="00443F95"/>
    <w:rsid w:val="004464BD"/>
    <w:rsid w:val="00462AD4"/>
    <w:rsid w:val="00465A80"/>
    <w:rsid w:val="004923EE"/>
    <w:rsid w:val="00494BFA"/>
    <w:rsid w:val="004B4811"/>
    <w:rsid w:val="004D54D6"/>
    <w:rsid w:val="0051474B"/>
    <w:rsid w:val="00520720"/>
    <w:rsid w:val="00525422"/>
    <w:rsid w:val="00532971"/>
    <w:rsid w:val="00534E98"/>
    <w:rsid w:val="00541FFF"/>
    <w:rsid w:val="005433BB"/>
    <w:rsid w:val="005454CF"/>
    <w:rsid w:val="005545ED"/>
    <w:rsid w:val="0058795A"/>
    <w:rsid w:val="005A65B9"/>
    <w:rsid w:val="005C49D2"/>
    <w:rsid w:val="005D22B9"/>
    <w:rsid w:val="005F3991"/>
    <w:rsid w:val="005F51FD"/>
    <w:rsid w:val="00604747"/>
    <w:rsid w:val="0063230A"/>
    <w:rsid w:val="00684AD5"/>
    <w:rsid w:val="00690D03"/>
    <w:rsid w:val="006B5E36"/>
    <w:rsid w:val="00716580"/>
    <w:rsid w:val="00716F13"/>
    <w:rsid w:val="00742ED5"/>
    <w:rsid w:val="00752538"/>
    <w:rsid w:val="00752919"/>
    <w:rsid w:val="00756E86"/>
    <w:rsid w:val="0077345B"/>
    <w:rsid w:val="007752F7"/>
    <w:rsid w:val="0077617B"/>
    <w:rsid w:val="00793D2E"/>
    <w:rsid w:val="007B0BB3"/>
    <w:rsid w:val="007B5304"/>
    <w:rsid w:val="007C0B7C"/>
    <w:rsid w:val="00803DE3"/>
    <w:rsid w:val="00833DE0"/>
    <w:rsid w:val="00856CCE"/>
    <w:rsid w:val="008642CE"/>
    <w:rsid w:val="00884085"/>
    <w:rsid w:val="008923C7"/>
    <w:rsid w:val="00895B65"/>
    <w:rsid w:val="008C1DF9"/>
    <w:rsid w:val="008C3F31"/>
    <w:rsid w:val="008C6864"/>
    <w:rsid w:val="008D311E"/>
    <w:rsid w:val="00902206"/>
    <w:rsid w:val="009034CF"/>
    <w:rsid w:val="009240BC"/>
    <w:rsid w:val="00944DA2"/>
    <w:rsid w:val="00945713"/>
    <w:rsid w:val="009468F1"/>
    <w:rsid w:val="009508A1"/>
    <w:rsid w:val="00955036"/>
    <w:rsid w:val="00955D29"/>
    <w:rsid w:val="00961CF8"/>
    <w:rsid w:val="00965D34"/>
    <w:rsid w:val="0098549C"/>
    <w:rsid w:val="009C3C86"/>
    <w:rsid w:val="009D629E"/>
    <w:rsid w:val="009E34AC"/>
    <w:rsid w:val="009E4CC5"/>
    <w:rsid w:val="009E778F"/>
    <w:rsid w:val="00A43B66"/>
    <w:rsid w:val="00A4633D"/>
    <w:rsid w:val="00A67D1C"/>
    <w:rsid w:val="00A73F1C"/>
    <w:rsid w:val="00A74B43"/>
    <w:rsid w:val="00A76489"/>
    <w:rsid w:val="00A80844"/>
    <w:rsid w:val="00A8225B"/>
    <w:rsid w:val="00A8752D"/>
    <w:rsid w:val="00AA4BEA"/>
    <w:rsid w:val="00AB13CE"/>
    <w:rsid w:val="00AC0F00"/>
    <w:rsid w:val="00AC0F24"/>
    <w:rsid w:val="00AD1145"/>
    <w:rsid w:val="00AE2A92"/>
    <w:rsid w:val="00B057F3"/>
    <w:rsid w:val="00B129B0"/>
    <w:rsid w:val="00B22753"/>
    <w:rsid w:val="00B278AC"/>
    <w:rsid w:val="00B32CC6"/>
    <w:rsid w:val="00B34928"/>
    <w:rsid w:val="00B47CF1"/>
    <w:rsid w:val="00B73441"/>
    <w:rsid w:val="00B87D51"/>
    <w:rsid w:val="00B90D89"/>
    <w:rsid w:val="00B92BF9"/>
    <w:rsid w:val="00BB2B88"/>
    <w:rsid w:val="00BC42E6"/>
    <w:rsid w:val="00BC7AF0"/>
    <w:rsid w:val="00BF2B9F"/>
    <w:rsid w:val="00C15CAF"/>
    <w:rsid w:val="00C25A70"/>
    <w:rsid w:val="00C26A6A"/>
    <w:rsid w:val="00C42F87"/>
    <w:rsid w:val="00C45ED0"/>
    <w:rsid w:val="00C551EA"/>
    <w:rsid w:val="00C66F51"/>
    <w:rsid w:val="00C9465F"/>
    <w:rsid w:val="00CC611D"/>
    <w:rsid w:val="00CD4E59"/>
    <w:rsid w:val="00CF2B55"/>
    <w:rsid w:val="00CF5984"/>
    <w:rsid w:val="00CF77E2"/>
    <w:rsid w:val="00D051E9"/>
    <w:rsid w:val="00D22035"/>
    <w:rsid w:val="00D26BD4"/>
    <w:rsid w:val="00D469EE"/>
    <w:rsid w:val="00D529A9"/>
    <w:rsid w:val="00D73A06"/>
    <w:rsid w:val="00D76729"/>
    <w:rsid w:val="00D80241"/>
    <w:rsid w:val="00D9477E"/>
    <w:rsid w:val="00DA5462"/>
    <w:rsid w:val="00DB564F"/>
    <w:rsid w:val="00DE078D"/>
    <w:rsid w:val="00DE481C"/>
    <w:rsid w:val="00DF1657"/>
    <w:rsid w:val="00DF596C"/>
    <w:rsid w:val="00E23CA3"/>
    <w:rsid w:val="00E3262F"/>
    <w:rsid w:val="00E43E0C"/>
    <w:rsid w:val="00E60508"/>
    <w:rsid w:val="00E8014C"/>
    <w:rsid w:val="00EA5E38"/>
    <w:rsid w:val="00EB66D7"/>
    <w:rsid w:val="00EC56EA"/>
    <w:rsid w:val="00EF13C6"/>
    <w:rsid w:val="00EF7BA3"/>
    <w:rsid w:val="00F1245D"/>
    <w:rsid w:val="00F23D61"/>
    <w:rsid w:val="00F2785E"/>
    <w:rsid w:val="00F4600F"/>
    <w:rsid w:val="00F531CC"/>
    <w:rsid w:val="00F554E2"/>
    <w:rsid w:val="00F6228A"/>
    <w:rsid w:val="00F663EC"/>
    <w:rsid w:val="00F83366"/>
    <w:rsid w:val="00F86C6E"/>
    <w:rsid w:val="00F90148"/>
    <w:rsid w:val="00FA4822"/>
    <w:rsid w:val="00FB48FF"/>
    <w:rsid w:val="00FB7FF7"/>
    <w:rsid w:val="00FD355E"/>
    <w:rsid w:val="00FF4A4C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EE4A3"/>
  <w15:docId w15:val="{3FF2B6E8-15C9-D047-9839-C036D1C6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864"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rsid w:val="008C6864"/>
    <w:rPr>
      <w:rFonts w:ascii="Wingdings" w:hAnsi="Wingdings"/>
    </w:rPr>
  </w:style>
  <w:style w:type="character" w:customStyle="1" w:styleId="WW8Num2z0">
    <w:name w:val="WW8Num2z0"/>
    <w:uiPriority w:val="99"/>
    <w:rsid w:val="008C6864"/>
    <w:rPr>
      <w:rFonts w:ascii="Wingdings" w:hAnsi="Wingdings"/>
    </w:rPr>
  </w:style>
  <w:style w:type="character" w:customStyle="1" w:styleId="WW8Num3z0">
    <w:name w:val="WW8Num3z0"/>
    <w:uiPriority w:val="99"/>
    <w:rsid w:val="008C6864"/>
    <w:rPr>
      <w:rFonts w:ascii="Wingdings" w:hAnsi="Wingdings"/>
    </w:rPr>
  </w:style>
  <w:style w:type="character" w:customStyle="1" w:styleId="WW8Num4z0">
    <w:name w:val="WW8Num4z0"/>
    <w:uiPriority w:val="99"/>
    <w:rsid w:val="008C6864"/>
    <w:rPr>
      <w:rFonts w:ascii="Wingdings" w:hAnsi="Wingdings"/>
      <w:color w:val="auto"/>
    </w:rPr>
  </w:style>
  <w:style w:type="character" w:customStyle="1" w:styleId="WW8Num5z0">
    <w:name w:val="WW8Num5z0"/>
    <w:uiPriority w:val="99"/>
    <w:rsid w:val="008C6864"/>
    <w:rPr>
      <w:rFonts w:ascii="Wingdings" w:hAnsi="Wingdings"/>
    </w:rPr>
  </w:style>
  <w:style w:type="character" w:customStyle="1" w:styleId="WW8Num5z1">
    <w:name w:val="WW8Num5z1"/>
    <w:uiPriority w:val="99"/>
    <w:rsid w:val="008C6864"/>
    <w:rPr>
      <w:rFonts w:ascii="Courier New" w:hAnsi="Courier New"/>
    </w:rPr>
  </w:style>
  <w:style w:type="character" w:customStyle="1" w:styleId="WW8Num5z2">
    <w:name w:val="WW8Num5z2"/>
    <w:uiPriority w:val="99"/>
    <w:rsid w:val="008C6864"/>
    <w:rPr>
      <w:rFonts w:ascii="StarSymbol" w:eastAsia="StarSymbol"/>
      <w:sz w:val="30"/>
    </w:rPr>
  </w:style>
  <w:style w:type="character" w:customStyle="1" w:styleId="WW8Num6z0">
    <w:name w:val="WW8Num6z0"/>
    <w:uiPriority w:val="99"/>
    <w:rsid w:val="008C6864"/>
    <w:rPr>
      <w:rFonts w:ascii="Symbol" w:hAnsi="Symbol"/>
      <w:color w:val="auto"/>
    </w:rPr>
  </w:style>
  <w:style w:type="character" w:customStyle="1" w:styleId="WW8Num7z0">
    <w:name w:val="WW8Num7z0"/>
    <w:uiPriority w:val="99"/>
    <w:rsid w:val="008C6864"/>
    <w:rPr>
      <w:rFonts w:ascii="Symbol" w:hAnsi="Symbol"/>
      <w:b/>
      <w:color w:val="auto"/>
    </w:rPr>
  </w:style>
  <w:style w:type="character" w:customStyle="1" w:styleId="Absatz-Standardschriftart">
    <w:name w:val="Absatz-Standardschriftart"/>
    <w:uiPriority w:val="99"/>
    <w:rsid w:val="008C6864"/>
  </w:style>
  <w:style w:type="character" w:customStyle="1" w:styleId="WW8Num1z1">
    <w:name w:val="WW8Num1z1"/>
    <w:uiPriority w:val="99"/>
    <w:rsid w:val="008C6864"/>
    <w:rPr>
      <w:rFonts w:ascii="Courier New" w:hAnsi="Courier New"/>
    </w:rPr>
  </w:style>
  <w:style w:type="character" w:customStyle="1" w:styleId="WW8Num1z3">
    <w:name w:val="WW8Num1z3"/>
    <w:uiPriority w:val="99"/>
    <w:rsid w:val="008C6864"/>
    <w:rPr>
      <w:rFonts w:ascii="Symbol" w:hAnsi="Symbol"/>
    </w:rPr>
  </w:style>
  <w:style w:type="character" w:customStyle="1" w:styleId="WW8Num2z3">
    <w:name w:val="WW8Num2z3"/>
    <w:uiPriority w:val="99"/>
    <w:rsid w:val="008C6864"/>
    <w:rPr>
      <w:rFonts w:ascii="Symbol" w:hAnsi="Symbol"/>
    </w:rPr>
  </w:style>
  <w:style w:type="character" w:customStyle="1" w:styleId="WW8Num2z4">
    <w:name w:val="WW8Num2z4"/>
    <w:uiPriority w:val="99"/>
    <w:rsid w:val="008C6864"/>
    <w:rPr>
      <w:rFonts w:ascii="Courier New" w:hAnsi="Courier New"/>
    </w:rPr>
  </w:style>
  <w:style w:type="character" w:customStyle="1" w:styleId="WW8Num3z1">
    <w:name w:val="WW8Num3z1"/>
    <w:uiPriority w:val="99"/>
    <w:rsid w:val="008C6864"/>
    <w:rPr>
      <w:rFonts w:ascii="Courier New" w:hAnsi="Courier New"/>
    </w:rPr>
  </w:style>
  <w:style w:type="character" w:customStyle="1" w:styleId="WW8Num3z3">
    <w:name w:val="WW8Num3z3"/>
    <w:uiPriority w:val="99"/>
    <w:rsid w:val="008C6864"/>
    <w:rPr>
      <w:rFonts w:ascii="Symbol" w:hAnsi="Symbol"/>
    </w:rPr>
  </w:style>
  <w:style w:type="character" w:customStyle="1" w:styleId="WW8Num4z1">
    <w:name w:val="WW8Num4z1"/>
    <w:uiPriority w:val="99"/>
    <w:rsid w:val="008C6864"/>
    <w:rPr>
      <w:rFonts w:ascii="Courier New" w:hAnsi="Courier New"/>
    </w:rPr>
  </w:style>
  <w:style w:type="character" w:customStyle="1" w:styleId="WW8Num4z2">
    <w:name w:val="WW8Num4z2"/>
    <w:uiPriority w:val="99"/>
    <w:rsid w:val="008C6864"/>
    <w:rPr>
      <w:rFonts w:ascii="Wingdings" w:hAnsi="Wingdings"/>
    </w:rPr>
  </w:style>
  <w:style w:type="character" w:customStyle="1" w:styleId="WW8Num4z3">
    <w:name w:val="WW8Num4z3"/>
    <w:uiPriority w:val="99"/>
    <w:rsid w:val="008C6864"/>
    <w:rPr>
      <w:rFonts w:ascii="Symbol" w:hAnsi="Symbol"/>
    </w:rPr>
  </w:style>
  <w:style w:type="character" w:customStyle="1" w:styleId="WW8Num5z3">
    <w:name w:val="WW8Num5z3"/>
    <w:uiPriority w:val="99"/>
    <w:rsid w:val="008C6864"/>
    <w:rPr>
      <w:rFonts w:ascii="Symbol" w:hAnsi="Symbol"/>
    </w:rPr>
  </w:style>
  <w:style w:type="character" w:customStyle="1" w:styleId="WW8Num6z1">
    <w:name w:val="WW8Num6z1"/>
    <w:uiPriority w:val="99"/>
    <w:rsid w:val="008C6864"/>
    <w:rPr>
      <w:rFonts w:ascii="Courier New" w:hAnsi="Courier New"/>
    </w:rPr>
  </w:style>
  <w:style w:type="character" w:customStyle="1" w:styleId="WW8Num6z2">
    <w:name w:val="WW8Num6z2"/>
    <w:uiPriority w:val="99"/>
    <w:rsid w:val="008C6864"/>
    <w:rPr>
      <w:rFonts w:ascii="Wingdings" w:hAnsi="Wingdings"/>
    </w:rPr>
  </w:style>
  <w:style w:type="character" w:customStyle="1" w:styleId="WW8Num6z3">
    <w:name w:val="WW8Num6z3"/>
    <w:uiPriority w:val="99"/>
    <w:rsid w:val="008C6864"/>
    <w:rPr>
      <w:rFonts w:ascii="Symbol" w:hAnsi="Symbol"/>
    </w:rPr>
  </w:style>
  <w:style w:type="character" w:customStyle="1" w:styleId="WW8Num7z3">
    <w:name w:val="WW8Num7z3"/>
    <w:uiPriority w:val="99"/>
    <w:rsid w:val="008C6864"/>
    <w:rPr>
      <w:rFonts w:ascii="Symbol" w:hAnsi="Symbol"/>
    </w:rPr>
  </w:style>
  <w:style w:type="character" w:customStyle="1" w:styleId="WW8Num7z4">
    <w:name w:val="WW8Num7z4"/>
    <w:uiPriority w:val="99"/>
    <w:rsid w:val="008C6864"/>
    <w:rPr>
      <w:rFonts w:ascii="Courier New" w:hAnsi="Courier New"/>
    </w:rPr>
  </w:style>
  <w:style w:type="character" w:customStyle="1" w:styleId="WW8Num7z5">
    <w:name w:val="WW8Num7z5"/>
    <w:uiPriority w:val="99"/>
    <w:rsid w:val="008C6864"/>
    <w:rPr>
      <w:rFonts w:ascii="Wingdings" w:hAnsi="Wingdings"/>
    </w:rPr>
  </w:style>
  <w:style w:type="character" w:customStyle="1" w:styleId="WW8Num8z0">
    <w:name w:val="WW8Num8z0"/>
    <w:uiPriority w:val="99"/>
    <w:rsid w:val="008C6864"/>
    <w:rPr>
      <w:rFonts w:ascii="Wingdings" w:hAnsi="Wingdings"/>
    </w:rPr>
  </w:style>
  <w:style w:type="character" w:customStyle="1" w:styleId="WW8Num8z1">
    <w:name w:val="WW8Num8z1"/>
    <w:uiPriority w:val="99"/>
    <w:rsid w:val="008C6864"/>
    <w:rPr>
      <w:rFonts w:ascii="Courier New" w:hAnsi="Courier New"/>
    </w:rPr>
  </w:style>
  <w:style w:type="character" w:customStyle="1" w:styleId="WW8Num8z3">
    <w:name w:val="WW8Num8z3"/>
    <w:uiPriority w:val="99"/>
    <w:rsid w:val="008C6864"/>
    <w:rPr>
      <w:rFonts w:ascii="Symbol" w:hAnsi="Symbol"/>
    </w:rPr>
  </w:style>
  <w:style w:type="character" w:customStyle="1" w:styleId="WW8Num9z0">
    <w:name w:val="WW8Num9z0"/>
    <w:uiPriority w:val="99"/>
    <w:rsid w:val="008C6864"/>
    <w:rPr>
      <w:rFonts w:ascii="Symbol" w:hAnsi="Symbol"/>
      <w:color w:val="auto"/>
    </w:rPr>
  </w:style>
  <w:style w:type="character" w:customStyle="1" w:styleId="WW8Num9z1">
    <w:name w:val="WW8Num9z1"/>
    <w:uiPriority w:val="99"/>
    <w:rsid w:val="008C6864"/>
    <w:rPr>
      <w:rFonts w:ascii="Courier New" w:hAnsi="Courier New"/>
    </w:rPr>
  </w:style>
  <w:style w:type="character" w:customStyle="1" w:styleId="WW8Num9z2">
    <w:name w:val="WW8Num9z2"/>
    <w:uiPriority w:val="99"/>
    <w:rsid w:val="008C6864"/>
    <w:rPr>
      <w:rFonts w:ascii="Wingdings" w:hAnsi="Wingdings"/>
    </w:rPr>
  </w:style>
  <w:style w:type="character" w:customStyle="1" w:styleId="WW8Num9z3">
    <w:name w:val="WW8Num9z3"/>
    <w:uiPriority w:val="99"/>
    <w:rsid w:val="008C6864"/>
    <w:rPr>
      <w:rFonts w:ascii="Symbol" w:hAnsi="Symbol"/>
    </w:rPr>
  </w:style>
  <w:style w:type="character" w:customStyle="1" w:styleId="WW8Num10z0">
    <w:name w:val="WW8Num10z0"/>
    <w:uiPriority w:val="99"/>
    <w:rsid w:val="008C6864"/>
    <w:rPr>
      <w:color w:val="auto"/>
    </w:rPr>
  </w:style>
  <w:style w:type="character" w:customStyle="1" w:styleId="WW8Num10z1">
    <w:name w:val="WW8Num10z1"/>
    <w:uiPriority w:val="99"/>
    <w:rsid w:val="008C6864"/>
    <w:rPr>
      <w:rFonts w:ascii="Courier New" w:hAnsi="Courier New"/>
    </w:rPr>
  </w:style>
  <w:style w:type="character" w:customStyle="1" w:styleId="WW8Num10z2">
    <w:name w:val="WW8Num10z2"/>
    <w:uiPriority w:val="99"/>
    <w:rsid w:val="008C6864"/>
    <w:rPr>
      <w:rFonts w:ascii="Wingdings" w:hAnsi="Wingdings"/>
    </w:rPr>
  </w:style>
  <w:style w:type="character" w:customStyle="1" w:styleId="WW8Num10z3">
    <w:name w:val="WW8Num10z3"/>
    <w:uiPriority w:val="99"/>
    <w:rsid w:val="008C6864"/>
    <w:rPr>
      <w:rFonts w:ascii="Symbol" w:hAnsi="Symbol"/>
    </w:rPr>
  </w:style>
  <w:style w:type="character" w:customStyle="1" w:styleId="WW8Num11z0">
    <w:name w:val="WW8Num11z0"/>
    <w:uiPriority w:val="99"/>
    <w:rsid w:val="008C6864"/>
    <w:rPr>
      <w:rFonts w:ascii="Wingdings" w:hAnsi="Wingdings"/>
    </w:rPr>
  </w:style>
  <w:style w:type="character" w:customStyle="1" w:styleId="WW8Num11z1">
    <w:name w:val="WW8Num11z1"/>
    <w:uiPriority w:val="99"/>
    <w:rsid w:val="008C6864"/>
    <w:rPr>
      <w:rFonts w:ascii="Courier New" w:hAnsi="Courier New"/>
    </w:rPr>
  </w:style>
  <w:style w:type="character" w:customStyle="1" w:styleId="WW8Num11z3">
    <w:name w:val="WW8Num11z3"/>
    <w:uiPriority w:val="99"/>
    <w:rsid w:val="008C6864"/>
    <w:rPr>
      <w:rFonts w:ascii="Symbol" w:hAnsi="Symbol"/>
    </w:rPr>
  </w:style>
  <w:style w:type="character" w:customStyle="1" w:styleId="WW8Num12z0">
    <w:name w:val="WW8Num12z0"/>
    <w:uiPriority w:val="99"/>
    <w:rsid w:val="008C6864"/>
    <w:rPr>
      <w:rFonts w:ascii="Wingdings" w:hAnsi="Wingdings"/>
    </w:rPr>
  </w:style>
  <w:style w:type="character" w:customStyle="1" w:styleId="WW8Num12z1">
    <w:name w:val="WW8Num12z1"/>
    <w:uiPriority w:val="99"/>
    <w:rsid w:val="008C6864"/>
    <w:rPr>
      <w:rFonts w:ascii="Courier New" w:hAnsi="Courier New"/>
    </w:rPr>
  </w:style>
  <w:style w:type="character" w:customStyle="1" w:styleId="WW8Num12z3">
    <w:name w:val="WW8Num12z3"/>
    <w:uiPriority w:val="99"/>
    <w:rsid w:val="008C6864"/>
    <w:rPr>
      <w:rFonts w:ascii="Symbol" w:hAnsi="Symbol"/>
    </w:rPr>
  </w:style>
  <w:style w:type="character" w:customStyle="1" w:styleId="WW8Num13z0">
    <w:name w:val="WW8Num13z0"/>
    <w:uiPriority w:val="99"/>
    <w:rsid w:val="008C6864"/>
    <w:rPr>
      <w:rFonts w:ascii="Symbol" w:hAnsi="Symbol"/>
      <w:color w:val="auto"/>
    </w:rPr>
  </w:style>
  <w:style w:type="character" w:customStyle="1" w:styleId="WW8Num13z1">
    <w:name w:val="WW8Num13z1"/>
    <w:uiPriority w:val="99"/>
    <w:rsid w:val="008C6864"/>
    <w:rPr>
      <w:rFonts w:ascii="Courier New" w:hAnsi="Courier New"/>
    </w:rPr>
  </w:style>
  <w:style w:type="character" w:customStyle="1" w:styleId="WW8Num13z2">
    <w:name w:val="WW8Num13z2"/>
    <w:uiPriority w:val="99"/>
    <w:rsid w:val="008C6864"/>
    <w:rPr>
      <w:rFonts w:ascii="Wingdings" w:hAnsi="Wingdings"/>
    </w:rPr>
  </w:style>
  <w:style w:type="character" w:customStyle="1" w:styleId="WW8Num13z3">
    <w:name w:val="WW8Num13z3"/>
    <w:uiPriority w:val="99"/>
    <w:rsid w:val="008C6864"/>
    <w:rPr>
      <w:rFonts w:ascii="Symbol" w:hAnsi="Symbol"/>
    </w:rPr>
  </w:style>
  <w:style w:type="character" w:styleId="Hyperlink">
    <w:name w:val="Hyperlink"/>
    <w:uiPriority w:val="99"/>
    <w:semiHidden/>
    <w:rsid w:val="008C6864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semiHidden/>
    <w:rsid w:val="008C6864"/>
    <w:rPr>
      <w:rFonts w:cs="Times New Roman"/>
      <w:color w:val="800080"/>
      <w:u w:val="single"/>
    </w:rPr>
  </w:style>
  <w:style w:type="character" w:customStyle="1" w:styleId="Bullets">
    <w:name w:val="Bullets"/>
    <w:uiPriority w:val="99"/>
    <w:rsid w:val="008C6864"/>
    <w:rPr>
      <w:rFonts w:ascii="StarSymbol" w:eastAsia="StarSymbol" w:hAnsi="StarSymbol"/>
      <w:sz w:val="30"/>
    </w:rPr>
  </w:style>
  <w:style w:type="paragraph" w:customStyle="1" w:styleId="Heading">
    <w:name w:val="Heading"/>
    <w:basedOn w:val="Normal"/>
    <w:next w:val="BodyText"/>
    <w:uiPriority w:val="99"/>
    <w:rsid w:val="008C686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8C6864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525422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semiHidden/>
    <w:rsid w:val="008C6864"/>
    <w:rPr>
      <w:rFonts w:cs="Tahoma"/>
    </w:rPr>
  </w:style>
  <w:style w:type="paragraph" w:styleId="Caption">
    <w:name w:val="caption"/>
    <w:basedOn w:val="Normal"/>
    <w:uiPriority w:val="99"/>
    <w:qFormat/>
    <w:rsid w:val="008C686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  <w:rsid w:val="008C686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99"/>
    <w:qFormat/>
    <w:rsid w:val="003F25C9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1607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160747"/>
    <w:rPr>
      <w:rFonts w:cs="Times New Roman"/>
      <w:sz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1607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160747"/>
    <w:rPr>
      <w:rFonts w:cs="Times New Roman"/>
      <w:sz w:val="24"/>
      <w:lang w:eastAsia="ar-SA" w:bidi="ar-SA"/>
    </w:rPr>
  </w:style>
  <w:style w:type="character" w:customStyle="1" w:styleId="apple-style-span">
    <w:name w:val="apple-style-span"/>
    <w:uiPriority w:val="99"/>
    <w:rsid w:val="000234A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manleyjas26@yahoo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ALEXANDER</vt:lpstr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ALEXANDER</dc:title>
  <dc:subject/>
  <dc:creator>KUMARESAN</dc:creator>
  <cp:keywords/>
  <dc:description/>
  <cp:lastModifiedBy>Guest User</cp:lastModifiedBy>
  <cp:revision>17</cp:revision>
  <cp:lastPrinted>2014-06-28T03:22:00Z</cp:lastPrinted>
  <dcterms:created xsi:type="dcterms:W3CDTF">2021-11-23T07:58:00Z</dcterms:created>
  <dcterms:modified xsi:type="dcterms:W3CDTF">2022-08-17T08:10:00Z</dcterms:modified>
</cp:coreProperties>
</file>