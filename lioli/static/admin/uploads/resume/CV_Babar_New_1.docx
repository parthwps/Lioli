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73" w:rsidRPr="006F2842" w:rsidRDefault="00071073" w:rsidP="00472725">
      <w:pPr>
        <w:pStyle w:val="Title"/>
        <w:rPr>
          <w:rFonts w:ascii="Calibri" w:hAnsi="Calibri" w:cs="Calibri"/>
          <w:sz w:val="28"/>
          <w:szCs w:val="28"/>
        </w:rPr>
      </w:pPr>
      <w:r w:rsidRPr="006F2842">
        <w:rPr>
          <w:rFonts w:ascii="Calibri" w:hAnsi="Calibri" w:cs="Calibri"/>
          <w:sz w:val="28"/>
          <w:szCs w:val="28"/>
        </w:rPr>
        <w:t>CURRICULUM VITAE</w:t>
      </w:r>
    </w:p>
    <w:p w:rsidR="00643580" w:rsidRDefault="00071073" w:rsidP="00472725">
      <w:pPr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</w:pPr>
      <w:r w:rsidRPr="00472725"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                                                                                     </w:t>
      </w:r>
      <w:r w:rsidR="00472725"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            </w:t>
      </w:r>
    </w:p>
    <w:p w:rsidR="008C79FC" w:rsidRDefault="00472725" w:rsidP="00472725">
      <w:pPr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                                 </w:t>
      </w:r>
      <w:r w:rsidR="00C137BE"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          </w:t>
      </w: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   </w:t>
      </w:r>
      <w:r w:rsidR="00643580"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                       </w:t>
      </w:r>
      <w:r w:rsidR="00D24CE8"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</w:t>
      </w:r>
      <w:r w:rsidR="00643580">
        <w:rPr>
          <w:rFonts w:ascii="Times New Roman" w:eastAsia="Times New Roman" w:hAnsi="Times New Roman" w:cs="Times New Roman"/>
          <w:b/>
          <w:noProof/>
          <w:sz w:val="20"/>
          <w:szCs w:val="20"/>
          <w:lang w:eastAsia="en-US" w:bidi="ar-SA"/>
        </w:rPr>
        <w:t xml:space="preserve">                                                                          </w:t>
      </w:r>
      <w:r w:rsidR="00892DBD" w:rsidRPr="004F1C09">
        <w:rPr>
          <w:rFonts w:ascii="Times New Roman" w:eastAsia="Times New Roman" w:hAnsi="Times New Roman" w:cs="Times New Roman"/>
          <w:b/>
          <w:noProof/>
          <w:sz w:val="32"/>
          <w:lang w:val="en-IN" w:eastAsia="en-IN" w:bidi="ar-SA"/>
        </w:rPr>
        <w:drawing>
          <wp:inline distT="0" distB="0" distL="0" distR="0">
            <wp:extent cx="1116580" cy="1390650"/>
            <wp:effectExtent l="19050" t="0" r="73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58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73" w:rsidRPr="00DC122A" w:rsidRDefault="004F1C09">
      <w:pPr>
        <w:spacing w:line="100" w:lineRule="atLeast"/>
        <w:rPr>
          <w:rFonts w:asciiTheme="minorHAnsi" w:eastAsia="Times New Roman" w:hAnsiTheme="minorHAnsi" w:cstheme="minorHAnsi"/>
          <w:b/>
          <w:sz w:val="32"/>
          <w:szCs w:val="32"/>
        </w:rPr>
      </w:pPr>
      <w:r w:rsidRPr="00DC122A">
        <w:rPr>
          <w:rFonts w:asciiTheme="minorHAnsi" w:eastAsia="Times New Roman" w:hAnsiTheme="minorHAnsi" w:cstheme="minorHAnsi"/>
          <w:b/>
          <w:sz w:val="32"/>
          <w:szCs w:val="32"/>
        </w:rPr>
        <w:t xml:space="preserve">    </w:t>
      </w:r>
      <w:r w:rsidR="00472725" w:rsidRPr="00DC122A">
        <w:rPr>
          <w:rFonts w:asciiTheme="minorHAnsi" w:eastAsia="Times New Roman" w:hAnsiTheme="minorHAnsi" w:cstheme="minorHAnsi"/>
          <w:b/>
          <w:sz w:val="32"/>
          <w:szCs w:val="32"/>
        </w:rPr>
        <w:t>Babar Ali</w:t>
      </w:r>
      <w:r w:rsidRPr="00DC122A">
        <w:rPr>
          <w:rFonts w:asciiTheme="minorHAnsi" w:eastAsia="Times New Roman" w:hAnsiTheme="minorHAnsi" w:cstheme="minorHAnsi"/>
          <w:b/>
          <w:sz w:val="32"/>
          <w:szCs w:val="32"/>
        </w:rPr>
        <w:t xml:space="preserve">                                                                                          </w:t>
      </w:r>
    </w:p>
    <w:p w:rsidR="00071073" w:rsidRPr="00472725" w:rsidRDefault="00071073">
      <w:pPr>
        <w:spacing w:line="10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472725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                                                                         </w:t>
      </w:r>
      <w:r w:rsidR="004C2D4B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</w:t>
      </w:r>
      <w:r w:rsidRPr="00472725">
        <w:rPr>
          <w:rFonts w:asciiTheme="minorHAnsi" w:eastAsia="Times New Roman" w:hAnsiTheme="minorHAnsi" w:cstheme="minorHAnsi"/>
          <w:b/>
          <w:sz w:val="20"/>
          <w:szCs w:val="20"/>
        </w:rPr>
        <w:t>Mobile Number: +</w:t>
      </w:r>
      <w:r w:rsidRPr="00472725">
        <w:rPr>
          <w:rFonts w:asciiTheme="minorHAnsi" w:eastAsia="Times New Roman" w:hAnsiTheme="minorHAnsi" w:cstheme="minorHAnsi"/>
          <w:b/>
          <w:color w:val="0070C0"/>
          <w:sz w:val="20"/>
          <w:szCs w:val="20"/>
        </w:rPr>
        <w:t>91</w:t>
      </w:r>
      <w:r w:rsidR="000170B9">
        <w:rPr>
          <w:rFonts w:asciiTheme="minorHAnsi" w:eastAsia="Times New Roman" w:hAnsiTheme="minorHAnsi" w:cstheme="minorHAnsi"/>
          <w:b/>
          <w:color w:val="0070C0"/>
          <w:sz w:val="20"/>
          <w:szCs w:val="20"/>
        </w:rPr>
        <w:t>9971704594</w:t>
      </w:r>
      <w:r w:rsidR="004C2D4B">
        <w:rPr>
          <w:rFonts w:asciiTheme="minorHAnsi" w:eastAsia="Times New Roman" w:hAnsiTheme="minorHAnsi" w:cstheme="minorHAnsi"/>
          <w:b/>
          <w:color w:val="0070C0"/>
          <w:sz w:val="20"/>
          <w:szCs w:val="20"/>
        </w:rPr>
        <w:t>,</w:t>
      </w:r>
      <w:r w:rsidR="000170B9">
        <w:rPr>
          <w:rFonts w:asciiTheme="minorHAnsi" w:eastAsia="Times New Roman" w:hAnsiTheme="minorHAnsi" w:cstheme="minorHAnsi"/>
          <w:b/>
          <w:color w:val="0070C0"/>
          <w:sz w:val="20"/>
          <w:szCs w:val="20"/>
        </w:rPr>
        <w:t xml:space="preserve"> </w:t>
      </w:r>
      <w:r w:rsidRPr="00472725">
        <w:rPr>
          <w:rFonts w:asciiTheme="minorHAnsi" w:eastAsia="Times New Roman" w:hAnsiTheme="minorHAnsi" w:cstheme="minorHAnsi"/>
          <w:b/>
          <w:color w:val="0070C0"/>
          <w:sz w:val="20"/>
          <w:szCs w:val="20"/>
        </w:rPr>
        <w:t>9718446185</w:t>
      </w:r>
    </w:p>
    <w:p w:rsidR="004F1C09" w:rsidRPr="00472725" w:rsidRDefault="00071073">
      <w:pPr>
        <w:spacing w:line="100" w:lineRule="atLeast"/>
        <w:rPr>
          <w:rFonts w:asciiTheme="minorHAnsi" w:eastAsia="Times New Roman" w:hAnsiTheme="minorHAnsi" w:cstheme="minorHAnsi"/>
          <w:sz w:val="20"/>
          <w:szCs w:val="20"/>
        </w:rPr>
      </w:pPr>
      <w:r w:rsidRPr="00472725">
        <w:rPr>
          <w:rFonts w:asciiTheme="minorHAnsi" w:eastAsia="Times New Roman" w:hAnsiTheme="minorHAnsi" w:cstheme="minorHAnsi"/>
          <w:sz w:val="20"/>
          <w:szCs w:val="20"/>
        </w:rPr>
        <w:t xml:space="preserve">                                                                                               </w:t>
      </w:r>
      <w:r w:rsidR="00472725">
        <w:rPr>
          <w:rFonts w:asciiTheme="minorHAnsi" w:eastAsia="Times New Roman" w:hAnsiTheme="minorHAnsi" w:cstheme="minorHAnsi"/>
          <w:sz w:val="20"/>
          <w:szCs w:val="20"/>
        </w:rPr>
        <w:t xml:space="preserve">                         </w:t>
      </w:r>
      <w:r w:rsidR="00841A8F" w:rsidRPr="00472725">
        <w:rPr>
          <w:rFonts w:asciiTheme="minorHAnsi" w:eastAsia="Times New Roman" w:hAnsiTheme="minorHAnsi" w:cstheme="minorHAnsi"/>
          <w:b/>
          <w:sz w:val="20"/>
          <w:szCs w:val="20"/>
        </w:rPr>
        <w:t>E</w:t>
      </w:r>
      <w:r w:rsidR="004F1C09" w:rsidRPr="00472725">
        <w:rPr>
          <w:rFonts w:asciiTheme="minorHAnsi" w:eastAsia="Times New Roman" w:hAnsiTheme="minorHAnsi" w:cstheme="minorHAnsi"/>
          <w:b/>
          <w:sz w:val="20"/>
          <w:szCs w:val="20"/>
        </w:rPr>
        <w:t>-M</w:t>
      </w:r>
      <w:r w:rsidR="00841A8F" w:rsidRPr="00472725">
        <w:rPr>
          <w:rFonts w:asciiTheme="minorHAnsi" w:eastAsia="Times New Roman" w:hAnsiTheme="minorHAnsi" w:cstheme="minorHAnsi"/>
          <w:b/>
          <w:sz w:val="20"/>
          <w:szCs w:val="20"/>
        </w:rPr>
        <w:t xml:space="preserve">ail: </w:t>
      </w:r>
      <w:hyperlink r:id="rId8" w:history="1">
        <w:r w:rsidR="004F1C09" w:rsidRPr="00472725">
          <w:rPr>
            <w:rStyle w:val="Hyperlink"/>
            <w:rFonts w:asciiTheme="minorHAnsi" w:eastAsia="Times New Roman" w:hAnsiTheme="minorHAnsi" w:cstheme="minorHAnsi"/>
            <w:b/>
            <w:color w:val="0070C0"/>
            <w:sz w:val="20"/>
            <w:szCs w:val="20"/>
          </w:rPr>
          <w:t>babar093@gmail.com</w:t>
        </w:r>
      </w:hyperlink>
    </w:p>
    <w:p w:rsidR="004F1C09" w:rsidRPr="00472725" w:rsidRDefault="00472725">
      <w:pPr>
        <w:spacing w:line="100" w:lineRule="atLeast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          </w:t>
      </w:r>
      <w:r w:rsidR="001B2D6B" w:rsidRPr="00472725"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       </w:t>
      </w:r>
      <w:r w:rsidR="00FF2DB9" w:rsidRPr="00472725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4F1C09" w:rsidRPr="00472725"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                          </w:t>
      </w:r>
      <w:r w:rsidR="00071073" w:rsidRPr="00472725">
        <w:rPr>
          <w:rFonts w:asciiTheme="minorHAnsi" w:eastAsia="Times New Roman" w:hAnsiTheme="minorHAnsi" w:cstheme="minorHAnsi"/>
          <w:b/>
          <w:sz w:val="20"/>
          <w:szCs w:val="20"/>
        </w:rPr>
        <w:t>Address</w:t>
      </w:r>
      <w:r w:rsidR="00071073" w:rsidRPr="00472725">
        <w:rPr>
          <w:rFonts w:asciiTheme="minorHAnsi" w:eastAsia="Times New Roman" w:hAnsiTheme="minorHAnsi" w:cstheme="minorHAnsi"/>
          <w:sz w:val="20"/>
          <w:szCs w:val="20"/>
        </w:rPr>
        <w:t>: Abdul Fazal Enclave, New Delhi,</w:t>
      </w:r>
      <w:r w:rsidR="004F1C09" w:rsidRPr="00472725">
        <w:rPr>
          <w:rFonts w:asciiTheme="minorHAnsi" w:eastAsia="Times New Roman" w:hAnsiTheme="minorHAnsi" w:cstheme="minorHAnsi"/>
          <w:sz w:val="20"/>
          <w:szCs w:val="20"/>
        </w:rPr>
        <w:t xml:space="preserve">                                                                                          </w:t>
      </w:r>
      <w:r w:rsidR="00071073" w:rsidRPr="00472725">
        <w:rPr>
          <w:rFonts w:asciiTheme="minorHAnsi" w:eastAsia="Times New Roman" w:hAnsiTheme="minorHAnsi" w:cstheme="minorHAnsi"/>
          <w:sz w:val="20"/>
          <w:szCs w:val="20"/>
        </w:rPr>
        <w:t xml:space="preserve">                      </w:t>
      </w:r>
    </w:p>
    <w:tbl>
      <w:tblPr>
        <w:tblW w:w="955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0"/>
      </w:tblGrid>
      <w:tr w:rsidR="00841A8F" w:rsidRPr="005F1DE5" w:rsidTr="003E334E">
        <w:trPr>
          <w:trHeight w:val="1"/>
        </w:trPr>
        <w:tc>
          <w:tcPr>
            <w:tcW w:w="9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41A8F" w:rsidRPr="005F1DE5" w:rsidRDefault="004F1C09" w:rsidP="00CA414D">
            <w:pPr>
              <w:tabs>
                <w:tab w:val="left" w:pos="3105"/>
              </w:tabs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1A8F" w:rsidRPr="005F1DE5">
              <w:rPr>
                <w:rFonts w:ascii="Times New Roman" w:eastAsia="Times New Roman" w:hAnsi="Times New Roman" w:cs="Times New Roman"/>
                <w:b/>
              </w:rPr>
              <w:t>C</w:t>
            </w:r>
            <w:r w:rsidR="005F1DE5">
              <w:rPr>
                <w:rFonts w:ascii="Times New Roman" w:eastAsia="Times New Roman" w:hAnsi="Times New Roman" w:cs="Times New Roman"/>
                <w:b/>
              </w:rPr>
              <w:t>areer Objective</w:t>
            </w:r>
          </w:p>
        </w:tc>
      </w:tr>
    </w:tbl>
    <w:p w:rsidR="00B97459" w:rsidRDefault="004F1C09" w:rsidP="004F1C09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u w:val="single"/>
        </w:rPr>
      </w:pPr>
      <w:r w:rsidRPr="00485AE8">
        <w:rPr>
          <w:rFonts w:asciiTheme="minorHAnsi" w:hAnsiTheme="minorHAnsi" w:cstheme="minorHAnsi"/>
          <w:sz w:val="22"/>
          <w:szCs w:val="22"/>
        </w:rPr>
        <w:t>To seek challenging avenues where my knowledge and experience matches with the organization's growth, and be a successful professional in a globally respected company and to achieve the objectives of the company with honesty and fairness and to continuously upgrade my knowledge and skills.</w:t>
      </w: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B97459" w:rsidRPr="005F1DE5" w:rsidTr="00AE033A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B97459" w:rsidRPr="005F1DE5" w:rsidRDefault="00D24CE8" w:rsidP="0047272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Profile Summa</w:t>
            </w:r>
            <w:r w:rsidR="00CA414D">
              <w:rPr>
                <w:rFonts w:ascii="Times New Roman" w:eastAsia="Times New Roman" w:hAnsi="Times New Roman" w:cs="Times New Roman"/>
                <w:b/>
              </w:rPr>
              <w:t>ry</w:t>
            </w:r>
          </w:p>
        </w:tc>
      </w:tr>
    </w:tbl>
    <w:p w:rsidR="004F1C09" w:rsidRPr="00485AE8" w:rsidRDefault="004F1C09" w:rsidP="00472725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contextualSpacing/>
        <w:rPr>
          <w:rFonts w:asciiTheme="minorHAnsi" w:hAnsiTheme="minorHAnsi" w:cstheme="minorHAnsi"/>
          <w:sz w:val="22"/>
          <w:szCs w:val="22"/>
        </w:rPr>
      </w:pPr>
      <w:r w:rsidRPr="00485AE8">
        <w:rPr>
          <w:rFonts w:asciiTheme="minorHAnsi" w:hAnsiTheme="minorHAnsi" w:cstheme="minorHAnsi"/>
          <w:sz w:val="22"/>
          <w:szCs w:val="22"/>
        </w:rPr>
        <w:t xml:space="preserve">A dynamic and multitalented professional with exceptional sales knowledge having degree of MBA (Marketing and Finance). </w:t>
      </w:r>
    </w:p>
    <w:p w:rsidR="004F1C09" w:rsidRPr="00485AE8" w:rsidRDefault="004F1C09" w:rsidP="004F1C09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contextualSpacing/>
        <w:rPr>
          <w:rFonts w:asciiTheme="minorHAnsi" w:hAnsiTheme="minorHAnsi" w:cstheme="minorHAnsi"/>
          <w:sz w:val="22"/>
          <w:szCs w:val="22"/>
        </w:rPr>
      </w:pPr>
      <w:r w:rsidRPr="00485AE8">
        <w:rPr>
          <w:rFonts w:asciiTheme="minorHAnsi" w:hAnsiTheme="minorHAnsi" w:cstheme="minorHAnsi"/>
          <w:sz w:val="22"/>
          <w:szCs w:val="22"/>
        </w:rPr>
        <w:t>Experience in all the sales aspect and policy for business aspect.</w:t>
      </w:r>
    </w:p>
    <w:p w:rsidR="004F1C09" w:rsidRPr="00485AE8" w:rsidRDefault="004F1C09" w:rsidP="004F1C09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contextualSpacing/>
        <w:rPr>
          <w:rFonts w:asciiTheme="minorHAnsi" w:hAnsiTheme="minorHAnsi" w:cstheme="minorHAnsi"/>
          <w:sz w:val="22"/>
          <w:szCs w:val="22"/>
        </w:rPr>
      </w:pPr>
      <w:r w:rsidRPr="00485AE8">
        <w:rPr>
          <w:rFonts w:asciiTheme="minorHAnsi" w:hAnsiTheme="minorHAnsi" w:cstheme="minorHAnsi"/>
          <w:sz w:val="22"/>
          <w:szCs w:val="22"/>
        </w:rPr>
        <w:t>Expert in implications of new sales policy for the new business development.</w:t>
      </w:r>
    </w:p>
    <w:p w:rsidR="004F1C09" w:rsidRPr="00485AE8" w:rsidRDefault="004F1C09" w:rsidP="004F1C09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contextualSpacing/>
        <w:rPr>
          <w:rFonts w:asciiTheme="minorHAnsi" w:hAnsiTheme="minorHAnsi" w:cstheme="minorHAnsi"/>
          <w:sz w:val="22"/>
          <w:szCs w:val="22"/>
        </w:rPr>
      </w:pPr>
      <w:r w:rsidRPr="00485AE8">
        <w:rPr>
          <w:rFonts w:asciiTheme="minorHAnsi" w:hAnsiTheme="minorHAnsi" w:cstheme="minorHAnsi"/>
          <w:sz w:val="22"/>
          <w:szCs w:val="22"/>
        </w:rPr>
        <w:t>Proficient in identifying the new resources of sales and also apply them for getting good revenue.</w:t>
      </w:r>
    </w:p>
    <w:p w:rsidR="00CA414D" w:rsidRPr="004F1C09" w:rsidRDefault="004F1C09" w:rsidP="00472725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4F1C09">
        <w:rPr>
          <w:rFonts w:asciiTheme="minorHAnsi" w:hAnsiTheme="minorHAnsi" w:cstheme="minorHAnsi"/>
          <w:sz w:val="22"/>
          <w:szCs w:val="22"/>
        </w:rPr>
        <w:t xml:space="preserve">Excellent in utilization of all resources. </w:t>
      </w: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CA414D" w:rsidRPr="005F1DE5" w:rsidTr="007271D6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CA414D" w:rsidRPr="005F1DE5" w:rsidRDefault="00CA414D" w:rsidP="0047272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</w:t>
            </w:r>
            <w:r w:rsidR="007D1E68"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</w:tr>
    </w:tbl>
    <w:p w:rsidR="00B97459" w:rsidRDefault="00B97459" w:rsidP="00472725">
      <w:pPr>
        <w:rPr>
          <w:rFonts w:ascii="Times New Roman" w:eastAsia="Times New Roman" w:hAnsi="Times New Roman" w:cs="Times New Roman"/>
          <w:b/>
          <w:u w:val="single"/>
        </w:rPr>
      </w:pPr>
    </w:p>
    <w:p w:rsidR="00EF55FA" w:rsidRPr="00660E0E" w:rsidRDefault="00660E0E" w:rsidP="00CA414D">
      <w:pPr>
        <w:spacing w:line="100" w:lineRule="atLeast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MBA </w:t>
      </w:r>
      <w:r w:rsidR="00071073" w:rsidRPr="00660E0E">
        <w:rPr>
          <w:rFonts w:asciiTheme="minorHAnsi" w:hAnsiTheme="minorHAnsi" w:cstheme="minorHAnsi"/>
          <w:b/>
          <w:sz w:val="28"/>
          <w:szCs w:val="28"/>
          <w:u w:val="single"/>
        </w:rPr>
        <w:t>Internship:</w:t>
      </w:r>
    </w:p>
    <w:p w:rsidR="00CA414D" w:rsidRPr="00E77085" w:rsidRDefault="00CA414D" w:rsidP="00472725">
      <w:pPr>
        <w:rPr>
          <w:rFonts w:asciiTheme="minorHAnsi" w:hAnsiTheme="minorHAnsi" w:cstheme="minorHAnsi"/>
          <w:sz w:val="22"/>
          <w:szCs w:val="22"/>
        </w:rPr>
      </w:pPr>
      <w:r w:rsidRPr="00CA414D">
        <w:rPr>
          <w:rFonts w:ascii="Times New Roman" w:eastAsia="Times New Roman" w:hAnsi="Times New Roman" w:cs="Times New Roman"/>
          <w:b/>
        </w:rPr>
        <w:br/>
      </w:r>
      <w:r w:rsidR="00E77085" w:rsidRPr="00E77085">
        <w:rPr>
          <w:rFonts w:asciiTheme="minorHAnsi" w:hAnsiTheme="minorHAnsi" w:cstheme="minorHAnsi"/>
          <w:sz w:val="22"/>
          <w:szCs w:val="22"/>
        </w:rPr>
        <w:t xml:space="preserve">Sales &amp; Marketing assistance in </w:t>
      </w:r>
      <w:r w:rsidR="00E148FB">
        <w:rPr>
          <w:rFonts w:asciiTheme="minorHAnsi" w:hAnsiTheme="minorHAnsi" w:cstheme="minorHAnsi"/>
          <w:b/>
        </w:rPr>
        <w:t>T</w:t>
      </w:r>
      <w:r w:rsidR="00E77085" w:rsidRPr="00E70C1C">
        <w:rPr>
          <w:rFonts w:asciiTheme="minorHAnsi" w:hAnsiTheme="minorHAnsi" w:cstheme="minorHAnsi"/>
          <w:b/>
        </w:rPr>
        <w:t>he</w:t>
      </w:r>
      <w:r w:rsidR="00DF54E8" w:rsidRPr="00E70C1C">
        <w:rPr>
          <w:rFonts w:asciiTheme="minorHAnsi" w:hAnsiTheme="minorHAnsi" w:cstheme="minorHAnsi"/>
          <w:b/>
        </w:rPr>
        <w:t xml:space="preserve"> Royal Plaza</w:t>
      </w:r>
      <w:r w:rsidR="0036114A" w:rsidRPr="00E70C1C">
        <w:rPr>
          <w:rFonts w:asciiTheme="minorHAnsi" w:hAnsiTheme="minorHAnsi" w:cstheme="minorHAnsi"/>
          <w:b/>
        </w:rPr>
        <w:t xml:space="preserve"> Hotel</w:t>
      </w:r>
      <w:r w:rsidR="00DF54E8" w:rsidRPr="00E70C1C">
        <w:rPr>
          <w:rFonts w:asciiTheme="minorHAnsi" w:hAnsiTheme="minorHAnsi" w:cstheme="minorHAnsi"/>
          <w:b/>
        </w:rPr>
        <w:t xml:space="preserve"> New Delhi</w:t>
      </w:r>
      <w:r w:rsidR="00E77085" w:rsidRPr="00E70C1C">
        <w:rPr>
          <w:rFonts w:asciiTheme="minorHAnsi" w:hAnsiTheme="minorHAnsi" w:cstheme="minorHAnsi"/>
          <w:b/>
        </w:rPr>
        <w:t>.</w:t>
      </w:r>
    </w:p>
    <w:p w:rsidR="00E77085" w:rsidRPr="00E205B1" w:rsidRDefault="00E77085" w:rsidP="00E205B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E205B1">
        <w:rPr>
          <w:rFonts w:asciiTheme="minorHAnsi" w:hAnsiTheme="minorHAnsi" w:cstheme="minorHAnsi"/>
          <w:sz w:val="22"/>
          <w:szCs w:val="22"/>
        </w:rPr>
        <w:t xml:space="preserve">Giving assistance to B2B &amp; B2C and regular follow up and inquire </w:t>
      </w:r>
      <w:r w:rsidR="00071073" w:rsidRPr="00E205B1">
        <w:rPr>
          <w:rFonts w:asciiTheme="minorHAnsi" w:hAnsiTheme="minorHAnsi" w:cstheme="minorHAnsi"/>
          <w:sz w:val="22"/>
          <w:szCs w:val="22"/>
        </w:rPr>
        <w:t>reply.</w:t>
      </w:r>
    </w:p>
    <w:p w:rsidR="00C25A05" w:rsidRPr="00E205B1" w:rsidRDefault="00C25A05" w:rsidP="00E205B1">
      <w:pPr>
        <w:pStyle w:val="ListParagraph"/>
        <w:numPr>
          <w:ilvl w:val="0"/>
          <w:numId w:val="22"/>
        </w:numPr>
        <w:spacing w:line="100" w:lineRule="atLeast"/>
        <w:rPr>
          <w:rFonts w:asciiTheme="minorHAnsi" w:hAnsiTheme="minorHAnsi" w:cstheme="minorHAnsi"/>
          <w:sz w:val="22"/>
          <w:szCs w:val="22"/>
        </w:rPr>
      </w:pPr>
      <w:r w:rsidRPr="00E205B1">
        <w:rPr>
          <w:rFonts w:asciiTheme="minorHAnsi" w:hAnsiTheme="minorHAnsi" w:cstheme="minorHAnsi"/>
          <w:sz w:val="22"/>
          <w:szCs w:val="22"/>
        </w:rPr>
        <w:t xml:space="preserve">Conducts daily </w:t>
      </w:r>
      <w:r w:rsidR="00E77085" w:rsidRPr="00E205B1">
        <w:rPr>
          <w:rFonts w:asciiTheme="minorHAnsi" w:hAnsiTheme="minorHAnsi" w:cstheme="minorHAnsi"/>
          <w:sz w:val="22"/>
          <w:szCs w:val="22"/>
        </w:rPr>
        <w:t>S</w:t>
      </w:r>
      <w:r w:rsidRPr="00E205B1">
        <w:rPr>
          <w:rFonts w:asciiTheme="minorHAnsi" w:hAnsiTheme="minorHAnsi" w:cstheme="minorHAnsi"/>
          <w:sz w:val="22"/>
          <w:szCs w:val="22"/>
        </w:rPr>
        <w:t xml:space="preserve">ales calls and arrange site inspection trips to hotels by corporate clients with the assistance </w:t>
      </w:r>
      <w:r w:rsidR="0017302E" w:rsidRPr="00E205B1">
        <w:rPr>
          <w:rFonts w:asciiTheme="minorHAnsi" w:hAnsiTheme="minorHAnsi" w:cstheme="minorHAnsi"/>
          <w:sz w:val="22"/>
          <w:szCs w:val="22"/>
        </w:rPr>
        <w:t>of a Sales Manager.</w:t>
      </w:r>
    </w:p>
    <w:p w:rsidR="0017302E" w:rsidRPr="00E205B1" w:rsidRDefault="00EA0AB3" w:rsidP="00E205B1">
      <w:pPr>
        <w:pStyle w:val="ListParagraph"/>
        <w:numPr>
          <w:ilvl w:val="0"/>
          <w:numId w:val="22"/>
        </w:numPr>
        <w:spacing w:line="100" w:lineRule="atLeast"/>
        <w:rPr>
          <w:rFonts w:asciiTheme="minorHAnsi" w:hAnsiTheme="minorHAnsi" w:cstheme="minorHAnsi"/>
          <w:sz w:val="22"/>
          <w:szCs w:val="22"/>
        </w:rPr>
      </w:pPr>
      <w:r w:rsidRPr="00E205B1">
        <w:rPr>
          <w:rFonts w:asciiTheme="minorHAnsi" w:hAnsiTheme="minorHAnsi" w:cstheme="minorHAnsi"/>
          <w:sz w:val="22"/>
          <w:szCs w:val="22"/>
        </w:rPr>
        <w:t>Learn</w:t>
      </w:r>
      <w:r w:rsidR="00EC12D7" w:rsidRPr="00E205B1">
        <w:rPr>
          <w:rFonts w:asciiTheme="minorHAnsi" w:hAnsiTheme="minorHAnsi" w:cstheme="minorHAnsi"/>
          <w:sz w:val="22"/>
          <w:szCs w:val="22"/>
        </w:rPr>
        <w:t>t</w:t>
      </w:r>
      <w:r w:rsidRPr="00E205B1">
        <w:rPr>
          <w:rFonts w:asciiTheme="minorHAnsi" w:hAnsiTheme="minorHAnsi" w:cstheme="minorHAnsi"/>
          <w:sz w:val="22"/>
          <w:szCs w:val="22"/>
        </w:rPr>
        <w:t xml:space="preserve"> to </w:t>
      </w:r>
      <w:r w:rsidR="00EC12D7" w:rsidRPr="00E205B1">
        <w:rPr>
          <w:rFonts w:asciiTheme="minorHAnsi" w:hAnsiTheme="minorHAnsi" w:cstheme="minorHAnsi"/>
          <w:sz w:val="22"/>
          <w:szCs w:val="22"/>
        </w:rPr>
        <w:t>d</w:t>
      </w:r>
      <w:r w:rsidR="0017302E" w:rsidRPr="00E205B1">
        <w:rPr>
          <w:rFonts w:asciiTheme="minorHAnsi" w:hAnsiTheme="minorHAnsi" w:cstheme="minorHAnsi"/>
          <w:sz w:val="22"/>
          <w:szCs w:val="22"/>
        </w:rPr>
        <w:t>evelop strong relationships with on property front office team to ensure working in unity and always striving to achieve the same goals.</w:t>
      </w:r>
    </w:p>
    <w:p w:rsidR="00071073" w:rsidRPr="00E205B1" w:rsidRDefault="00071073" w:rsidP="00E205B1">
      <w:pPr>
        <w:pStyle w:val="ListParagraph"/>
        <w:numPr>
          <w:ilvl w:val="0"/>
          <w:numId w:val="22"/>
        </w:numPr>
        <w:spacing w:line="100" w:lineRule="atLeas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205B1">
        <w:rPr>
          <w:rFonts w:asciiTheme="minorHAnsi" w:hAnsiTheme="minorHAnsi" w:cstheme="minorHAnsi"/>
          <w:sz w:val="22"/>
          <w:szCs w:val="22"/>
        </w:rPr>
        <w:t>D</w:t>
      </w:r>
      <w:r w:rsidR="00643580" w:rsidRPr="00E205B1">
        <w:rPr>
          <w:rFonts w:asciiTheme="minorHAnsi" w:hAnsiTheme="minorHAnsi" w:cstheme="minorHAnsi"/>
          <w:sz w:val="22"/>
          <w:szCs w:val="22"/>
        </w:rPr>
        <w:t xml:space="preserve">aily Sales Reports </w:t>
      </w:r>
      <w:r w:rsidRPr="00E205B1">
        <w:rPr>
          <w:rFonts w:asciiTheme="minorHAnsi" w:hAnsiTheme="minorHAnsi" w:cstheme="minorHAnsi"/>
          <w:sz w:val="22"/>
          <w:szCs w:val="22"/>
        </w:rPr>
        <w:t xml:space="preserve">Submit to </w:t>
      </w:r>
      <w:r w:rsidR="00643580" w:rsidRPr="00E205B1">
        <w:rPr>
          <w:rFonts w:asciiTheme="minorHAnsi" w:hAnsiTheme="minorHAnsi" w:cstheme="minorHAnsi"/>
          <w:sz w:val="22"/>
          <w:szCs w:val="22"/>
        </w:rPr>
        <w:t>reporting Manager.</w:t>
      </w:r>
    </w:p>
    <w:p w:rsidR="00643580" w:rsidRDefault="00643580" w:rsidP="00643580">
      <w:pPr>
        <w:spacing w:line="100" w:lineRule="atLeas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26EB4" w:rsidRDefault="00F26EB4" w:rsidP="0004394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26EB4" w:rsidRDefault="00F26EB4" w:rsidP="0004394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55FA" w:rsidRPr="00E70C1C" w:rsidRDefault="00071073" w:rsidP="0004394B">
      <w:pPr>
        <w:rPr>
          <w:rFonts w:asciiTheme="minorHAnsi" w:hAnsiTheme="minorHAnsi" w:cstheme="minorHAnsi"/>
          <w:b/>
        </w:rPr>
      </w:pPr>
      <w:r w:rsidRPr="00E70C1C">
        <w:rPr>
          <w:rFonts w:asciiTheme="minorHAnsi" w:hAnsiTheme="minorHAnsi" w:cstheme="minorHAnsi"/>
          <w:b/>
        </w:rPr>
        <w:lastRenderedPageBreak/>
        <w:t xml:space="preserve">Sales </w:t>
      </w:r>
      <w:r w:rsidR="008F11DB">
        <w:rPr>
          <w:rFonts w:asciiTheme="minorHAnsi" w:hAnsiTheme="minorHAnsi" w:cstheme="minorHAnsi"/>
          <w:b/>
        </w:rPr>
        <w:t xml:space="preserve">&amp; Marketing </w:t>
      </w:r>
      <w:r w:rsidRPr="00E70C1C">
        <w:rPr>
          <w:rFonts w:asciiTheme="minorHAnsi" w:hAnsiTheme="minorHAnsi" w:cstheme="minorHAnsi"/>
          <w:b/>
        </w:rPr>
        <w:t xml:space="preserve">Executive at </w:t>
      </w:r>
      <w:r w:rsidR="00912D97" w:rsidRPr="00E70C1C">
        <w:rPr>
          <w:rFonts w:asciiTheme="minorHAnsi" w:hAnsiTheme="minorHAnsi" w:cstheme="minorHAnsi"/>
          <w:b/>
        </w:rPr>
        <w:t xml:space="preserve">Wax Wing Holidays Private Limited </w:t>
      </w:r>
      <w:r w:rsidR="005408BF" w:rsidRPr="00E70C1C">
        <w:rPr>
          <w:rFonts w:asciiTheme="minorHAnsi" w:hAnsiTheme="minorHAnsi" w:cstheme="minorHAnsi"/>
          <w:b/>
        </w:rPr>
        <w:t xml:space="preserve">(From </w:t>
      </w:r>
      <w:r w:rsidR="00180311">
        <w:rPr>
          <w:rFonts w:asciiTheme="minorHAnsi" w:hAnsiTheme="minorHAnsi" w:cstheme="minorHAnsi"/>
          <w:b/>
        </w:rPr>
        <w:t>01</w:t>
      </w:r>
      <w:r w:rsidR="00180311" w:rsidRPr="00180311">
        <w:rPr>
          <w:rFonts w:asciiTheme="minorHAnsi" w:hAnsiTheme="minorHAnsi" w:cstheme="minorHAnsi"/>
          <w:b/>
          <w:vertAlign w:val="superscript"/>
        </w:rPr>
        <w:t>st</w:t>
      </w:r>
      <w:r w:rsidR="00180311">
        <w:rPr>
          <w:rFonts w:asciiTheme="minorHAnsi" w:hAnsiTheme="minorHAnsi" w:cstheme="minorHAnsi"/>
          <w:b/>
        </w:rPr>
        <w:t xml:space="preserve"> </w:t>
      </w:r>
      <w:r w:rsidR="00B84F9F" w:rsidRPr="00E70C1C">
        <w:rPr>
          <w:rFonts w:asciiTheme="minorHAnsi" w:hAnsiTheme="minorHAnsi" w:cstheme="minorHAnsi"/>
          <w:b/>
        </w:rPr>
        <w:t>July</w:t>
      </w:r>
      <w:r w:rsidR="005408BF" w:rsidRPr="00E70C1C">
        <w:rPr>
          <w:rFonts w:asciiTheme="minorHAnsi" w:hAnsiTheme="minorHAnsi" w:cstheme="minorHAnsi"/>
          <w:b/>
        </w:rPr>
        <w:t xml:space="preserve"> 2016 </w:t>
      </w:r>
      <w:r w:rsidR="00CB77C3" w:rsidRPr="00E70C1C">
        <w:rPr>
          <w:rFonts w:asciiTheme="minorHAnsi" w:hAnsiTheme="minorHAnsi" w:cstheme="minorHAnsi"/>
          <w:b/>
        </w:rPr>
        <w:t>till</w:t>
      </w:r>
      <w:r w:rsidR="00B84F9F" w:rsidRPr="00E70C1C">
        <w:rPr>
          <w:rFonts w:asciiTheme="minorHAnsi" w:hAnsiTheme="minorHAnsi" w:cstheme="minorHAnsi"/>
          <w:b/>
        </w:rPr>
        <w:t xml:space="preserve"> </w:t>
      </w:r>
      <w:r w:rsidR="00E711E1">
        <w:rPr>
          <w:rFonts w:asciiTheme="minorHAnsi" w:hAnsiTheme="minorHAnsi" w:cstheme="minorHAnsi"/>
          <w:b/>
        </w:rPr>
        <w:t>15</w:t>
      </w:r>
      <w:r w:rsidR="00180311" w:rsidRPr="00180311">
        <w:rPr>
          <w:rFonts w:asciiTheme="minorHAnsi" w:hAnsiTheme="minorHAnsi" w:cstheme="minorHAnsi"/>
          <w:b/>
          <w:vertAlign w:val="superscript"/>
        </w:rPr>
        <w:t>th</w:t>
      </w:r>
      <w:r w:rsidR="00180311">
        <w:rPr>
          <w:rFonts w:asciiTheme="minorHAnsi" w:hAnsiTheme="minorHAnsi" w:cstheme="minorHAnsi"/>
          <w:b/>
        </w:rPr>
        <w:t xml:space="preserve"> </w:t>
      </w:r>
      <w:r w:rsidR="00F41C45" w:rsidRPr="00E70C1C">
        <w:rPr>
          <w:rFonts w:asciiTheme="minorHAnsi" w:hAnsiTheme="minorHAnsi" w:cstheme="minorHAnsi"/>
          <w:b/>
        </w:rPr>
        <w:t>May 2018</w:t>
      </w:r>
      <w:r w:rsidRPr="00E70C1C">
        <w:rPr>
          <w:rFonts w:asciiTheme="minorHAnsi" w:hAnsiTheme="minorHAnsi" w:cstheme="minorHAnsi"/>
          <w:b/>
        </w:rPr>
        <w:t>).</w:t>
      </w:r>
      <w:r w:rsidR="00DB62F1" w:rsidRPr="00E70C1C">
        <w:rPr>
          <w:rFonts w:asciiTheme="minorHAnsi" w:hAnsiTheme="minorHAnsi" w:cstheme="minorHAnsi"/>
          <w:b/>
        </w:rPr>
        <w:t xml:space="preserve"> </w:t>
      </w:r>
    </w:p>
    <w:p w:rsidR="0004394B" w:rsidRDefault="0004394B" w:rsidP="0004394B">
      <w:pPr>
        <w:rPr>
          <w:b/>
          <w:sz w:val="22"/>
          <w:szCs w:val="22"/>
        </w:rPr>
      </w:pPr>
    </w:p>
    <w:p w:rsidR="007421B9" w:rsidRDefault="007421B9" w:rsidP="0004394B">
      <w:pPr>
        <w:rPr>
          <w:b/>
          <w:sz w:val="22"/>
          <w:szCs w:val="22"/>
        </w:rPr>
      </w:pPr>
      <w:r w:rsidRPr="00E434A8">
        <w:rPr>
          <w:b/>
          <w:sz w:val="22"/>
          <w:szCs w:val="22"/>
        </w:rPr>
        <w:t xml:space="preserve">Responsibility:- </w:t>
      </w:r>
    </w:p>
    <w:p w:rsidR="00643580" w:rsidRPr="00086B43" w:rsidRDefault="001352C9" w:rsidP="00086B43">
      <w:pPr>
        <w:pStyle w:val="ListParagraph"/>
        <w:widowControl w:val="0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="00D61203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s</w:t>
      </w:r>
      <w:r w:rsidR="004D7BE2" w:rsidRPr="00086B43">
        <w:rPr>
          <w:rFonts w:asciiTheme="minorHAnsi" w:hAnsiTheme="minorHAnsi" w:cstheme="minorHAnsi"/>
          <w:sz w:val="22"/>
          <w:szCs w:val="22"/>
        </w:rPr>
        <w:t>ales</w:t>
      </w:r>
      <w:r>
        <w:rPr>
          <w:rFonts w:asciiTheme="minorHAnsi" w:hAnsiTheme="minorHAnsi" w:cstheme="minorHAnsi"/>
          <w:sz w:val="22"/>
          <w:szCs w:val="22"/>
        </w:rPr>
        <w:t xml:space="preserve"> and marketing </w:t>
      </w:r>
      <w:r w:rsidR="00F16C5B">
        <w:rPr>
          <w:rFonts w:asciiTheme="minorHAnsi" w:hAnsiTheme="minorHAnsi" w:cstheme="minorHAnsi"/>
          <w:sz w:val="22"/>
          <w:szCs w:val="22"/>
        </w:rPr>
        <w:t>e</w:t>
      </w:r>
      <w:r w:rsidR="004D7BE2" w:rsidRPr="00086B43">
        <w:rPr>
          <w:rFonts w:asciiTheme="minorHAnsi" w:hAnsiTheme="minorHAnsi" w:cstheme="minorHAnsi"/>
          <w:sz w:val="22"/>
          <w:szCs w:val="22"/>
        </w:rPr>
        <w:t>xecutive responsibilities involves sell</w:t>
      </w:r>
      <w:r w:rsidR="00086B43">
        <w:rPr>
          <w:rFonts w:asciiTheme="minorHAnsi" w:hAnsiTheme="minorHAnsi" w:cstheme="minorHAnsi"/>
          <w:sz w:val="22"/>
          <w:szCs w:val="22"/>
        </w:rPr>
        <w:t xml:space="preserve">ing of tour packages </w:t>
      </w:r>
      <w:r w:rsidR="004D7BE2" w:rsidRPr="00086B43">
        <w:rPr>
          <w:rFonts w:asciiTheme="minorHAnsi" w:hAnsiTheme="minorHAnsi" w:cstheme="minorHAnsi"/>
          <w:sz w:val="22"/>
          <w:szCs w:val="22"/>
        </w:rPr>
        <w:t>through meetings, email and over the phone with agents.</w:t>
      </w:r>
    </w:p>
    <w:p w:rsidR="00643580" w:rsidRPr="00086B43" w:rsidRDefault="0010703E" w:rsidP="00086B43">
      <w:pPr>
        <w:pStyle w:val="ListParagraph"/>
        <w:widowControl w:val="0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86B43">
        <w:rPr>
          <w:rFonts w:asciiTheme="minorHAnsi" w:hAnsiTheme="minorHAnsi" w:cstheme="minorHAnsi"/>
          <w:sz w:val="22"/>
          <w:szCs w:val="22"/>
        </w:rPr>
        <w:t>S</w:t>
      </w:r>
      <w:r w:rsidR="00885A77" w:rsidRPr="00086B43">
        <w:rPr>
          <w:rFonts w:asciiTheme="minorHAnsi" w:hAnsiTheme="minorHAnsi" w:cstheme="minorHAnsi"/>
          <w:sz w:val="22"/>
          <w:szCs w:val="22"/>
        </w:rPr>
        <w:t xml:space="preserve">elling </w:t>
      </w:r>
      <w:r w:rsidR="00916EC1" w:rsidRPr="00086B43">
        <w:rPr>
          <w:rFonts w:asciiTheme="minorHAnsi" w:hAnsiTheme="minorHAnsi" w:cstheme="minorHAnsi"/>
          <w:sz w:val="22"/>
          <w:szCs w:val="22"/>
        </w:rPr>
        <w:t xml:space="preserve">other </w:t>
      </w:r>
      <w:r w:rsidR="00643580" w:rsidRPr="00086B43">
        <w:rPr>
          <w:rFonts w:asciiTheme="minorHAnsi" w:hAnsiTheme="minorHAnsi" w:cstheme="minorHAnsi"/>
          <w:sz w:val="22"/>
          <w:szCs w:val="22"/>
        </w:rPr>
        <w:t>Trave</w:t>
      </w:r>
      <w:r w:rsidR="00E67689" w:rsidRPr="00086B43">
        <w:rPr>
          <w:rFonts w:asciiTheme="minorHAnsi" w:hAnsiTheme="minorHAnsi" w:cstheme="minorHAnsi"/>
          <w:sz w:val="22"/>
          <w:szCs w:val="22"/>
        </w:rPr>
        <w:t xml:space="preserve">l Product, Tickets, Hotels, </w:t>
      </w:r>
      <w:r w:rsidR="00BF0BBD" w:rsidRPr="00086B43">
        <w:rPr>
          <w:rFonts w:asciiTheme="minorHAnsi" w:hAnsiTheme="minorHAnsi" w:cstheme="minorHAnsi"/>
          <w:sz w:val="22"/>
          <w:szCs w:val="22"/>
        </w:rPr>
        <w:t xml:space="preserve">Cruises, </w:t>
      </w:r>
      <w:r w:rsidR="00C47A39" w:rsidRPr="00086B43">
        <w:rPr>
          <w:rFonts w:asciiTheme="minorHAnsi" w:hAnsiTheme="minorHAnsi" w:cstheme="minorHAnsi"/>
          <w:sz w:val="22"/>
          <w:szCs w:val="22"/>
        </w:rPr>
        <w:t>and Visa</w:t>
      </w:r>
      <w:r w:rsidR="00BF0BBD" w:rsidRPr="00086B43">
        <w:rPr>
          <w:rFonts w:asciiTheme="minorHAnsi" w:hAnsiTheme="minorHAnsi" w:cstheme="minorHAnsi"/>
          <w:sz w:val="22"/>
          <w:szCs w:val="22"/>
        </w:rPr>
        <w:t xml:space="preserve"> </w:t>
      </w:r>
      <w:r w:rsidR="00F41C45" w:rsidRPr="00086B43">
        <w:rPr>
          <w:rFonts w:asciiTheme="minorHAnsi" w:hAnsiTheme="minorHAnsi" w:cstheme="minorHAnsi"/>
          <w:sz w:val="22"/>
          <w:szCs w:val="22"/>
        </w:rPr>
        <w:t>e</w:t>
      </w:r>
      <w:r w:rsidR="00643580" w:rsidRPr="00086B43">
        <w:rPr>
          <w:rFonts w:asciiTheme="minorHAnsi" w:hAnsiTheme="minorHAnsi" w:cstheme="minorHAnsi"/>
          <w:sz w:val="22"/>
          <w:szCs w:val="22"/>
        </w:rPr>
        <w:t>tc.</w:t>
      </w:r>
    </w:p>
    <w:p w:rsidR="004D7BE2" w:rsidRPr="00086B43" w:rsidRDefault="004D7BE2" w:rsidP="00086B43">
      <w:pPr>
        <w:pStyle w:val="ListParagraph"/>
        <w:widowControl w:val="0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86B43">
        <w:rPr>
          <w:rFonts w:asciiTheme="minorHAnsi" w:hAnsiTheme="minorHAnsi" w:cstheme="minorHAnsi"/>
          <w:sz w:val="22"/>
          <w:szCs w:val="22"/>
        </w:rPr>
        <w:t>Liaising with travel partners, including airlines and hotels, t</w:t>
      </w:r>
      <w:r w:rsidR="00BA4F69">
        <w:rPr>
          <w:rFonts w:asciiTheme="minorHAnsi" w:hAnsiTheme="minorHAnsi" w:cstheme="minorHAnsi"/>
          <w:sz w:val="22"/>
          <w:szCs w:val="22"/>
        </w:rPr>
        <w:t xml:space="preserve">o manage bookings and schedules. </w:t>
      </w:r>
    </w:p>
    <w:p w:rsidR="00B84F9F" w:rsidRDefault="002D4971" w:rsidP="00B84F9F">
      <w:pPr>
        <w:spacing w:before="240"/>
      </w:pPr>
      <w:r>
        <w:rPr>
          <w:rFonts w:asciiTheme="minorHAnsi" w:hAnsiTheme="minorHAnsi" w:cstheme="minorHAnsi"/>
          <w:b/>
        </w:rPr>
        <w:br/>
      </w:r>
      <w:r w:rsidR="00335618">
        <w:rPr>
          <w:rFonts w:asciiTheme="minorHAnsi" w:hAnsiTheme="minorHAnsi" w:cstheme="minorHAnsi"/>
          <w:b/>
        </w:rPr>
        <w:t>Worked</w:t>
      </w:r>
      <w:r w:rsidR="00B84F9F" w:rsidRPr="00E70C1C">
        <w:rPr>
          <w:rFonts w:asciiTheme="minorHAnsi" w:hAnsiTheme="minorHAnsi" w:cstheme="minorHAnsi"/>
          <w:b/>
        </w:rPr>
        <w:t xml:space="preserve"> in Blue</w:t>
      </w:r>
      <w:r w:rsidR="00F41C45" w:rsidRPr="00E70C1C">
        <w:rPr>
          <w:rFonts w:asciiTheme="minorHAnsi" w:hAnsiTheme="minorHAnsi" w:cstheme="minorHAnsi"/>
          <w:b/>
        </w:rPr>
        <w:t xml:space="preserve"> A</w:t>
      </w:r>
      <w:r w:rsidR="00B84F9F" w:rsidRPr="00E70C1C">
        <w:rPr>
          <w:rFonts w:asciiTheme="minorHAnsi" w:hAnsiTheme="minorHAnsi" w:cstheme="minorHAnsi"/>
          <w:b/>
        </w:rPr>
        <w:t>ir Pvt.</w:t>
      </w:r>
      <w:r w:rsidR="00F41C45" w:rsidRPr="00E70C1C">
        <w:rPr>
          <w:rFonts w:asciiTheme="minorHAnsi" w:hAnsiTheme="minorHAnsi" w:cstheme="minorHAnsi"/>
          <w:b/>
        </w:rPr>
        <w:t xml:space="preserve"> </w:t>
      </w:r>
      <w:r w:rsidR="00B84F9F" w:rsidRPr="00E70C1C">
        <w:rPr>
          <w:rFonts w:asciiTheme="minorHAnsi" w:hAnsiTheme="minorHAnsi" w:cstheme="minorHAnsi"/>
          <w:b/>
        </w:rPr>
        <w:t>Ltd</w:t>
      </w:r>
      <w:r w:rsidR="00F41C45" w:rsidRPr="00E70C1C">
        <w:rPr>
          <w:rFonts w:asciiTheme="minorHAnsi" w:hAnsiTheme="minorHAnsi" w:cstheme="minorHAnsi"/>
          <w:b/>
        </w:rPr>
        <w:t>.</w:t>
      </w:r>
      <w:r w:rsidR="00B84F9F" w:rsidRPr="00E70C1C">
        <w:rPr>
          <w:rFonts w:asciiTheme="minorHAnsi" w:hAnsiTheme="minorHAnsi" w:cstheme="minorHAnsi"/>
          <w:b/>
        </w:rPr>
        <w:t xml:space="preserve"> as In Shop Promoter </w:t>
      </w:r>
      <w:r w:rsidR="00E502C4" w:rsidRPr="00E70C1C">
        <w:rPr>
          <w:rFonts w:asciiTheme="minorHAnsi" w:hAnsiTheme="minorHAnsi" w:cstheme="minorHAnsi"/>
          <w:b/>
        </w:rPr>
        <w:t xml:space="preserve">&amp; Sales Executive </w:t>
      </w:r>
      <w:r w:rsidR="00F57DE5">
        <w:rPr>
          <w:rFonts w:asciiTheme="minorHAnsi" w:hAnsiTheme="minorHAnsi" w:cstheme="minorHAnsi"/>
          <w:b/>
        </w:rPr>
        <w:t>(From 21th may 2018</w:t>
      </w:r>
      <w:r w:rsidR="00B84F9F" w:rsidRPr="00E70C1C">
        <w:rPr>
          <w:rFonts w:asciiTheme="minorHAnsi" w:hAnsiTheme="minorHAnsi" w:cstheme="minorHAnsi"/>
          <w:b/>
        </w:rPr>
        <w:t xml:space="preserve"> </w:t>
      </w:r>
      <w:r w:rsidR="00E502C4" w:rsidRPr="00E70C1C">
        <w:rPr>
          <w:rFonts w:asciiTheme="minorHAnsi" w:hAnsiTheme="minorHAnsi" w:cstheme="minorHAnsi"/>
          <w:b/>
        </w:rPr>
        <w:t>till 15</w:t>
      </w:r>
      <w:r w:rsidR="00E502C4" w:rsidRPr="00E70C1C">
        <w:rPr>
          <w:rFonts w:asciiTheme="minorHAnsi" w:hAnsiTheme="minorHAnsi" w:cstheme="minorHAnsi"/>
          <w:b/>
          <w:vertAlign w:val="superscript"/>
        </w:rPr>
        <w:t>th</w:t>
      </w:r>
      <w:r w:rsidR="00E502C4" w:rsidRPr="00E70C1C">
        <w:rPr>
          <w:rFonts w:asciiTheme="minorHAnsi" w:hAnsiTheme="minorHAnsi" w:cstheme="minorHAnsi"/>
          <w:b/>
        </w:rPr>
        <w:t xml:space="preserve"> Dec 2019</w:t>
      </w:r>
      <w:r w:rsidR="00B84F9F" w:rsidRPr="00E70C1C">
        <w:rPr>
          <w:rFonts w:asciiTheme="minorHAnsi" w:hAnsiTheme="minorHAnsi" w:cstheme="minorHAnsi"/>
          <w:b/>
        </w:rPr>
        <w:t>)</w:t>
      </w:r>
      <w:r w:rsidR="00D06420" w:rsidRPr="00E70C1C">
        <w:t xml:space="preserve"> </w:t>
      </w:r>
      <w:r w:rsidR="00203AA7">
        <w:br/>
      </w:r>
    </w:p>
    <w:p w:rsidR="00335618" w:rsidRPr="00203AA7" w:rsidRDefault="00F41C45" w:rsidP="00203AA7">
      <w:pPr>
        <w:pStyle w:val="ListParagraph"/>
        <w:widowControl w:val="0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03AA7">
        <w:rPr>
          <w:rFonts w:asciiTheme="minorHAnsi" w:hAnsiTheme="minorHAnsi" w:cstheme="minorHAnsi"/>
          <w:sz w:val="22"/>
          <w:szCs w:val="22"/>
        </w:rPr>
        <w:t xml:space="preserve">As </w:t>
      </w:r>
      <w:r w:rsidRPr="00203AA7">
        <w:rPr>
          <w:rFonts w:asciiTheme="minorHAnsi" w:hAnsiTheme="minorHAnsi" w:cstheme="minorHAnsi"/>
          <w:b/>
          <w:sz w:val="22"/>
          <w:szCs w:val="22"/>
        </w:rPr>
        <w:t>In Shop Promoter</w:t>
      </w:r>
      <w:r w:rsidR="007265FB" w:rsidRPr="00203AA7">
        <w:rPr>
          <w:rFonts w:asciiTheme="minorHAnsi" w:hAnsiTheme="minorHAnsi" w:cstheme="minorHAnsi"/>
          <w:sz w:val="22"/>
          <w:szCs w:val="22"/>
        </w:rPr>
        <w:t xml:space="preserve"> my duty was</w:t>
      </w:r>
      <w:r w:rsidRPr="00203AA7">
        <w:rPr>
          <w:rFonts w:asciiTheme="minorHAnsi" w:hAnsiTheme="minorHAnsi" w:cstheme="minorHAnsi"/>
          <w:sz w:val="22"/>
          <w:szCs w:val="22"/>
        </w:rPr>
        <w:t xml:space="preserve"> to </w:t>
      </w:r>
      <w:r w:rsidR="00C269EE" w:rsidRPr="00203AA7">
        <w:rPr>
          <w:rFonts w:asciiTheme="minorHAnsi" w:hAnsiTheme="minorHAnsi" w:cstheme="minorHAnsi"/>
          <w:sz w:val="22"/>
          <w:szCs w:val="22"/>
        </w:rPr>
        <w:t>describe about the products and sale</w:t>
      </w:r>
      <w:r w:rsidR="00AC756E" w:rsidRPr="00203AA7">
        <w:rPr>
          <w:rFonts w:asciiTheme="minorHAnsi" w:hAnsiTheme="minorHAnsi" w:cstheme="minorHAnsi"/>
          <w:sz w:val="22"/>
          <w:szCs w:val="22"/>
        </w:rPr>
        <w:t xml:space="preserve"> it</w:t>
      </w:r>
      <w:r w:rsidR="00C269EE" w:rsidRPr="00203AA7">
        <w:rPr>
          <w:rFonts w:asciiTheme="minorHAnsi" w:hAnsiTheme="minorHAnsi" w:cstheme="minorHAnsi"/>
          <w:sz w:val="22"/>
          <w:szCs w:val="22"/>
        </w:rPr>
        <w:t xml:space="preserve"> to the clients. </w:t>
      </w:r>
    </w:p>
    <w:p w:rsidR="00335618" w:rsidRDefault="00335618" w:rsidP="0033561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335618" w:rsidRDefault="00335618" w:rsidP="0033561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203AA7" w:rsidRDefault="00335618" w:rsidP="0060199F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0199F">
        <w:rPr>
          <w:rFonts w:asciiTheme="minorHAnsi" w:hAnsiTheme="minorHAnsi" w:cstheme="minorHAnsi"/>
          <w:b/>
        </w:rPr>
        <w:t>Working</w:t>
      </w:r>
      <w:r w:rsidR="00460297">
        <w:rPr>
          <w:rFonts w:asciiTheme="minorHAnsi" w:hAnsiTheme="minorHAnsi" w:cstheme="minorHAnsi"/>
          <w:b/>
        </w:rPr>
        <w:t xml:space="preserve"> in</w:t>
      </w:r>
      <w:r w:rsidR="002C4B74">
        <w:rPr>
          <w:rFonts w:asciiTheme="minorHAnsi" w:hAnsiTheme="minorHAnsi" w:cstheme="minorHAnsi"/>
          <w:b/>
        </w:rPr>
        <w:t xml:space="preserve"> Malani Marbles Pvt. Ltd. a</w:t>
      </w:r>
      <w:r w:rsidRPr="0060199F">
        <w:rPr>
          <w:rFonts w:asciiTheme="minorHAnsi" w:hAnsiTheme="minorHAnsi" w:cstheme="minorHAnsi"/>
          <w:b/>
        </w:rPr>
        <w:t xml:space="preserve">s a </w:t>
      </w:r>
      <w:r w:rsidR="002C4B74">
        <w:rPr>
          <w:rFonts w:asciiTheme="minorHAnsi" w:hAnsiTheme="minorHAnsi" w:cstheme="minorHAnsi"/>
          <w:b/>
        </w:rPr>
        <w:t>Business Development Manager</w:t>
      </w:r>
      <w:r w:rsidRPr="0060199F">
        <w:rPr>
          <w:rFonts w:asciiTheme="minorHAnsi" w:hAnsiTheme="minorHAnsi" w:cstheme="minorHAnsi"/>
          <w:b/>
        </w:rPr>
        <w:t xml:space="preserve"> </w:t>
      </w:r>
      <w:r w:rsidR="0060199F" w:rsidRPr="0060199F">
        <w:rPr>
          <w:rFonts w:asciiTheme="minorHAnsi" w:hAnsiTheme="minorHAnsi" w:cstheme="minorHAnsi"/>
          <w:b/>
        </w:rPr>
        <w:t>(From 25</w:t>
      </w:r>
      <w:r w:rsidR="0060199F" w:rsidRPr="0060199F">
        <w:rPr>
          <w:rFonts w:asciiTheme="minorHAnsi" w:hAnsiTheme="minorHAnsi" w:cstheme="minorHAnsi"/>
          <w:b/>
          <w:vertAlign w:val="superscript"/>
        </w:rPr>
        <w:t>th</w:t>
      </w:r>
      <w:r w:rsidR="00A6403E">
        <w:rPr>
          <w:rFonts w:asciiTheme="minorHAnsi" w:hAnsiTheme="minorHAnsi" w:cstheme="minorHAnsi"/>
          <w:b/>
        </w:rPr>
        <w:t xml:space="preserve"> November 2020</w:t>
      </w:r>
      <w:r w:rsidR="00D40B9E">
        <w:rPr>
          <w:rFonts w:asciiTheme="minorHAnsi" w:hAnsiTheme="minorHAnsi" w:cstheme="minorHAnsi"/>
          <w:b/>
        </w:rPr>
        <w:t xml:space="preserve"> </w:t>
      </w:r>
      <w:r w:rsidR="0060199F" w:rsidRPr="0060199F">
        <w:rPr>
          <w:rFonts w:asciiTheme="minorHAnsi" w:hAnsiTheme="minorHAnsi" w:cstheme="minorHAnsi"/>
          <w:b/>
        </w:rPr>
        <w:t xml:space="preserve">till </w:t>
      </w:r>
      <w:r w:rsidR="00D40B9E">
        <w:rPr>
          <w:rFonts w:asciiTheme="minorHAnsi" w:hAnsiTheme="minorHAnsi" w:cstheme="minorHAnsi"/>
          <w:b/>
        </w:rPr>
        <w:t>31May 2022</w:t>
      </w:r>
      <w:r w:rsidR="0060199F" w:rsidRPr="0060199F">
        <w:rPr>
          <w:rFonts w:asciiTheme="minorHAnsi" w:hAnsiTheme="minorHAnsi" w:cstheme="minorHAnsi"/>
          <w:b/>
        </w:rPr>
        <w:t>)</w:t>
      </w:r>
      <w:r w:rsidR="00203AA7">
        <w:rPr>
          <w:rFonts w:asciiTheme="minorHAnsi" w:hAnsiTheme="minorHAnsi" w:cstheme="minorHAnsi"/>
          <w:b/>
        </w:rPr>
        <w:br/>
      </w:r>
      <w:r w:rsidR="00203AA7">
        <w:rPr>
          <w:rFonts w:asciiTheme="minorHAnsi" w:hAnsiTheme="minorHAnsi" w:cstheme="minorHAnsi"/>
          <w:b/>
        </w:rPr>
        <w:br/>
        <w:t>Responsibility:</w:t>
      </w:r>
    </w:p>
    <w:p w:rsidR="00F41C45" w:rsidRPr="00D40B9E" w:rsidRDefault="00203AA7" w:rsidP="00203AA7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03AA7">
        <w:rPr>
          <w:rFonts w:asciiTheme="minorHAnsi" w:hAnsiTheme="minorHAnsi" w:cstheme="minorHAnsi"/>
        </w:rPr>
        <w:t>As a business devel</w:t>
      </w:r>
      <w:r w:rsidR="00193276">
        <w:rPr>
          <w:rFonts w:asciiTheme="minorHAnsi" w:hAnsiTheme="minorHAnsi" w:cstheme="minorHAnsi"/>
        </w:rPr>
        <w:t xml:space="preserve">opment manager dealing with </w:t>
      </w:r>
      <w:r w:rsidRPr="00203AA7">
        <w:rPr>
          <w:rFonts w:asciiTheme="minorHAnsi" w:hAnsiTheme="minorHAnsi" w:cstheme="minorHAnsi"/>
        </w:rPr>
        <w:t>clients, end users, meeting with architects, builders, contractors and other concern persons. Cold calling for lead generation.</w:t>
      </w:r>
    </w:p>
    <w:p w:rsidR="00D40B9E" w:rsidRDefault="00D40B9E" w:rsidP="00D40B9E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D40B9E" w:rsidRDefault="00D40B9E" w:rsidP="00D40B9E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D40B9E" w:rsidRDefault="00D40B9E" w:rsidP="00D40B9E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0199F">
        <w:rPr>
          <w:rFonts w:asciiTheme="minorHAnsi" w:hAnsiTheme="minorHAnsi" w:cstheme="minorHAnsi"/>
          <w:b/>
        </w:rPr>
        <w:t>Working</w:t>
      </w:r>
      <w:r>
        <w:rPr>
          <w:rFonts w:asciiTheme="minorHAnsi" w:hAnsiTheme="minorHAnsi" w:cstheme="minorHAnsi"/>
          <w:b/>
        </w:rPr>
        <w:t xml:space="preserve"> in </w:t>
      </w:r>
      <w:r w:rsidR="00CC4761">
        <w:rPr>
          <w:rFonts w:asciiTheme="minorHAnsi" w:hAnsiTheme="minorHAnsi" w:cstheme="minorHAnsi"/>
          <w:b/>
        </w:rPr>
        <w:t>Royal Swastik Marbles</w:t>
      </w:r>
      <w:r w:rsidR="0046575F">
        <w:rPr>
          <w:rFonts w:asciiTheme="minorHAnsi" w:hAnsiTheme="minorHAnsi" w:cstheme="minorHAnsi"/>
          <w:b/>
        </w:rPr>
        <w:t xml:space="preserve"> Pvt. Ltd.</w:t>
      </w:r>
      <w:bookmarkStart w:id="0" w:name="_GoBack"/>
      <w:bookmarkEnd w:id="0"/>
      <w:r w:rsidR="001176A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</w:t>
      </w:r>
      <w:r w:rsidRPr="0060199F">
        <w:rPr>
          <w:rFonts w:asciiTheme="minorHAnsi" w:hAnsiTheme="minorHAnsi" w:cstheme="minorHAnsi"/>
          <w:b/>
        </w:rPr>
        <w:t xml:space="preserve">s a </w:t>
      </w:r>
      <w:r w:rsidR="001176A1">
        <w:rPr>
          <w:rFonts w:asciiTheme="minorHAnsi" w:hAnsiTheme="minorHAnsi" w:cstheme="minorHAnsi"/>
          <w:b/>
        </w:rPr>
        <w:t xml:space="preserve">Marketing </w:t>
      </w:r>
      <w:r>
        <w:rPr>
          <w:rFonts w:asciiTheme="minorHAnsi" w:hAnsiTheme="minorHAnsi" w:cstheme="minorHAnsi"/>
          <w:b/>
        </w:rPr>
        <w:t>Manager</w:t>
      </w:r>
      <w:r w:rsidRPr="0060199F">
        <w:rPr>
          <w:rFonts w:asciiTheme="minorHAnsi" w:hAnsiTheme="minorHAnsi" w:cstheme="minorHAnsi"/>
          <w:b/>
        </w:rPr>
        <w:t xml:space="preserve"> (From </w:t>
      </w:r>
      <w:r w:rsidR="00527605">
        <w:rPr>
          <w:rFonts w:asciiTheme="minorHAnsi" w:hAnsiTheme="minorHAnsi" w:cstheme="minorHAnsi"/>
          <w:b/>
        </w:rPr>
        <w:t xml:space="preserve">01 Jun 2022 till </w:t>
      </w:r>
      <w:r w:rsidRPr="0060199F">
        <w:rPr>
          <w:rFonts w:asciiTheme="minorHAnsi" w:hAnsiTheme="minorHAnsi" w:cstheme="minorHAnsi"/>
          <w:b/>
        </w:rPr>
        <w:t>date)</w:t>
      </w:r>
      <w:r>
        <w:rPr>
          <w:rFonts w:asciiTheme="minorHAnsi" w:hAnsiTheme="minorHAnsi" w:cstheme="minorHAnsi"/>
          <w:b/>
        </w:rPr>
        <w:br/>
      </w:r>
      <w:r>
        <w:rPr>
          <w:rFonts w:asciiTheme="minorHAnsi" w:hAnsiTheme="minorHAnsi" w:cstheme="minorHAnsi"/>
          <w:b/>
        </w:rPr>
        <w:br/>
        <w:t>Responsibility:</w:t>
      </w:r>
    </w:p>
    <w:p w:rsidR="00D40B9E" w:rsidRPr="00203AA7" w:rsidRDefault="0052562E" w:rsidP="00D40B9E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</w:t>
      </w:r>
      <w:r w:rsidR="00691DF6">
        <w:rPr>
          <w:rFonts w:asciiTheme="minorHAnsi" w:hAnsiTheme="minorHAnsi" w:cstheme="minorHAnsi"/>
        </w:rPr>
        <w:t xml:space="preserve">ealing with </w:t>
      </w:r>
      <w:r w:rsidR="00D40B9E" w:rsidRPr="00203AA7">
        <w:rPr>
          <w:rFonts w:asciiTheme="minorHAnsi" w:hAnsiTheme="minorHAnsi" w:cstheme="minorHAnsi"/>
        </w:rPr>
        <w:t>clients, end users, meeting with architects,</w:t>
      </w:r>
      <w:r w:rsidR="00C025F3">
        <w:rPr>
          <w:rFonts w:asciiTheme="minorHAnsi" w:hAnsiTheme="minorHAnsi" w:cstheme="minorHAnsi"/>
        </w:rPr>
        <w:t xml:space="preserve"> interior designer,</w:t>
      </w:r>
      <w:r w:rsidR="00D40B9E" w:rsidRPr="00203AA7">
        <w:rPr>
          <w:rFonts w:asciiTheme="minorHAnsi" w:hAnsiTheme="minorHAnsi" w:cstheme="minorHAnsi"/>
        </w:rPr>
        <w:t xml:space="preserve"> builders, contractors and othe</w:t>
      </w:r>
      <w:r>
        <w:rPr>
          <w:rFonts w:asciiTheme="minorHAnsi" w:hAnsiTheme="minorHAnsi" w:cstheme="minorHAnsi"/>
        </w:rPr>
        <w:t>r concern persons.</w:t>
      </w:r>
    </w:p>
    <w:p w:rsidR="00D40B9E" w:rsidRPr="00D40B9E" w:rsidRDefault="00D40B9E" w:rsidP="00D40B9E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335618" w:rsidRDefault="00335618" w:rsidP="00F41C45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W w:w="955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3060"/>
        <w:gridCol w:w="2340"/>
        <w:gridCol w:w="1980"/>
      </w:tblGrid>
      <w:tr w:rsidR="00CA414D" w:rsidRPr="005F1DE5" w:rsidTr="007271D6">
        <w:trPr>
          <w:trHeight w:val="1"/>
        </w:trPr>
        <w:tc>
          <w:tcPr>
            <w:tcW w:w="955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CA414D" w:rsidRPr="00071073" w:rsidRDefault="00CA414D" w:rsidP="007271D6">
            <w:pPr>
              <w:tabs>
                <w:tab w:val="left" w:pos="2670"/>
              </w:tabs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071073">
              <w:rPr>
                <w:rFonts w:asciiTheme="minorHAnsi" w:eastAsia="Times New Roman" w:hAnsiTheme="minorHAnsi" w:cstheme="minorHAnsi"/>
                <w:b/>
              </w:rPr>
              <w:t>Qualification Summary</w:t>
            </w:r>
          </w:p>
        </w:tc>
      </w:tr>
      <w:tr w:rsidR="00CA414D" w:rsidRPr="005F1DE5" w:rsidTr="007271D6">
        <w:trPr>
          <w:trHeight w:val="70"/>
        </w:trPr>
        <w:tc>
          <w:tcPr>
            <w:tcW w:w="2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  <w:color w:val="FFFFFF"/>
              </w:rPr>
            </w:pPr>
            <w:r w:rsidRPr="00071073">
              <w:rPr>
                <w:rFonts w:asciiTheme="minorHAnsi" w:eastAsia="Times New Roman" w:hAnsiTheme="minorHAnsi" w:cstheme="minorHAnsi"/>
                <w:b/>
                <w:color w:val="FFFFFF"/>
              </w:rPr>
              <w:t>Qualification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  <w:color w:val="FFFFFF"/>
              </w:rPr>
            </w:pPr>
            <w:r w:rsidRPr="00071073">
              <w:rPr>
                <w:rFonts w:asciiTheme="minorHAnsi" w:eastAsia="Times New Roman" w:hAnsiTheme="minorHAnsi" w:cstheme="minorHAnsi"/>
                <w:b/>
                <w:color w:val="FFFFFF"/>
              </w:rPr>
              <w:t>College/Institutes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  <w:color w:val="FFFFFF"/>
              </w:rPr>
            </w:pPr>
            <w:r w:rsidRPr="00071073">
              <w:rPr>
                <w:rFonts w:asciiTheme="minorHAnsi" w:eastAsia="Times New Roman" w:hAnsiTheme="minorHAnsi" w:cstheme="minorHAnsi"/>
                <w:b/>
                <w:color w:val="FFFFFF"/>
              </w:rPr>
              <w:t>Board/University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  <w:color w:val="FFFFFF"/>
              </w:rPr>
            </w:pPr>
            <w:r w:rsidRPr="00071073">
              <w:rPr>
                <w:rFonts w:asciiTheme="minorHAnsi" w:eastAsia="Times New Roman" w:hAnsiTheme="minorHAnsi" w:cstheme="minorHAnsi"/>
                <w:b/>
                <w:color w:val="FFFFFF"/>
              </w:rPr>
              <w:t>Year</w:t>
            </w:r>
          </w:p>
        </w:tc>
      </w:tr>
      <w:tr w:rsidR="00CA414D" w:rsidRPr="005F1DE5" w:rsidTr="007271D6">
        <w:trPr>
          <w:trHeight w:val="70"/>
        </w:trPr>
        <w:tc>
          <w:tcPr>
            <w:tcW w:w="2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MBA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Centre</w:t>
            </w:r>
            <w:r w:rsidR="00546C5A" w:rsidRPr="00071073">
              <w:rPr>
                <w:rFonts w:asciiTheme="minorHAnsi" w:eastAsia="Times New Roman" w:hAnsiTheme="minorHAnsi" w:cstheme="minorHAnsi"/>
              </w:rPr>
              <w:t xml:space="preserve"> for Management Technology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60199F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AK</w:t>
            </w:r>
            <w:r w:rsidR="00CA414D" w:rsidRPr="00071073">
              <w:rPr>
                <w:rFonts w:asciiTheme="minorHAnsi" w:eastAsia="Times New Roman" w:hAnsiTheme="minorHAnsi" w:cstheme="minorHAnsi"/>
              </w:rPr>
              <w:t>TU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2016</w:t>
            </w:r>
          </w:p>
        </w:tc>
      </w:tr>
      <w:tr w:rsidR="00CA414D" w:rsidRPr="005F1DE5" w:rsidTr="007271D6">
        <w:trPr>
          <w:trHeight w:val="70"/>
        </w:trPr>
        <w:tc>
          <w:tcPr>
            <w:tcW w:w="2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Graduation (BA)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 xml:space="preserve">Zakir </w:t>
            </w:r>
            <w:r w:rsidR="0021463C" w:rsidRPr="00071073">
              <w:rPr>
                <w:rFonts w:asciiTheme="minorHAnsi" w:eastAsia="Times New Roman" w:hAnsiTheme="minorHAnsi" w:cstheme="minorHAnsi"/>
              </w:rPr>
              <w:t>Husain</w:t>
            </w:r>
            <w:r w:rsidRPr="00071073">
              <w:rPr>
                <w:rFonts w:asciiTheme="minorHAnsi" w:eastAsia="Times New Roman" w:hAnsiTheme="minorHAnsi" w:cstheme="minorHAnsi"/>
              </w:rPr>
              <w:t xml:space="preserve"> P.G College.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Delhi University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071073">
              <w:rPr>
                <w:rFonts w:asciiTheme="minorHAnsi" w:eastAsia="Calibri" w:hAnsiTheme="minorHAnsi" w:cstheme="minorHAnsi"/>
                <w:color w:val="000000"/>
              </w:rPr>
              <w:t>2014</w:t>
            </w:r>
          </w:p>
          <w:p w:rsidR="00CA414D" w:rsidRPr="00071073" w:rsidRDefault="00CA414D" w:rsidP="007271D6">
            <w:pPr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  <w:tr w:rsidR="00CA414D" w:rsidRPr="005F1DE5" w:rsidTr="007271D6">
        <w:trPr>
          <w:trHeight w:val="70"/>
        </w:trPr>
        <w:tc>
          <w:tcPr>
            <w:tcW w:w="2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Senior Secondary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Janta Adarsh S.S inter college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U.P Board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071073">
              <w:rPr>
                <w:rFonts w:asciiTheme="minorHAnsi" w:eastAsia="Calibri" w:hAnsiTheme="minorHAnsi" w:cstheme="minorHAnsi"/>
                <w:color w:val="000000"/>
              </w:rPr>
              <w:t>2009</w:t>
            </w:r>
          </w:p>
          <w:p w:rsidR="00CA414D" w:rsidRPr="00071073" w:rsidRDefault="00CA414D" w:rsidP="007271D6">
            <w:pPr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  <w:tr w:rsidR="00CA414D" w:rsidRPr="005F1DE5" w:rsidTr="007271D6">
        <w:trPr>
          <w:trHeight w:val="70"/>
        </w:trPr>
        <w:tc>
          <w:tcPr>
            <w:tcW w:w="2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Secondary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RSK Inter college Simbhaoli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spacing w:line="100" w:lineRule="atLeast"/>
              <w:jc w:val="center"/>
              <w:rPr>
                <w:rFonts w:asciiTheme="minorHAnsi" w:eastAsia="Times New Roman" w:hAnsiTheme="minorHAnsi" w:cstheme="minorHAnsi"/>
              </w:rPr>
            </w:pPr>
            <w:r w:rsidRPr="00071073">
              <w:rPr>
                <w:rFonts w:asciiTheme="minorHAnsi" w:eastAsia="Times New Roman" w:hAnsiTheme="minorHAnsi" w:cstheme="minorHAnsi"/>
              </w:rPr>
              <w:t>U.P Board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A414D" w:rsidRPr="00071073" w:rsidRDefault="00CA414D" w:rsidP="007271D6">
            <w:pPr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  <w:r w:rsidRPr="00071073">
              <w:rPr>
                <w:rFonts w:asciiTheme="minorHAnsi" w:eastAsia="Calibri" w:hAnsiTheme="minorHAnsi" w:cstheme="minorHAnsi"/>
                <w:color w:val="000000"/>
              </w:rPr>
              <w:t>2007</w:t>
            </w:r>
          </w:p>
          <w:p w:rsidR="00CA414D" w:rsidRPr="00071073" w:rsidRDefault="00CA414D" w:rsidP="007271D6">
            <w:pPr>
              <w:jc w:val="center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</w:tbl>
    <w:p w:rsidR="00B97459" w:rsidRDefault="00B97459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:rsidR="00FA36B0" w:rsidRDefault="00FA36B0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841A8F" w:rsidRPr="005F1DE5" w:rsidTr="00870A3B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071073" w:rsidRDefault="00CD252B" w:rsidP="00071073">
            <w:pPr>
              <w:tabs>
                <w:tab w:val="left" w:pos="2670"/>
              </w:tabs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071073">
              <w:rPr>
                <w:rFonts w:asciiTheme="minorHAnsi" w:eastAsia="Times New Roman" w:hAnsiTheme="minorHAnsi" w:cstheme="minorHAnsi"/>
                <w:b/>
              </w:rPr>
              <w:t xml:space="preserve">Computer </w:t>
            </w:r>
            <w:r w:rsidR="00CA414D" w:rsidRPr="00071073">
              <w:rPr>
                <w:rFonts w:asciiTheme="minorHAnsi" w:eastAsia="Times New Roman" w:hAnsiTheme="minorHAnsi" w:cstheme="minorHAnsi"/>
                <w:b/>
              </w:rPr>
              <w:t>Knowledge</w:t>
            </w:r>
          </w:p>
        </w:tc>
      </w:tr>
    </w:tbl>
    <w:p w:rsidR="00841A8F" w:rsidRPr="005F1DE5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CD252B" w:rsidRPr="00071073" w:rsidRDefault="00CA414D" w:rsidP="002D4971">
      <w:pPr>
        <w:pStyle w:val="ListParagraph"/>
        <w:numPr>
          <w:ilvl w:val="0"/>
          <w:numId w:val="23"/>
        </w:numPr>
        <w:spacing w:line="100" w:lineRule="atLeast"/>
        <w:rPr>
          <w:rFonts w:asciiTheme="minorHAnsi" w:eastAsia="Times New Roman" w:hAnsiTheme="minorHAnsi" w:cstheme="minorHAnsi"/>
        </w:rPr>
      </w:pPr>
      <w:r w:rsidRPr="00071073">
        <w:rPr>
          <w:rFonts w:asciiTheme="minorHAnsi" w:eastAsia="Times New Roman" w:hAnsiTheme="minorHAnsi" w:cstheme="minorHAnsi"/>
        </w:rPr>
        <w:t xml:space="preserve">Proficient in working on MS </w:t>
      </w:r>
      <w:r w:rsidR="00A426BE" w:rsidRPr="00071073">
        <w:rPr>
          <w:rFonts w:asciiTheme="minorHAnsi" w:eastAsia="Times New Roman" w:hAnsiTheme="minorHAnsi" w:cstheme="minorHAnsi"/>
        </w:rPr>
        <w:t>office (</w:t>
      </w:r>
      <w:r w:rsidR="00603C9E" w:rsidRPr="00071073">
        <w:rPr>
          <w:rFonts w:asciiTheme="minorHAnsi" w:eastAsia="Times New Roman" w:hAnsiTheme="minorHAnsi" w:cstheme="minorHAnsi"/>
        </w:rPr>
        <w:t>MS Wor</w:t>
      </w:r>
      <w:r w:rsidR="00CD252B" w:rsidRPr="00071073">
        <w:rPr>
          <w:rFonts w:asciiTheme="minorHAnsi" w:eastAsia="Times New Roman" w:hAnsiTheme="minorHAnsi" w:cstheme="minorHAnsi"/>
        </w:rPr>
        <w:t>d, MS Excel</w:t>
      </w:r>
      <w:r w:rsidR="000E3880" w:rsidRPr="00071073">
        <w:rPr>
          <w:rFonts w:asciiTheme="minorHAnsi" w:eastAsia="Times New Roman" w:hAnsiTheme="minorHAnsi" w:cstheme="minorHAnsi"/>
        </w:rPr>
        <w:t>, PowerPoint)</w:t>
      </w:r>
      <w:r w:rsidR="006775FA" w:rsidRPr="00071073">
        <w:rPr>
          <w:rFonts w:asciiTheme="minorHAnsi" w:eastAsia="Times New Roman" w:hAnsiTheme="minorHAnsi" w:cstheme="minorHAnsi"/>
        </w:rPr>
        <w:t>.</w:t>
      </w:r>
    </w:p>
    <w:p w:rsidR="00CA414D" w:rsidRDefault="00CA414D" w:rsidP="002D4971">
      <w:pPr>
        <w:pStyle w:val="ListParagraph"/>
        <w:numPr>
          <w:ilvl w:val="0"/>
          <w:numId w:val="23"/>
        </w:numPr>
        <w:spacing w:line="100" w:lineRule="atLeast"/>
        <w:rPr>
          <w:rFonts w:asciiTheme="minorHAnsi" w:eastAsia="Times New Roman" w:hAnsiTheme="minorHAnsi" w:cstheme="minorHAnsi"/>
        </w:rPr>
      </w:pPr>
      <w:r w:rsidRPr="00071073">
        <w:rPr>
          <w:rFonts w:asciiTheme="minorHAnsi" w:eastAsia="Times New Roman" w:hAnsiTheme="minorHAnsi" w:cstheme="minorHAnsi"/>
        </w:rPr>
        <w:t>Outlook Express</w:t>
      </w:r>
      <w:r w:rsidR="006775FA" w:rsidRPr="00071073">
        <w:rPr>
          <w:rFonts w:asciiTheme="minorHAnsi" w:eastAsia="Times New Roman" w:hAnsiTheme="minorHAnsi" w:cstheme="minorHAnsi"/>
        </w:rPr>
        <w:t>.</w:t>
      </w:r>
      <w:r w:rsidRPr="00071073">
        <w:rPr>
          <w:rFonts w:asciiTheme="minorHAnsi" w:eastAsia="Times New Roman" w:hAnsiTheme="minorHAnsi" w:cstheme="minorHAnsi"/>
        </w:rPr>
        <w:t xml:space="preserve"> </w:t>
      </w:r>
    </w:p>
    <w:p w:rsidR="002D4971" w:rsidRDefault="002D4971" w:rsidP="002D4971">
      <w:pPr>
        <w:pStyle w:val="ListParagraph"/>
        <w:spacing w:line="100" w:lineRule="atLeast"/>
        <w:rPr>
          <w:rFonts w:asciiTheme="minorHAnsi" w:eastAsia="Times New Roman" w:hAnsiTheme="minorHAnsi" w:cstheme="minorHAnsi"/>
        </w:rPr>
      </w:pPr>
    </w:p>
    <w:p w:rsidR="00897A98" w:rsidRDefault="00897A98" w:rsidP="002D4971">
      <w:pPr>
        <w:pStyle w:val="ListParagraph"/>
        <w:spacing w:line="100" w:lineRule="atLeast"/>
        <w:rPr>
          <w:rFonts w:asciiTheme="minorHAnsi" w:eastAsia="Times New Roman" w:hAnsiTheme="minorHAnsi" w:cstheme="minorHAnsi"/>
        </w:rPr>
      </w:pPr>
    </w:p>
    <w:p w:rsidR="00897A98" w:rsidRDefault="00897A98" w:rsidP="002D4971">
      <w:pPr>
        <w:pStyle w:val="ListParagraph"/>
        <w:spacing w:line="100" w:lineRule="atLeast"/>
        <w:rPr>
          <w:rFonts w:asciiTheme="minorHAnsi" w:eastAsia="Times New Roman" w:hAnsiTheme="minorHAnsi" w:cstheme="minorHAnsi"/>
        </w:rPr>
      </w:pPr>
    </w:p>
    <w:p w:rsidR="00CD252B" w:rsidRPr="005F1DE5" w:rsidRDefault="00CD252B" w:rsidP="00CD252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CD252B" w:rsidRPr="005F1DE5" w:rsidTr="008D2A26">
        <w:tc>
          <w:tcPr>
            <w:tcW w:w="5000" w:type="pct"/>
            <w:shd w:val="clear" w:color="auto" w:fill="E0E0E0"/>
          </w:tcPr>
          <w:p w:rsidR="00CD252B" w:rsidRPr="00071073" w:rsidRDefault="005F1DE5" w:rsidP="00071073">
            <w:pPr>
              <w:tabs>
                <w:tab w:val="left" w:pos="2670"/>
              </w:tabs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071073">
              <w:rPr>
                <w:rFonts w:asciiTheme="minorHAnsi" w:eastAsia="Times New Roman" w:hAnsiTheme="minorHAnsi" w:cstheme="minorHAnsi"/>
                <w:b/>
              </w:rPr>
              <w:t>S</w:t>
            </w:r>
            <w:r w:rsidR="00CD252B" w:rsidRPr="00071073">
              <w:rPr>
                <w:rFonts w:asciiTheme="minorHAnsi" w:eastAsia="Times New Roman" w:hAnsiTheme="minorHAnsi" w:cstheme="minorHAnsi"/>
                <w:b/>
              </w:rPr>
              <w:t>trength</w:t>
            </w:r>
          </w:p>
        </w:tc>
      </w:tr>
    </w:tbl>
    <w:p w:rsidR="00CA414D" w:rsidRPr="00071073" w:rsidRDefault="00CA414D" w:rsidP="002D4971">
      <w:pPr>
        <w:numPr>
          <w:ilvl w:val="0"/>
          <w:numId w:val="24"/>
        </w:numPr>
        <w:spacing w:line="100" w:lineRule="atLeast"/>
        <w:rPr>
          <w:rFonts w:asciiTheme="minorHAnsi" w:eastAsia="Times New Roman" w:hAnsiTheme="minorHAnsi" w:cstheme="minorHAnsi"/>
        </w:rPr>
      </w:pPr>
      <w:r w:rsidRPr="00071073">
        <w:rPr>
          <w:rFonts w:asciiTheme="minorHAnsi" w:eastAsia="Times New Roman" w:hAnsiTheme="minorHAnsi" w:cstheme="minorHAnsi"/>
        </w:rPr>
        <w:t xml:space="preserve">Good leadership skill to set goal, empowerment and performance evaluation. </w:t>
      </w:r>
    </w:p>
    <w:p w:rsidR="00CA414D" w:rsidRPr="00071073" w:rsidRDefault="00CA414D" w:rsidP="002D4971">
      <w:pPr>
        <w:numPr>
          <w:ilvl w:val="0"/>
          <w:numId w:val="24"/>
        </w:numPr>
        <w:spacing w:line="100" w:lineRule="atLeast"/>
        <w:rPr>
          <w:rFonts w:asciiTheme="minorHAnsi" w:eastAsia="Times New Roman" w:hAnsiTheme="minorHAnsi" w:cstheme="minorHAnsi"/>
        </w:rPr>
      </w:pPr>
      <w:r w:rsidRPr="00071073">
        <w:rPr>
          <w:rFonts w:asciiTheme="minorHAnsi" w:eastAsia="Times New Roman" w:hAnsiTheme="minorHAnsi" w:cstheme="minorHAnsi"/>
        </w:rPr>
        <w:t>Strong Problem solving skills to resolve issue quickly and fairly.</w:t>
      </w:r>
    </w:p>
    <w:p w:rsidR="00080E44" w:rsidRPr="00071073" w:rsidRDefault="00080E44" w:rsidP="002D4971">
      <w:pPr>
        <w:widowControl w:val="0"/>
        <w:numPr>
          <w:ilvl w:val="0"/>
          <w:numId w:val="24"/>
        </w:numPr>
        <w:tabs>
          <w:tab w:val="left" w:pos="360"/>
        </w:tabs>
        <w:suppressAutoHyphens w:val="0"/>
        <w:autoSpaceDE w:val="0"/>
        <w:autoSpaceDN w:val="0"/>
        <w:adjustRightInd w:val="0"/>
        <w:rPr>
          <w:rFonts w:asciiTheme="minorHAnsi" w:eastAsia="Times New Roman" w:hAnsiTheme="minorHAnsi" w:cstheme="minorHAnsi"/>
        </w:rPr>
      </w:pPr>
      <w:r w:rsidRPr="00071073">
        <w:rPr>
          <w:rFonts w:asciiTheme="minorHAnsi" w:eastAsia="Times New Roman" w:hAnsiTheme="minorHAnsi" w:cstheme="minorHAnsi"/>
        </w:rPr>
        <w:t xml:space="preserve">Ability to work within company policy and objectives. </w:t>
      </w:r>
    </w:p>
    <w:p w:rsidR="00C269EE" w:rsidRPr="002D4971" w:rsidRDefault="00080E44" w:rsidP="002D4971">
      <w:pPr>
        <w:widowControl w:val="0"/>
        <w:numPr>
          <w:ilvl w:val="0"/>
          <w:numId w:val="2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100" w:lineRule="atLeast"/>
        <w:rPr>
          <w:rFonts w:ascii="Times New Roman" w:eastAsia="Times New Roman" w:hAnsi="Times New Roman" w:cs="Times New Roman"/>
        </w:rPr>
      </w:pPr>
      <w:r w:rsidRPr="00472725">
        <w:rPr>
          <w:rFonts w:asciiTheme="minorHAnsi" w:eastAsia="Times New Roman" w:hAnsiTheme="minorHAnsi" w:cstheme="minorHAnsi"/>
        </w:rPr>
        <w:t>Willingness to continue my training and development.</w:t>
      </w:r>
    </w:p>
    <w:p w:rsidR="000A4C9D" w:rsidRPr="00472725" w:rsidRDefault="00080E44" w:rsidP="00C269EE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line="100" w:lineRule="atLeast"/>
        <w:rPr>
          <w:rFonts w:ascii="Times New Roman" w:eastAsia="Times New Roman" w:hAnsi="Times New Roman" w:cs="Times New Roman"/>
        </w:rPr>
      </w:pPr>
      <w:r w:rsidRPr="00472725">
        <w:rPr>
          <w:rFonts w:asciiTheme="minorHAnsi" w:eastAsia="Times New Roman" w:hAnsiTheme="minorHAnsi" w:cstheme="minorHAnsi"/>
        </w:rPr>
        <w:t xml:space="preserve"> </w:t>
      </w: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841A8F" w:rsidRPr="00071073" w:rsidTr="00CD252B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071073" w:rsidRDefault="00841A8F" w:rsidP="00071073">
            <w:pPr>
              <w:tabs>
                <w:tab w:val="left" w:pos="2670"/>
              </w:tabs>
              <w:spacing w:line="100" w:lineRule="atLeast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071073">
              <w:rPr>
                <w:rFonts w:asciiTheme="minorHAnsi" w:eastAsia="Times New Roman" w:hAnsiTheme="minorHAnsi" w:cstheme="minorHAnsi"/>
                <w:b/>
              </w:rPr>
              <w:t>P</w:t>
            </w:r>
            <w:r w:rsidR="005F1DE5" w:rsidRPr="00071073">
              <w:rPr>
                <w:rFonts w:asciiTheme="minorHAnsi" w:eastAsia="Times New Roman" w:hAnsiTheme="minorHAnsi" w:cstheme="minorHAnsi"/>
                <w:b/>
              </w:rPr>
              <w:t>ersonal Profile</w:t>
            </w:r>
          </w:p>
        </w:tc>
      </w:tr>
    </w:tbl>
    <w:p w:rsidR="00C20495" w:rsidRPr="00071073" w:rsidRDefault="00071073" w:rsidP="005F1DE5">
      <w:pPr>
        <w:pStyle w:val="NoSpacing"/>
        <w:rPr>
          <w:rFonts w:asciiTheme="minorHAnsi" w:eastAsia="Times New Roman" w:hAnsiTheme="minorHAnsi" w:cstheme="minorHAnsi"/>
          <w:szCs w:val="24"/>
        </w:rPr>
      </w:pPr>
      <w:r w:rsidRPr="00071073">
        <w:rPr>
          <w:rFonts w:asciiTheme="minorHAnsi" w:eastAsia="Times New Roman" w:hAnsiTheme="minorHAnsi" w:cstheme="minorHAnsi"/>
          <w:szCs w:val="24"/>
        </w:rPr>
        <w:t xml:space="preserve"> </w:t>
      </w:r>
      <w:r w:rsidR="005F1DE5" w:rsidRPr="00071073">
        <w:rPr>
          <w:rFonts w:asciiTheme="minorHAnsi" w:eastAsia="Times New Roman" w:hAnsiTheme="minorHAnsi" w:cstheme="minorHAnsi"/>
          <w:szCs w:val="24"/>
        </w:rPr>
        <w:t>Name</w:t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841A8F" w:rsidRPr="00071073">
        <w:rPr>
          <w:rFonts w:asciiTheme="minorHAnsi" w:eastAsia="Times New Roman" w:hAnsiTheme="minorHAnsi" w:cstheme="minorHAnsi"/>
          <w:szCs w:val="24"/>
        </w:rPr>
        <w:t xml:space="preserve">:    </w:t>
      </w:r>
      <w:r w:rsidR="00CD252B" w:rsidRPr="00071073">
        <w:rPr>
          <w:rFonts w:asciiTheme="minorHAnsi" w:eastAsia="Times New Roman" w:hAnsiTheme="minorHAnsi" w:cstheme="minorHAnsi"/>
          <w:szCs w:val="24"/>
        </w:rPr>
        <w:t>B</w:t>
      </w:r>
      <w:r w:rsidR="005F1DE5" w:rsidRPr="00071073">
        <w:rPr>
          <w:rFonts w:asciiTheme="minorHAnsi" w:eastAsia="Times New Roman" w:hAnsiTheme="minorHAnsi" w:cstheme="minorHAnsi"/>
          <w:szCs w:val="24"/>
        </w:rPr>
        <w:t>abar Ali</w:t>
      </w:r>
      <w:r w:rsidR="001B2D6B" w:rsidRPr="00071073">
        <w:rPr>
          <w:rFonts w:asciiTheme="minorHAnsi" w:eastAsia="Times New Roman" w:hAnsiTheme="minorHAnsi" w:cstheme="minorHAnsi"/>
          <w:szCs w:val="24"/>
        </w:rPr>
        <w:t xml:space="preserve"> </w:t>
      </w:r>
    </w:p>
    <w:p w:rsidR="00841A8F" w:rsidRPr="00071073" w:rsidRDefault="00472725" w:rsidP="005F1DE5">
      <w:pPr>
        <w:pStyle w:val="NoSpacing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C20495" w:rsidRPr="00071073">
        <w:rPr>
          <w:rFonts w:asciiTheme="minorHAnsi" w:eastAsia="Times New Roman" w:hAnsiTheme="minorHAnsi" w:cstheme="minorHAnsi"/>
          <w:szCs w:val="24"/>
        </w:rPr>
        <w:t>Father’s Name</w:t>
      </w:r>
      <w:r w:rsidR="00C20495" w:rsidRPr="00071073">
        <w:rPr>
          <w:rFonts w:asciiTheme="minorHAnsi" w:eastAsia="Times New Roman" w:hAnsiTheme="minorHAnsi" w:cstheme="minorHAnsi"/>
          <w:szCs w:val="24"/>
        </w:rPr>
        <w:tab/>
      </w:r>
      <w:r w:rsidR="00C20495" w:rsidRPr="00071073">
        <w:rPr>
          <w:rFonts w:asciiTheme="minorHAnsi" w:eastAsia="Times New Roman" w:hAnsiTheme="minorHAnsi" w:cstheme="minorHAnsi"/>
          <w:szCs w:val="24"/>
        </w:rPr>
        <w:tab/>
      </w:r>
      <w:r>
        <w:rPr>
          <w:rFonts w:asciiTheme="minorHAnsi" w:eastAsia="Times New Roman" w:hAnsiTheme="minorHAnsi" w:cstheme="minorHAnsi"/>
          <w:szCs w:val="24"/>
        </w:rPr>
        <w:t xml:space="preserve">             </w:t>
      </w:r>
      <w:r w:rsidR="00C20495" w:rsidRPr="00071073">
        <w:rPr>
          <w:rFonts w:asciiTheme="minorHAnsi" w:eastAsia="Times New Roman" w:hAnsiTheme="minorHAnsi" w:cstheme="minorHAnsi"/>
          <w:szCs w:val="24"/>
        </w:rPr>
        <w:t xml:space="preserve">:    </w:t>
      </w:r>
      <w:r w:rsidR="00203248" w:rsidRPr="00071073">
        <w:rPr>
          <w:rFonts w:asciiTheme="minorHAnsi" w:eastAsia="Times New Roman" w:hAnsiTheme="minorHAnsi" w:cstheme="minorHAnsi"/>
          <w:szCs w:val="24"/>
        </w:rPr>
        <w:t xml:space="preserve">Mr. </w:t>
      </w:r>
      <w:r w:rsidR="00C20495" w:rsidRPr="00071073">
        <w:rPr>
          <w:rFonts w:asciiTheme="minorHAnsi" w:eastAsia="Times New Roman" w:hAnsiTheme="minorHAnsi" w:cstheme="minorHAnsi"/>
          <w:szCs w:val="24"/>
        </w:rPr>
        <w:t>Vasiyat Khan</w:t>
      </w:r>
      <w:r w:rsidR="00841A8F" w:rsidRPr="00071073">
        <w:rPr>
          <w:rFonts w:asciiTheme="minorHAnsi" w:eastAsia="Times New Roman" w:hAnsiTheme="minorHAnsi" w:cstheme="minorHAnsi"/>
          <w:szCs w:val="24"/>
        </w:rPr>
        <w:br/>
      </w:r>
      <w:r w:rsidR="00086B43">
        <w:rPr>
          <w:rFonts w:asciiTheme="minorHAnsi" w:eastAsia="Times New Roman" w:hAnsiTheme="minorHAnsi" w:cstheme="minorHAnsi"/>
          <w:szCs w:val="24"/>
        </w:rPr>
        <w:t xml:space="preserve"> </w:t>
      </w:r>
      <w:r w:rsidR="005F1DE5" w:rsidRPr="00071073">
        <w:rPr>
          <w:rFonts w:asciiTheme="minorHAnsi" w:eastAsia="Times New Roman" w:hAnsiTheme="minorHAnsi" w:cstheme="minorHAnsi"/>
          <w:szCs w:val="24"/>
        </w:rPr>
        <w:t>Date Of Birth</w:t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  <w:t xml:space="preserve"> </w:t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4441BA" w:rsidRPr="00071073">
        <w:rPr>
          <w:rFonts w:asciiTheme="minorHAnsi" w:eastAsia="Times New Roman" w:hAnsiTheme="minorHAnsi" w:cstheme="minorHAnsi"/>
          <w:szCs w:val="24"/>
        </w:rPr>
        <w:t xml:space="preserve">:    </w:t>
      </w:r>
      <w:r w:rsidR="00CD252B" w:rsidRPr="00071073">
        <w:rPr>
          <w:rFonts w:asciiTheme="minorHAnsi" w:eastAsia="Times New Roman" w:hAnsiTheme="minorHAnsi" w:cstheme="minorHAnsi"/>
          <w:szCs w:val="24"/>
        </w:rPr>
        <w:t>04 Jan 1993</w:t>
      </w:r>
    </w:p>
    <w:p w:rsidR="005F1DE5" w:rsidRDefault="00160821" w:rsidP="00870A3B">
      <w:pPr>
        <w:pStyle w:val="NoSpacing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5F1DE5" w:rsidRPr="00071073">
        <w:rPr>
          <w:rFonts w:asciiTheme="minorHAnsi" w:eastAsia="Times New Roman" w:hAnsiTheme="minorHAnsi" w:cstheme="minorHAnsi"/>
          <w:szCs w:val="24"/>
        </w:rPr>
        <w:t>Gender</w:t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5F1DE5" w:rsidRPr="00071073">
        <w:rPr>
          <w:rFonts w:asciiTheme="minorHAnsi" w:eastAsia="Times New Roman" w:hAnsiTheme="minorHAnsi" w:cstheme="minorHAnsi"/>
          <w:szCs w:val="24"/>
        </w:rPr>
        <w:tab/>
      </w:r>
      <w:r w:rsidR="00841A8F" w:rsidRPr="00071073">
        <w:rPr>
          <w:rFonts w:asciiTheme="minorHAnsi" w:eastAsia="Times New Roman" w:hAnsiTheme="minorHAnsi" w:cstheme="minorHAnsi"/>
          <w:szCs w:val="24"/>
        </w:rPr>
        <w:t xml:space="preserve">:    </w:t>
      </w:r>
      <w:r w:rsidR="00CD252B" w:rsidRPr="00071073">
        <w:rPr>
          <w:rFonts w:asciiTheme="minorHAnsi" w:eastAsia="Times New Roman" w:hAnsiTheme="minorHAnsi" w:cstheme="minorHAnsi"/>
          <w:szCs w:val="24"/>
        </w:rPr>
        <w:t>Male</w:t>
      </w:r>
    </w:p>
    <w:p w:rsidR="00B4004B" w:rsidRPr="00071073" w:rsidRDefault="00B4004B" w:rsidP="00870A3B">
      <w:pPr>
        <w:pStyle w:val="NoSpacing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Marital Status </w:t>
      </w:r>
      <w:r>
        <w:rPr>
          <w:rFonts w:asciiTheme="minorHAnsi" w:eastAsia="Times New Roman" w:hAnsiTheme="minorHAnsi" w:cstheme="minorHAnsi"/>
          <w:szCs w:val="24"/>
        </w:rPr>
        <w:tab/>
      </w:r>
      <w:r>
        <w:rPr>
          <w:rFonts w:asciiTheme="minorHAnsi" w:eastAsia="Times New Roman" w:hAnsiTheme="minorHAnsi" w:cstheme="minorHAnsi"/>
          <w:szCs w:val="24"/>
        </w:rPr>
        <w:tab/>
      </w:r>
      <w:r>
        <w:rPr>
          <w:rFonts w:asciiTheme="minorHAnsi" w:eastAsia="Times New Roman" w:hAnsiTheme="minorHAnsi" w:cstheme="minorHAnsi"/>
          <w:szCs w:val="24"/>
        </w:rPr>
        <w:tab/>
      </w:r>
      <w:r>
        <w:rPr>
          <w:rFonts w:asciiTheme="minorHAnsi" w:eastAsia="Times New Roman" w:hAnsiTheme="minorHAnsi" w:cstheme="minorHAnsi"/>
          <w:szCs w:val="24"/>
        </w:rPr>
        <w:tab/>
        <w:t xml:space="preserve">:    Married  </w:t>
      </w:r>
    </w:p>
    <w:p w:rsidR="00870A3B" w:rsidRDefault="00841A8F" w:rsidP="00472725">
      <w:pPr>
        <w:rPr>
          <w:rFonts w:asciiTheme="minorHAnsi" w:eastAsia="Times New Roman" w:hAnsiTheme="minorHAnsi" w:cstheme="minorHAnsi"/>
        </w:rPr>
      </w:pPr>
      <w:r w:rsidRPr="00071073">
        <w:rPr>
          <w:rFonts w:asciiTheme="minorHAnsi" w:eastAsia="Times New Roman" w:hAnsiTheme="minorHAnsi" w:cstheme="minorHAnsi"/>
        </w:rPr>
        <w:t>L</w:t>
      </w:r>
      <w:r w:rsidR="002B3779" w:rsidRPr="00071073">
        <w:rPr>
          <w:rFonts w:asciiTheme="minorHAnsi" w:eastAsia="Times New Roman" w:hAnsiTheme="minorHAnsi" w:cstheme="minorHAnsi"/>
        </w:rPr>
        <w:t>anguages Known</w:t>
      </w:r>
      <w:r w:rsidRPr="00071073">
        <w:rPr>
          <w:rFonts w:asciiTheme="minorHAnsi" w:eastAsia="Times New Roman" w:hAnsiTheme="minorHAnsi" w:cstheme="minorHAnsi"/>
        </w:rPr>
        <w:tab/>
        <w:t xml:space="preserve">              </w:t>
      </w:r>
      <w:r w:rsidR="002B3779" w:rsidRPr="00071073">
        <w:rPr>
          <w:rFonts w:asciiTheme="minorHAnsi" w:eastAsia="Times New Roman" w:hAnsiTheme="minorHAnsi" w:cstheme="minorHAnsi"/>
        </w:rPr>
        <w:tab/>
      </w:r>
      <w:r w:rsidRPr="00071073">
        <w:rPr>
          <w:rFonts w:asciiTheme="minorHAnsi" w:eastAsia="Times New Roman" w:hAnsiTheme="minorHAnsi" w:cstheme="minorHAnsi"/>
        </w:rPr>
        <w:t>:    Englis</w:t>
      </w:r>
      <w:r w:rsidR="00CD252B" w:rsidRPr="00071073">
        <w:rPr>
          <w:rFonts w:asciiTheme="minorHAnsi" w:eastAsia="Times New Roman" w:hAnsiTheme="minorHAnsi" w:cstheme="minorHAnsi"/>
        </w:rPr>
        <w:t>h, Hindi</w:t>
      </w:r>
    </w:p>
    <w:p w:rsidR="008A438A" w:rsidRPr="002B3779" w:rsidRDefault="008A438A" w:rsidP="00472725">
      <w:pPr>
        <w:rPr>
          <w:rFonts w:ascii="Times New Roman" w:eastAsia="Times New Roman" w:hAnsi="Times New Roman" w:cs="Times New Roman"/>
          <w:color w:val="222222"/>
        </w:rPr>
      </w:pP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841A8F" w:rsidRPr="005F1DE5" w:rsidTr="00870A3B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5F1DE5" w:rsidRDefault="00841A8F" w:rsidP="00CA414D">
            <w:pPr>
              <w:tabs>
                <w:tab w:val="left" w:pos="3105"/>
              </w:tabs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F1DE5">
              <w:rPr>
                <w:rFonts w:ascii="Times New Roman" w:eastAsia="Times New Roman" w:hAnsi="Times New Roman" w:cs="Times New Roman"/>
                <w:b/>
              </w:rPr>
              <w:t>D</w:t>
            </w:r>
            <w:r w:rsidR="002B3779">
              <w:rPr>
                <w:rFonts w:ascii="Times New Roman" w:eastAsia="Times New Roman" w:hAnsi="Times New Roman" w:cs="Times New Roman"/>
                <w:b/>
              </w:rPr>
              <w:t>eclaration</w:t>
            </w:r>
          </w:p>
        </w:tc>
      </w:tr>
    </w:tbl>
    <w:p w:rsidR="00841A8F" w:rsidRPr="005F1DE5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841A8F" w:rsidRPr="00071073" w:rsidRDefault="00841A8F" w:rsidP="00197DC1">
      <w:pPr>
        <w:spacing w:line="100" w:lineRule="atLeast"/>
        <w:rPr>
          <w:rFonts w:asciiTheme="minorHAnsi" w:eastAsia="Times New Roman" w:hAnsiTheme="minorHAnsi" w:cstheme="minorHAnsi"/>
        </w:rPr>
      </w:pPr>
      <w:r w:rsidRPr="00071073">
        <w:rPr>
          <w:rFonts w:asciiTheme="minorHAnsi" w:eastAsia="Times New Roman" w:hAnsiTheme="minorHAnsi" w:cstheme="minorHAnsi"/>
        </w:rPr>
        <w:t>I hereby declare that above furnished particulars are true to the best of my knowledge and belief.</w:t>
      </w:r>
    </w:p>
    <w:p w:rsidR="00841A8F" w:rsidRDefault="00841A8F">
      <w:pPr>
        <w:spacing w:line="100" w:lineRule="atLeast"/>
        <w:rPr>
          <w:rFonts w:asciiTheme="minorHAnsi" w:eastAsia="Times New Roman" w:hAnsiTheme="minorHAnsi" w:cstheme="minorHAnsi"/>
        </w:rPr>
      </w:pPr>
    </w:p>
    <w:p w:rsidR="00212266" w:rsidRDefault="00212266">
      <w:pPr>
        <w:spacing w:line="100" w:lineRule="atLeast"/>
        <w:rPr>
          <w:rFonts w:asciiTheme="minorHAnsi" w:eastAsia="Times New Roman" w:hAnsiTheme="minorHAnsi" w:cstheme="minorHAnsi"/>
        </w:rPr>
      </w:pPr>
    </w:p>
    <w:p w:rsidR="00212266" w:rsidRPr="00071073" w:rsidRDefault="00212266">
      <w:pPr>
        <w:spacing w:line="100" w:lineRule="atLeast"/>
        <w:rPr>
          <w:rFonts w:asciiTheme="minorHAnsi" w:eastAsia="Times New Roman" w:hAnsiTheme="minorHAnsi" w:cstheme="minorHAnsi"/>
        </w:rPr>
      </w:pPr>
    </w:p>
    <w:p w:rsidR="00841A8F" w:rsidRDefault="00841A8F">
      <w:pPr>
        <w:spacing w:line="100" w:lineRule="atLeast"/>
        <w:rPr>
          <w:rFonts w:asciiTheme="minorHAnsi" w:eastAsia="Times New Roman" w:hAnsiTheme="minorHAnsi" w:cstheme="minorHAnsi"/>
        </w:rPr>
      </w:pPr>
      <w:r w:rsidRPr="00472725">
        <w:rPr>
          <w:rFonts w:asciiTheme="minorHAnsi" w:eastAsia="Times New Roman" w:hAnsiTheme="minorHAnsi" w:cstheme="minorHAnsi"/>
          <w:b/>
        </w:rPr>
        <w:t xml:space="preserve"> Place</w:t>
      </w:r>
      <w:r w:rsidRPr="00071073">
        <w:rPr>
          <w:rFonts w:asciiTheme="minorHAnsi" w:eastAsia="Times New Roman" w:hAnsiTheme="minorHAnsi" w:cstheme="minorHAnsi"/>
        </w:rPr>
        <w:t>:</w:t>
      </w:r>
      <w:r w:rsidR="00CD252B" w:rsidRPr="00071073">
        <w:rPr>
          <w:rFonts w:asciiTheme="minorHAnsi" w:eastAsia="Times New Roman" w:hAnsiTheme="minorHAnsi" w:cstheme="minorHAnsi"/>
        </w:rPr>
        <w:t xml:space="preserve"> New Delhi</w:t>
      </w:r>
      <w:r w:rsidRPr="00071073">
        <w:rPr>
          <w:rFonts w:asciiTheme="minorHAnsi" w:eastAsia="Times New Roman" w:hAnsiTheme="minorHAnsi" w:cstheme="minorHAnsi"/>
        </w:rPr>
        <w:tab/>
      </w:r>
      <w:r w:rsidRPr="00071073">
        <w:rPr>
          <w:rFonts w:asciiTheme="minorHAnsi" w:eastAsia="Times New Roman" w:hAnsiTheme="minorHAnsi" w:cstheme="minorHAnsi"/>
        </w:rPr>
        <w:tab/>
      </w:r>
      <w:r w:rsidRPr="00071073">
        <w:rPr>
          <w:rFonts w:asciiTheme="minorHAnsi" w:eastAsia="Times New Roman" w:hAnsiTheme="minorHAnsi" w:cstheme="minorHAnsi"/>
        </w:rPr>
        <w:tab/>
      </w:r>
      <w:r w:rsidRPr="00071073">
        <w:rPr>
          <w:rFonts w:asciiTheme="minorHAnsi" w:eastAsia="Times New Roman" w:hAnsiTheme="minorHAnsi" w:cstheme="minorHAnsi"/>
        </w:rPr>
        <w:tab/>
      </w:r>
      <w:r w:rsidRPr="00071073">
        <w:rPr>
          <w:rFonts w:asciiTheme="minorHAnsi" w:eastAsia="Times New Roman" w:hAnsiTheme="minorHAnsi" w:cstheme="minorHAnsi"/>
        </w:rPr>
        <w:tab/>
      </w:r>
      <w:r w:rsidRPr="00071073">
        <w:rPr>
          <w:rFonts w:asciiTheme="minorHAnsi" w:eastAsia="Times New Roman" w:hAnsiTheme="minorHAnsi" w:cstheme="minorHAnsi"/>
        </w:rPr>
        <w:tab/>
        <w:t xml:space="preserve">         </w:t>
      </w:r>
      <w:r w:rsidR="001B2D6B" w:rsidRPr="00071073">
        <w:rPr>
          <w:rFonts w:asciiTheme="minorHAnsi" w:eastAsia="Times New Roman" w:hAnsiTheme="minorHAnsi" w:cstheme="minorHAnsi"/>
        </w:rPr>
        <w:t xml:space="preserve">          </w:t>
      </w:r>
      <w:r w:rsidRPr="00071073">
        <w:rPr>
          <w:rFonts w:asciiTheme="minorHAnsi" w:eastAsia="Times New Roman" w:hAnsiTheme="minorHAnsi" w:cstheme="minorHAnsi"/>
        </w:rPr>
        <w:t xml:space="preserve"> </w:t>
      </w:r>
      <w:r w:rsidR="002B3779" w:rsidRPr="00EE1AAF">
        <w:rPr>
          <w:rFonts w:asciiTheme="minorHAnsi" w:eastAsia="Times New Roman" w:hAnsiTheme="minorHAnsi" w:cstheme="minorHAnsi"/>
          <w:b/>
          <w:sz w:val="32"/>
          <w:szCs w:val="32"/>
        </w:rPr>
        <w:t>Babar Ali</w:t>
      </w:r>
      <w:r w:rsidRPr="00071073">
        <w:rPr>
          <w:rFonts w:asciiTheme="minorHAnsi" w:eastAsia="Times New Roman" w:hAnsiTheme="minorHAnsi" w:cstheme="minorHAnsi"/>
        </w:rPr>
        <w:t xml:space="preserve"> </w:t>
      </w:r>
    </w:p>
    <w:p w:rsidR="00925222" w:rsidRPr="00EE1AAF" w:rsidRDefault="00EE1AAF">
      <w:pPr>
        <w:spacing w:line="100" w:lineRule="atLeast"/>
        <w:rPr>
          <w:rFonts w:asciiTheme="minorHAnsi" w:eastAsia="Times New Roman" w:hAnsiTheme="minorHAnsi" w:cstheme="minorHAnsi"/>
          <w:b/>
        </w:rPr>
      </w:pPr>
      <w:r w:rsidRPr="00EE1AAF">
        <w:rPr>
          <w:rFonts w:asciiTheme="minorHAnsi" w:eastAsia="Times New Roman" w:hAnsiTheme="minorHAnsi" w:cstheme="minorHAnsi"/>
          <w:b/>
        </w:rPr>
        <w:t xml:space="preserve"> Date : </w:t>
      </w:r>
    </w:p>
    <w:sectPr w:rsidR="00925222" w:rsidRPr="00EE1AAF" w:rsidSect="008F41A6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18" w:rsidRDefault="004B7018" w:rsidP="005F1DE5">
      <w:r>
        <w:separator/>
      </w:r>
    </w:p>
  </w:endnote>
  <w:endnote w:type="continuationSeparator" w:id="0">
    <w:p w:rsidR="004B7018" w:rsidRDefault="004B7018" w:rsidP="005F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18" w:rsidRDefault="004B7018" w:rsidP="005F1DE5">
      <w:r>
        <w:separator/>
      </w:r>
    </w:p>
  </w:footnote>
  <w:footnote w:type="continuationSeparator" w:id="0">
    <w:p w:rsidR="004B7018" w:rsidRDefault="004B7018" w:rsidP="005F1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EEA8"/>
      </v:shape>
    </w:pict>
  </w:numPicBullet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F55735"/>
    <w:multiLevelType w:val="hybridMultilevel"/>
    <w:tmpl w:val="C622A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C86B42"/>
    <w:multiLevelType w:val="hybridMultilevel"/>
    <w:tmpl w:val="34982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92EE7"/>
    <w:multiLevelType w:val="hybridMultilevel"/>
    <w:tmpl w:val="0B0E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B0ACE"/>
    <w:multiLevelType w:val="hybridMultilevel"/>
    <w:tmpl w:val="7AEAD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958BC"/>
    <w:multiLevelType w:val="hybridMultilevel"/>
    <w:tmpl w:val="CB2E5B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3094A"/>
    <w:multiLevelType w:val="hybridMultilevel"/>
    <w:tmpl w:val="299C8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C3FC2"/>
    <w:multiLevelType w:val="hybridMultilevel"/>
    <w:tmpl w:val="63B6A3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65F32"/>
    <w:multiLevelType w:val="hybridMultilevel"/>
    <w:tmpl w:val="7368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45BB4"/>
    <w:multiLevelType w:val="hybridMultilevel"/>
    <w:tmpl w:val="98183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6532E"/>
    <w:multiLevelType w:val="hybridMultilevel"/>
    <w:tmpl w:val="A1363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56C22"/>
    <w:multiLevelType w:val="hybridMultilevel"/>
    <w:tmpl w:val="5740A5C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521D7A"/>
    <w:multiLevelType w:val="hybridMultilevel"/>
    <w:tmpl w:val="2640C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CC0150"/>
    <w:multiLevelType w:val="hybridMultilevel"/>
    <w:tmpl w:val="1D247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C0D5E"/>
    <w:multiLevelType w:val="hybridMultilevel"/>
    <w:tmpl w:val="24D6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81CD3"/>
    <w:multiLevelType w:val="hybridMultilevel"/>
    <w:tmpl w:val="07AE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FF7E46"/>
    <w:multiLevelType w:val="hybridMultilevel"/>
    <w:tmpl w:val="43662CA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B31FC1"/>
    <w:multiLevelType w:val="hybridMultilevel"/>
    <w:tmpl w:val="CF987D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786909"/>
    <w:multiLevelType w:val="hybridMultilevel"/>
    <w:tmpl w:val="78D62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454E63"/>
    <w:multiLevelType w:val="multilevel"/>
    <w:tmpl w:val="EB0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E3BAE"/>
    <w:multiLevelType w:val="hybridMultilevel"/>
    <w:tmpl w:val="636A6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C64C4"/>
    <w:multiLevelType w:val="hybridMultilevel"/>
    <w:tmpl w:val="E4042E3C"/>
    <w:lvl w:ilvl="0" w:tplc="A2DC6FCC">
      <w:start w:val="1"/>
      <w:numFmt w:val="bullet"/>
      <w:lvlText w:val=""/>
      <w:lvlJc w:val="left"/>
      <w:pPr>
        <w:tabs>
          <w:tab w:val="num" w:pos="720"/>
        </w:tabs>
        <w:ind w:left="2232" w:hanging="18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5"/>
  </w:num>
  <w:num w:numId="7">
    <w:abstractNumId w:val="6"/>
  </w:num>
  <w:num w:numId="8">
    <w:abstractNumId w:val="18"/>
  </w:num>
  <w:num w:numId="9">
    <w:abstractNumId w:val="7"/>
  </w:num>
  <w:num w:numId="10">
    <w:abstractNumId w:val="17"/>
  </w:num>
  <w:num w:numId="11">
    <w:abstractNumId w:val="12"/>
  </w:num>
  <w:num w:numId="12">
    <w:abstractNumId w:val="16"/>
  </w:num>
  <w:num w:numId="13">
    <w:abstractNumId w:val="23"/>
  </w:num>
  <w:num w:numId="14">
    <w:abstractNumId w:val="21"/>
  </w:num>
  <w:num w:numId="15">
    <w:abstractNumId w:val="13"/>
  </w:num>
  <w:num w:numId="16">
    <w:abstractNumId w:val="19"/>
  </w:num>
  <w:num w:numId="17">
    <w:abstractNumId w:val="5"/>
  </w:num>
  <w:num w:numId="18">
    <w:abstractNumId w:val="22"/>
  </w:num>
  <w:num w:numId="19">
    <w:abstractNumId w:val="20"/>
  </w:num>
  <w:num w:numId="20">
    <w:abstractNumId w:val="15"/>
  </w:num>
  <w:num w:numId="21">
    <w:abstractNumId w:val="9"/>
  </w:num>
  <w:num w:numId="22">
    <w:abstractNumId w:val="10"/>
  </w:num>
  <w:num w:numId="23">
    <w:abstractNumId w:val="8"/>
  </w:num>
  <w:num w:numId="24">
    <w:abstractNumId w:val="24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2664C0"/>
    <w:rsid w:val="00002418"/>
    <w:rsid w:val="00002893"/>
    <w:rsid w:val="00015782"/>
    <w:rsid w:val="000170B9"/>
    <w:rsid w:val="00021828"/>
    <w:rsid w:val="0004394B"/>
    <w:rsid w:val="00045183"/>
    <w:rsid w:val="00071073"/>
    <w:rsid w:val="000714B1"/>
    <w:rsid w:val="00080E44"/>
    <w:rsid w:val="00082B1E"/>
    <w:rsid w:val="00086B43"/>
    <w:rsid w:val="00087975"/>
    <w:rsid w:val="000944B1"/>
    <w:rsid w:val="000A4C9D"/>
    <w:rsid w:val="000A6CC4"/>
    <w:rsid w:val="000B185E"/>
    <w:rsid w:val="000B73E8"/>
    <w:rsid w:val="000C3B7C"/>
    <w:rsid w:val="000C4921"/>
    <w:rsid w:val="000E3880"/>
    <w:rsid w:val="000E6941"/>
    <w:rsid w:val="000E76F9"/>
    <w:rsid w:val="000F19BD"/>
    <w:rsid w:val="000F5146"/>
    <w:rsid w:val="0010703E"/>
    <w:rsid w:val="00113C3B"/>
    <w:rsid w:val="00116FE7"/>
    <w:rsid w:val="001176A1"/>
    <w:rsid w:val="001204CD"/>
    <w:rsid w:val="001352C9"/>
    <w:rsid w:val="001364E1"/>
    <w:rsid w:val="001443BB"/>
    <w:rsid w:val="00160821"/>
    <w:rsid w:val="00165D98"/>
    <w:rsid w:val="0017302E"/>
    <w:rsid w:val="00180311"/>
    <w:rsid w:val="001860BA"/>
    <w:rsid w:val="001908EA"/>
    <w:rsid w:val="00193276"/>
    <w:rsid w:val="00197DC1"/>
    <w:rsid w:val="001A5C97"/>
    <w:rsid w:val="001B2D6B"/>
    <w:rsid w:val="001D7B0D"/>
    <w:rsid w:val="001E2557"/>
    <w:rsid w:val="001E7C22"/>
    <w:rsid w:val="00202216"/>
    <w:rsid w:val="00203248"/>
    <w:rsid w:val="00203AA7"/>
    <w:rsid w:val="00206AE8"/>
    <w:rsid w:val="00212266"/>
    <w:rsid w:val="0021463C"/>
    <w:rsid w:val="00220C69"/>
    <w:rsid w:val="002214BE"/>
    <w:rsid w:val="00221CA4"/>
    <w:rsid w:val="00223E38"/>
    <w:rsid w:val="002664C0"/>
    <w:rsid w:val="00266F1A"/>
    <w:rsid w:val="00291458"/>
    <w:rsid w:val="002B3779"/>
    <w:rsid w:val="002B6E8C"/>
    <w:rsid w:val="002C22F9"/>
    <w:rsid w:val="002C4B74"/>
    <w:rsid w:val="002D4971"/>
    <w:rsid w:val="002E0ADB"/>
    <w:rsid w:val="002F2841"/>
    <w:rsid w:val="00304586"/>
    <w:rsid w:val="003048D2"/>
    <w:rsid w:val="00311F29"/>
    <w:rsid w:val="00322E99"/>
    <w:rsid w:val="003300FD"/>
    <w:rsid w:val="00335618"/>
    <w:rsid w:val="00344BD9"/>
    <w:rsid w:val="003541C8"/>
    <w:rsid w:val="0036114A"/>
    <w:rsid w:val="00372867"/>
    <w:rsid w:val="003817D7"/>
    <w:rsid w:val="003830A7"/>
    <w:rsid w:val="003A10F9"/>
    <w:rsid w:val="003A3366"/>
    <w:rsid w:val="003B3718"/>
    <w:rsid w:val="003B6D21"/>
    <w:rsid w:val="003E334E"/>
    <w:rsid w:val="003F763D"/>
    <w:rsid w:val="00402622"/>
    <w:rsid w:val="00413684"/>
    <w:rsid w:val="004144BB"/>
    <w:rsid w:val="00423B5E"/>
    <w:rsid w:val="004441BA"/>
    <w:rsid w:val="004513D1"/>
    <w:rsid w:val="00451D68"/>
    <w:rsid w:val="00460297"/>
    <w:rsid w:val="0046575F"/>
    <w:rsid w:val="004708EC"/>
    <w:rsid w:val="00472725"/>
    <w:rsid w:val="004A13F4"/>
    <w:rsid w:val="004A63C2"/>
    <w:rsid w:val="004B7018"/>
    <w:rsid w:val="004C2D4B"/>
    <w:rsid w:val="004D7BE2"/>
    <w:rsid w:val="004E6D61"/>
    <w:rsid w:val="004F1C09"/>
    <w:rsid w:val="00504DBA"/>
    <w:rsid w:val="00511008"/>
    <w:rsid w:val="0051663E"/>
    <w:rsid w:val="0052562E"/>
    <w:rsid w:val="00527605"/>
    <w:rsid w:val="00532A1D"/>
    <w:rsid w:val="00535F8D"/>
    <w:rsid w:val="005408BF"/>
    <w:rsid w:val="00546C5A"/>
    <w:rsid w:val="005723D5"/>
    <w:rsid w:val="00573357"/>
    <w:rsid w:val="00592002"/>
    <w:rsid w:val="005A2AB9"/>
    <w:rsid w:val="005A38E5"/>
    <w:rsid w:val="005B03DA"/>
    <w:rsid w:val="005C1B58"/>
    <w:rsid w:val="005C2416"/>
    <w:rsid w:val="005D3447"/>
    <w:rsid w:val="005E2888"/>
    <w:rsid w:val="005E7AC9"/>
    <w:rsid w:val="005E7DA0"/>
    <w:rsid w:val="005F1DE5"/>
    <w:rsid w:val="0060199F"/>
    <w:rsid w:val="006034F9"/>
    <w:rsid w:val="00603C9E"/>
    <w:rsid w:val="00610C3F"/>
    <w:rsid w:val="00611D98"/>
    <w:rsid w:val="00625C91"/>
    <w:rsid w:val="00641D5B"/>
    <w:rsid w:val="00643580"/>
    <w:rsid w:val="00660E0E"/>
    <w:rsid w:val="006611D6"/>
    <w:rsid w:val="006775FA"/>
    <w:rsid w:val="006801EC"/>
    <w:rsid w:val="00685269"/>
    <w:rsid w:val="00691DF6"/>
    <w:rsid w:val="00693402"/>
    <w:rsid w:val="006A54B9"/>
    <w:rsid w:val="006B6950"/>
    <w:rsid w:val="006E4876"/>
    <w:rsid w:val="006E52F4"/>
    <w:rsid w:val="006F2842"/>
    <w:rsid w:val="007265FB"/>
    <w:rsid w:val="007271D6"/>
    <w:rsid w:val="00730A5B"/>
    <w:rsid w:val="00730D8D"/>
    <w:rsid w:val="007421B9"/>
    <w:rsid w:val="0074479A"/>
    <w:rsid w:val="00752B23"/>
    <w:rsid w:val="00757277"/>
    <w:rsid w:val="00761D9B"/>
    <w:rsid w:val="00763BB0"/>
    <w:rsid w:val="00763F5D"/>
    <w:rsid w:val="00773A9A"/>
    <w:rsid w:val="007849FF"/>
    <w:rsid w:val="007B5DEB"/>
    <w:rsid w:val="007D1E68"/>
    <w:rsid w:val="007D7E1F"/>
    <w:rsid w:val="00824C19"/>
    <w:rsid w:val="00827392"/>
    <w:rsid w:val="00841A8F"/>
    <w:rsid w:val="00841DCA"/>
    <w:rsid w:val="00860370"/>
    <w:rsid w:val="00870A3B"/>
    <w:rsid w:val="00871056"/>
    <w:rsid w:val="00871E08"/>
    <w:rsid w:val="00876F26"/>
    <w:rsid w:val="00885A77"/>
    <w:rsid w:val="00892DBD"/>
    <w:rsid w:val="00897A98"/>
    <w:rsid w:val="008A438A"/>
    <w:rsid w:val="008B24C8"/>
    <w:rsid w:val="008C7226"/>
    <w:rsid w:val="008C79FC"/>
    <w:rsid w:val="008D2A26"/>
    <w:rsid w:val="008F11DB"/>
    <w:rsid w:val="008F1865"/>
    <w:rsid w:val="008F41A6"/>
    <w:rsid w:val="00912D97"/>
    <w:rsid w:val="00916EC1"/>
    <w:rsid w:val="009236F1"/>
    <w:rsid w:val="00925222"/>
    <w:rsid w:val="0093792D"/>
    <w:rsid w:val="00975D59"/>
    <w:rsid w:val="00985B91"/>
    <w:rsid w:val="00985F9F"/>
    <w:rsid w:val="009957DC"/>
    <w:rsid w:val="009B36EB"/>
    <w:rsid w:val="009C0CE1"/>
    <w:rsid w:val="009C5A46"/>
    <w:rsid w:val="009E4CB0"/>
    <w:rsid w:val="009E7B9D"/>
    <w:rsid w:val="009F29AF"/>
    <w:rsid w:val="009F3258"/>
    <w:rsid w:val="00A020FA"/>
    <w:rsid w:val="00A048C8"/>
    <w:rsid w:val="00A0553E"/>
    <w:rsid w:val="00A0783C"/>
    <w:rsid w:val="00A11D3E"/>
    <w:rsid w:val="00A200A2"/>
    <w:rsid w:val="00A2014F"/>
    <w:rsid w:val="00A22965"/>
    <w:rsid w:val="00A426BE"/>
    <w:rsid w:val="00A61C43"/>
    <w:rsid w:val="00A62D8D"/>
    <w:rsid w:val="00A63BC3"/>
    <w:rsid w:val="00A6403E"/>
    <w:rsid w:val="00A72D03"/>
    <w:rsid w:val="00A86BC7"/>
    <w:rsid w:val="00AA0CAF"/>
    <w:rsid w:val="00AA1011"/>
    <w:rsid w:val="00AA2011"/>
    <w:rsid w:val="00AA7FFC"/>
    <w:rsid w:val="00AC0DA9"/>
    <w:rsid w:val="00AC756E"/>
    <w:rsid w:val="00AC76B4"/>
    <w:rsid w:val="00AE033A"/>
    <w:rsid w:val="00AF21CE"/>
    <w:rsid w:val="00AF5C0C"/>
    <w:rsid w:val="00AF5CA9"/>
    <w:rsid w:val="00B04703"/>
    <w:rsid w:val="00B25105"/>
    <w:rsid w:val="00B25B43"/>
    <w:rsid w:val="00B4004B"/>
    <w:rsid w:val="00B40559"/>
    <w:rsid w:val="00B46EDC"/>
    <w:rsid w:val="00B56908"/>
    <w:rsid w:val="00B604F9"/>
    <w:rsid w:val="00B612EF"/>
    <w:rsid w:val="00B83FA6"/>
    <w:rsid w:val="00B84F9F"/>
    <w:rsid w:val="00B90026"/>
    <w:rsid w:val="00B97459"/>
    <w:rsid w:val="00BA4F69"/>
    <w:rsid w:val="00BE7CE5"/>
    <w:rsid w:val="00BF0BBD"/>
    <w:rsid w:val="00C025F3"/>
    <w:rsid w:val="00C137BE"/>
    <w:rsid w:val="00C20495"/>
    <w:rsid w:val="00C23A7F"/>
    <w:rsid w:val="00C25A05"/>
    <w:rsid w:val="00C26187"/>
    <w:rsid w:val="00C269EE"/>
    <w:rsid w:val="00C27689"/>
    <w:rsid w:val="00C40335"/>
    <w:rsid w:val="00C47A39"/>
    <w:rsid w:val="00C5338B"/>
    <w:rsid w:val="00C67B5C"/>
    <w:rsid w:val="00C73A77"/>
    <w:rsid w:val="00C80CFC"/>
    <w:rsid w:val="00C86D04"/>
    <w:rsid w:val="00CA414D"/>
    <w:rsid w:val="00CA5AB8"/>
    <w:rsid w:val="00CB77C3"/>
    <w:rsid w:val="00CC4761"/>
    <w:rsid w:val="00CD1143"/>
    <w:rsid w:val="00CD252B"/>
    <w:rsid w:val="00CE0706"/>
    <w:rsid w:val="00CE22C6"/>
    <w:rsid w:val="00CE4041"/>
    <w:rsid w:val="00CF6203"/>
    <w:rsid w:val="00D00258"/>
    <w:rsid w:val="00D06420"/>
    <w:rsid w:val="00D117DC"/>
    <w:rsid w:val="00D13966"/>
    <w:rsid w:val="00D228FC"/>
    <w:rsid w:val="00D24CE8"/>
    <w:rsid w:val="00D270B7"/>
    <w:rsid w:val="00D40B9E"/>
    <w:rsid w:val="00D60488"/>
    <w:rsid w:val="00D61203"/>
    <w:rsid w:val="00D908B3"/>
    <w:rsid w:val="00DA34F9"/>
    <w:rsid w:val="00DB62F1"/>
    <w:rsid w:val="00DC122A"/>
    <w:rsid w:val="00DC372A"/>
    <w:rsid w:val="00DD7184"/>
    <w:rsid w:val="00DD75B7"/>
    <w:rsid w:val="00DF5105"/>
    <w:rsid w:val="00DF54E8"/>
    <w:rsid w:val="00DF78F9"/>
    <w:rsid w:val="00E00A1B"/>
    <w:rsid w:val="00E06F50"/>
    <w:rsid w:val="00E148FB"/>
    <w:rsid w:val="00E17462"/>
    <w:rsid w:val="00E205B1"/>
    <w:rsid w:val="00E502C4"/>
    <w:rsid w:val="00E67689"/>
    <w:rsid w:val="00E70C1C"/>
    <w:rsid w:val="00E710A9"/>
    <w:rsid w:val="00E711E1"/>
    <w:rsid w:val="00E77085"/>
    <w:rsid w:val="00E96CF5"/>
    <w:rsid w:val="00EA0AB3"/>
    <w:rsid w:val="00EC12D7"/>
    <w:rsid w:val="00EE1AAF"/>
    <w:rsid w:val="00EF55FA"/>
    <w:rsid w:val="00F01EEA"/>
    <w:rsid w:val="00F05465"/>
    <w:rsid w:val="00F05F55"/>
    <w:rsid w:val="00F135C5"/>
    <w:rsid w:val="00F16C5B"/>
    <w:rsid w:val="00F21988"/>
    <w:rsid w:val="00F24FF2"/>
    <w:rsid w:val="00F26EB4"/>
    <w:rsid w:val="00F30AD2"/>
    <w:rsid w:val="00F31C93"/>
    <w:rsid w:val="00F4176E"/>
    <w:rsid w:val="00F41C45"/>
    <w:rsid w:val="00F51C95"/>
    <w:rsid w:val="00F57DE5"/>
    <w:rsid w:val="00F91CA3"/>
    <w:rsid w:val="00FA36B0"/>
    <w:rsid w:val="00FB0D04"/>
    <w:rsid w:val="00FB4CFD"/>
    <w:rsid w:val="00FC27ED"/>
    <w:rsid w:val="00FC72D0"/>
    <w:rsid w:val="00FC79AA"/>
    <w:rsid w:val="00FD222F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7EF1AAA-0041-484A-AAB3-47379FC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1A6"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41A6"/>
    <w:rPr>
      <w:color w:val="0000FF"/>
      <w:u w:val="single"/>
    </w:rPr>
  </w:style>
  <w:style w:type="character" w:customStyle="1" w:styleId="BalloonTextChar">
    <w:name w:val="Balloon Text Char"/>
    <w:rsid w:val="008F41A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F41A6"/>
    <w:rPr>
      <w:rFonts w:cs="Courier New"/>
    </w:rPr>
  </w:style>
  <w:style w:type="paragraph" w:customStyle="1" w:styleId="Heading">
    <w:name w:val="Heading"/>
    <w:basedOn w:val="Normal"/>
    <w:next w:val="BodyText"/>
    <w:rsid w:val="008F41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F41A6"/>
    <w:pPr>
      <w:spacing w:after="120"/>
    </w:pPr>
  </w:style>
  <w:style w:type="paragraph" w:styleId="List">
    <w:name w:val="List"/>
    <w:basedOn w:val="BodyText"/>
    <w:rsid w:val="008F41A6"/>
  </w:style>
  <w:style w:type="paragraph" w:styleId="Caption">
    <w:name w:val="caption"/>
    <w:basedOn w:val="Normal"/>
    <w:qFormat/>
    <w:rsid w:val="008F41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F41A6"/>
    <w:pPr>
      <w:suppressLineNumbers/>
    </w:pPr>
  </w:style>
  <w:style w:type="paragraph" w:styleId="ListParagraph">
    <w:name w:val="List Paragraph"/>
    <w:basedOn w:val="Normal"/>
    <w:uiPriority w:val="34"/>
    <w:qFormat/>
    <w:rsid w:val="008F41A6"/>
    <w:pPr>
      <w:ind w:left="720"/>
    </w:pPr>
  </w:style>
  <w:style w:type="paragraph" w:styleId="BalloonText">
    <w:name w:val="Balloon Text"/>
    <w:basedOn w:val="Normal"/>
    <w:rsid w:val="008F41A6"/>
    <w:pPr>
      <w:spacing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DE5"/>
    <w:pPr>
      <w:suppressAutoHyphens/>
    </w:pPr>
    <w:rPr>
      <w:rFonts w:ascii="Liberation Serif" w:eastAsia="Liberation Sans" w:hAnsi="Liberation Serif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5F1D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semiHidden/>
    <w:rsid w:val="005F1DE5"/>
    <w:rPr>
      <w:rFonts w:ascii="Liberation Serif" w:eastAsia="Liberation Sans" w:hAnsi="Liberation Serif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5F1D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semiHidden/>
    <w:rsid w:val="005F1DE5"/>
    <w:rPr>
      <w:rFonts w:ascii="Liberation Serif" w:eastAsia="Liberation Sans" w:hAnsi="Liberation Serif" w:cs="Mangal"/>
      <w:kern w:val="1"/>
      <w:sz w:val="24"/>
      <w:szCs w:val="21"/>
      <w:lang w:eastAsia="hi-IN" w:bidi="hi-IN"/>
    </w:rPr>
  </w:style>
  <w:style w:type="character" w:customStyle="1" w:styleId="apple-converted-space">
    <w:name w:val="apple-converted-space"/>
    <w:rsid w:val="00CA414D"/>
  </w:style>
  <w:style w:type="paragraph" w:styleId="Title">
    <w:name w:val="Title"/>
    <w:basedOn w:val="Normal"/>
    <w:link w:val="TitleChar"/>
    <w:qFormat/>
    <w:rsid w:val="00071073"/>
    <w:pPr>
      <w:suppressAutoHyphens w:val="0"/>
      <w:autoSpaceDE w:val="0"/>
      <w:autoSpaceDN w:val="0"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u w:val="single"/>
      <w:lang w:eastAsia="en-US" w:bidi="ar-SA"/>
    </w:rPr>
  </w:style>
  <w:style w:type="character" w:customStyle="1" w:styleId="TitleChar">
    <w:name w:val="Title Char"/>
    <w:basedOn w:val="DefaultParagraphFont"/>
    <w:link w:val="Title"/>
    <w:rsid w:val="00071073"/>
    <w:rPr>
      <w:b/>
      <w:bCs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ar09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116</cp:revision>
  <cp:lastPrinted>2022-10-27T12:12:00Z</cp:lastPrinted>
  <dcterms:created xsi:type="dcterms:W3CDTF">2019-01-14T16:55:00Z</dcterms:created>
  <dcterms:modified xsi:type="dcterms:W3CDTF">2022-10-27T12:13:00Z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