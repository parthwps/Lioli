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0"/>
        </w:rPr>
      </w:pPr>
    </w:p>
    <w:p>
      <w:pPr>
        <w:rPr>
          <w:rFonts w:ascii="Times New Roman" w:hAnsi="Times New Roman"/>
        </w:rPr>
      </w:pPr>
    </w:p>
    <w:p>
      <w:pPr>
        <w:pStyle w:val="29"/>
        <w:jc w:val="center"/>
        <w:rPr>
          <w:rFonts w:ascii="Arial" w:hAnsi="Arial" w:cs="Arial"/>
          <w:b/>
          <w:snapToGrid w:val="0"/>
          <w:sz w:val="28"/>
          <w:szCs w:val="28"/>
          <w:lang w:val="pt-BR"/>
        </w:rPr>
      </w:pPr>
      <w:r>
        <w:rPr>
          <w:rFonts w:ascii="Arial" w:hAnsi="Arial" w:cs="Arial"/>
          <w:b/>
          <w:snapToGrid w:val="0"/>
          <w:sz w:val="28"/>
          <w:szCs w:val="28"/>
          <w:lang w:val="pt-BR"/>
        </w:rPr>
        <w:t>Mohammad Sadique</w:t>
      </w:r>
    </w:p>
    <w:p>
      <w:pPr>
        <w:pStyle w:val="29"/>
        <w:jc w:val="center"/>
        <w:rPr>
          <w:rFonts w:ascii="Arial" w:hAnsi="Arial" w:cs="Arial"/>
          <w:b/>
          <w:snapToGrid w:val="0"/>
          <w:sz w:val="28"/>
          <w:szCs w:val="28"/>
          <w:lang w:val="pt-BR"/>
        </w:rPr>
      </w:pPr>
    </w:p>
    <w:p>
      <w:pPr>
        <w:pStyle w:val="29"/>
        <w:rPr>
          <w:rFonts w:ascii="Arial" w:hAnsi="Arial" w:cs="Arial"/>
          <w:i/>
          <w:snapToGrid w:val="0"/>
          <w:color w:val="0000FF"/>
        </w:rPr>
      </w:pPr>
      <w:r>
        <w:rPr>
          <w:rFonts w:ascii="Arial" w:hAnsi="Arial" w:cs="Arial"/>
          <w:b/>
          <w:snapToGrid w:val="0"/>
          <w:lang w:val="pt-BR"/>
        </w:rPr>
        <w:t>E-mail</w:t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>:</w:t>
      </w:r>
      <w:r>
        <w:rPr>
          <w:rFonts w:ascii="Arial" w:hAnsi="Arial" w:cs="Arial"/>
          <w:b/>
          <w:i/>
          <w:snapToGrid w:val="0"/>
          <w:color w:val="0000FF"/>
        </w:rPr>
        <w:t>kelp.mpcircle@gmail.com</w:t>
      </w:r>
      <w:r>
        <w:rPr>
          <w:rFonts w:ascii="Arial" w:hAnsi="Arial" w:cs="Arial"/>
          <w:b/>
          <w:i/>
          <w:snapToGrid w:val="0"/>
          <w:color w:val="0000FF"/>
        </w:rPr>
        <w:tab/>
      </w:r>
      <w:r>
        <w:rPr>
          <w:rFonts w:ascii="Arial" w:hAnsi="Arial" w:cs="Arial"/>
          <w:i/>
          <w:snapToGrid w:val="0"/>
          <w:color w:val="0000FF"/>
        </w:rPr>
        <w:tab/>
      </w:r>
      <w:r>
        <w:rPr>
          <w:rFonts w:ascii="Arial" w:hAnsi="Arial" w:cs="Arial"/>
          <w:i/>
          <w:snapToGrid w:val="0"/>
          <w:color w:val="0000FF"/>
        </w:rPr>
        <w:tab/>
      </w:r>
      <w:r>
        <w:rPr>
          <w:rFonts w:ascii="Arial" w:hAnsi="Arial" w:cs="Arial"/>
          <w:i/>
          <w:snapToGrid w:val="0"/>
          <w:color w:val="0000FF"/>
        </w:rPr>
        <w:tab/>
      </w:r>
      <w:r>
        <w:rPr>
          <w:rFonts w:ascii="Arial" w:hAnsi="Arial" w:cs="Arial"/>
          <w:b/>
        </w:rPr>
        <w:t>Contact No.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: 7024444565</w:t>
      </w:r>
    </w:p>
    <w:p>
      <w:pPr>
        <w:pStyle w:val="29"/>
        <w:rPr>
          <w:rFonts w:ascii="Arial" w:hAnsi="Arial" w:cs="Arial"/>
          <w:b/>
          <w:snapToGrid w:val="0"/>
          <w:lang w:val="pt-BR"/>
        </w:rPr>
      </w:pPr>
      <w:r>
        <w:rPr>
          <w:rFonts w:ascii="Arial" w:hAnsi="Arial" w:cs="Arial"/>
          <w:b/>
          <w:snapToGrid w:val="0"/>
          <w:lang w:val="pt-BR"/>
        </w:rPr>
        <w:t>DOB</w:t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>:  September, 2nd 1981</w:t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ab/>
      </w:r>
      <w:r>
        <w:rPr>
          <w:rFonts w:ascii="Arial" w:hAnsi="Arial" w:cs="Arial"/>
          <w:b/>
          <w:snapToGrid w:val="0"/>
          <w:lang w:val="pt-BR"/>
        </w:rPr>
        <w:tab/>
      </w:r>
    </w:p>
    <w:p>
      <w:pPr>
        <w:pStyle w:val="16"/>
        <w:jc w:val="both"/>
        <w:rPr>
          <w:rFonts w:ascii="Arial" w:hAnsi="Arial" w:cs="Arial"/>
          <w:sz w:val="22"/>
          <w:szCs w:val="22"/>
        </w:rPr>
      </w:pPr>
      <w:r>
        <w:rPr>
          <w:rFonts w:ascii="Verdana" w:hAnsi="Verdana" w:cs="Arial"/>
          <w:sz w:val="20"/>
          <w:lang w:val="fr-FR"/>
        </w:rPr>
        <w:pict>
          <v:rect id="_x0000_i1025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6"/>
        <w:jc w:val="both"/>
        <w:rPr>
          <w:rFonts w:ascii="Arial" w:hAnsi="Arial" w:cs="Arial"/>
          <w:sz w:val="20"/>
        </w:rPr>
      </w:pPr>
    </w:p>
    <w:p>
      <w:pPr>
        <w:pStyle w:val="1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Aspire for more challenging job in project management, network design, implementation, operation &amp; maintenance of communication network leveraging on my technical expertise, development skills and interpersonal relationship gained from working with reputed organizations.</w:t>
      </w:r>
    </w:p>
    <w:p>
      <w:pPr>
        <w:pStyle w:val="16"/>
        <w:jc w:val="both"/>
        <w:rPr>
          <w:rFonts w:ascii="Arial" w:hAnsi="Arial" w:cs="Arial"/>
          <w:sz w:val="18"/>
          <w:szCs w:val="18"/>
        </w:rPr>
      </w:pPr>
    </w:p>
    <w:p>
      <w:pPr>
        <w:widowControl w:val="0"/>
        <w:pBdr>
          <w:top w:val="threeDEngrave" w:color="auto" w:sz="24" w:space="8"/>
        </w:pBd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17"/>
          <w:szCs w:val="17"/>
        </w:rPr>
      </w:pPr>
    </w:p>
    <w:p>
      <w:pPr>
        <w:pStyle w:val="29"/>
        <w:jc w:val="both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Brief Overview</w:t>
      </w:r>
    </w:p>
    <w:p>
      <w:pPr>
        <w:pStyle w:val="29"/>
        <w:jc w:val="both"/>
        <w:rPr>
          <w:rFonts w:ascii="Arial" w:hAnsi="Arial" w:cs="Arial"/>
          <w:b/>
          <w:spacing w:val="-2"/>
          <w:sz w:val="22"/>
          <w:szCs w:val="22"/>
        </w:rPr>
      </w:pPr>
    </w:p>
    <w:p>
      <w:pPr>
        <w:numPr>
          <w:ilvl w:val="0"/>
          <w:numId w:val="3"/>
        </w:num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B.Tech &amp; Diploma in ECE with 1</w:t>
      </w:r>
      <w:r>
        <w:rPr>
          <w:rFonts w:hint="default" w:cs="Arial"/>
          <w:b/>
          <w:bCs/>
          <w:sz w:val="20"/>
          <w:szCs w:val="20"/>
          <w:lang w:val="en-US"/>
        </w:rPr>
        <w:t>5</w:t>
      </w:r>
      <w:r>
        <w:rPr>
          <w:rFonts w:cs="Arial"/>
          <w:b/>
          <w:bCs/>
          <w:sz w:val="20"/>
          <w:szCs w:val="20"/>
        </w:rPr>
        <w:t>+</w:t>
      </w:r>
      <w:bookmarkStart w:id="0" w:name="_GoBack"/>
      <w:bookmarkEnd w:id="0"/>
      <w:r>
        <w:rPr>
          <w:rFonts w:cs="Arial"/>
          <w:b/>
          <w:bCs/>
          <w:sz w:val="20"/>
          <w:szCs w:val="20"/>
        </w:rPr>
        <w:t>years of experience in Planning, Installation &amp; Commissioning of Backhaul network</w:t>
      </w:r>
      <w:r>
        <w:rPr>
          <w:rFonts w:hint="default" w:cs="Arial"/>
          <w:b/>
          <w:bCs/>
          <w:sz w:val="20"/>
          <w:szCs w:val="20"/>
          <w:lang w:val="en-US"/>
        </w:rPr>
        <w:t xml:space="preserve"> and Manage to Sales team in MP Circle</w:t>
      </w:r>
      <w:r>
        <w:rPr>
          <w:rFonts w:cs="Arial"/>
          <w:b/>
          <w:bCs/>
          <w:sz w:val="20"/>
          <w:szCs w:val="20"/>
        </w:rPr>
        <w:t>.</w:t>
      </w:r>
    </w:p>
    <w:p>
      <w:pPr>
        <w:numPr>
          <w:ilvl w:val="0"/>
          <w:numId w:val="3"/>
        </w:numPr>
        <w:jc w:val="both"/>
        <w:rPr>
          <w:rFonts w:cs="Arial"/>
          <w:sz w:val="18"/>
          <w:szCs w:val="18"/>
        </w:rPr>
      </w:pPr>
      <w:r>
        <w:rPr>
          <w:rFonts w:hint="default" w:cs="Arial"/>
          <w:sz w:val="18"/>
          <w:szCs w:val="18"/>
          <w:lang w:val="en-US"/>
        </w:rPr>
        <w:t xml:space="preserve">Sales Support </w:t>
      </w:r>
      <w:r>
        <w:rPr>
          <w:rFonts w:cs="Arial"/>
          <w:sz w:val="18"/>
          <w:szCs w:val="18"/>
          <w:lang w:val="en-GB"/>
        </w:rPr>
        <w:t>for T</w:t>
      </w:r>
      <w:r>
        <w:rPr>
          <w:rFonts w:hint="default" w:cs="Arial"/>
          <w:sz w:val="18"/>
          <w:szCs w:val="18"/>
          <w:lang w:val="en-US"/>
        </w:rPr>
        <w:t>elecommunication,IT hardware,VC equipment and EBX with complete architecture with PC and IP phones for call center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Firstly in the core team then in the Content team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</w:rPr>
        <w:t>Experience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7</w:t>
      </w:r>
      <w:r>
        <w:rPr>
          <w:rFonts w:hint="default"/>
          <w:sz w:val="18"/>
          <w:szCs w:val="18"/>
        </w:rPr>
        <w:t>+ years of experience in managing the branding content of the brand.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Work</w:t>
      </w:r>
      <w:r>
        <w:rPr>
          <w:rFonts w:hint="default"/>
          <w:sz w:val="18"/>
          <w:szCs w:val="18"/>
          <w:lang w:val="en-US"/>
        </w:rPr>
        <w:t>ing</w:t>
      </w:r>
      <w:r>
        <w:rPr>
          <w:rFonts w:hint="default"/>
          <w:sz w:val="18"/>
          <w:szCs w:val="18"/>
        </w:rPr>
        <w:t xml:space="preserve"> as a creative executive/ brand manager/ in a D2C space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Creative person who can think out of the box and can manage the content creation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team.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Strategy development, graphic design concept and branding conceptualisation is the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key role.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I am working</w:t>
      </w:r>
      <w:r>
        <w:rPr>
          <w:rFonts w:hint="default"/>
          <w:sz w:val="18"/>
          <w:szCs w:val="18"/>
        </w:rPr>
        <w:t xml:space="preserve"> with the marketing team, and with creative mindset would be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the right fit.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Responsibilities and scope of work: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Managing brand image over the web, by uniformity in brand content, customer’s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taste, creative content, etc.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 xml:space="preserve">I am working </w:t>
      </w:r>
      <w:r>
        <w:rPr>
          <w:rFonts w:hint="default"/>
          <w:sz w:val="18"/>
          <w:szCs w:val="18"/>
        </w:rPr>
        <w:t xml:space="preserve">as a </w:t>
      </w:r>
      <w:r>
        <w:rPr>
          <w:rFonts w:hint="default"/>
          <w:sz w:val="18"/>
          <w:szCs w:val="18"/>
          <w:lang w:val="en-US"/>
        </w:rPr>
        <w:t xml:space="preserve">Regional </w:t>
      </w:r>
      <w:r>
        <w:rPr>
          <w:rFonts w:hint="default"/>
          <w:sz w:val="18"/>
          <w:szCs w:val="18"/>
        </w:rPr>
        <w:t>project manager for the content team and will manage each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and every content point.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Think out of the box for the designing concepts and understand the image of the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brand.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Managing the creative content of listing, website, marketplace listings, social media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posts, product development, etc. 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deliver</w:t>
      </w:r>
      <w:r>
        <w:rPr>
          <w:rFonts w:hint="default"/>
          <w:sz w:val="18"/>
          <w:szCs w:val="18"/>
          <w:lang w:val="en-US"/>
        </w:rPr>
        <w:t>ing</w:t>
      </w:r>
      <w:r>
        <w:rPr>
          <w:rFonts w:hint="default"/>
          <w:sz w:val="18"/>
          <w:szCs w:val="18"/>
        </w:rPr>
        <w:t xml:space="preserve"> the brand’s message to the customer with the creative content</w:t>
      </w:r>
    </w:p>
    <w:p>
      <w:pPr>
        <w:numPr>
          <w:ilvl w:val="0"/>
          <w:numId w:val="3"/>
        </w:numPr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and helps in improving the customers trust and experience with the brand.</w:t>
      </w:r>
    </w:p>
    <w:p>
      <w:pPr>
        <w:numPr>
          <w:ilvl w:val="0"/>
          <w:numId w:val="3"/>
        </w:numPr>
        <w:jc w:val="both"/>
        <w:rPr>
          <w:rFonts w:cs="Arial"/>
          <w:sz w:val="18"/>
          <w:szCs w:val="18"/>
        </w:rPr>
      </w:pPr>
      <w:r>
        <w:rPr>
          <w:rFonts w:hint="default"/>
          <w:sz w:val="18"/>
          <w:szCs w:val="18"/>
        </w:rPr>
        <w:t>Work</w:t>
      </w:r>
      <w:r>
        <w:rPr>
          <w:rFonts w:hint="default"/>
          <w:sz w:val="18"/>
          <w:szCs w:val="18"/>
          <w:lang w:val="en-US"/>
        </w:rPr>
        <w:t>ing</w:t>
      </w:r>
      <w:r>
        <w:rPr>
          <w:rFonts w:hint="default"/>
          <w:sz w:val="18"/>
          <w:szCs w:val="18"/>
        </w:rPr>
        <w:t xml:space="preserve"> with </w:t>
      </w:r>
      <w:r>
        <w:rPr>
          <w:rFonts w:hint="default"/>
          <w:sz w:val="18"/>
          <w:szCs w:val="18"/>
          <w:lang w:val="en-US"/>
        </w:rPr>
        <w:t>influence</w:t>
      </w:r>
      <w:r>
        <w:rPr>
          <w:rFonts w:hint="default"/>
          <w:sz w:val="18"/>
          <w:szCs w:val="18"/>
        </w:rPr>
        <w:t xml:space="preserve"> marketers and create content.</w:t>
      </w:r>
    </w:p>
    <w:p>
      <w:pPr>
        <w:numPr>
          <w:ilvl w:val="0"/>
          <w:numId w:val="0"/>
        </w:numPr>
        <w:ind w:firstLine="630" w:firstLineChars="350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Have done Backhaul planning, Implementation &amp; testing of around 1500wireless BS 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Responsible for Publishing of Weekly progress trackers related to Implementation and Augmentation.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Develop options to resolve capacity constraint situations as per requirements and release the Augmentation Plan.</w:t>
      </w:r>
    </w:p>
    <w:p>
      <w:pPr>
        <w:numPr>
          <w:ilvl w:val="0"/>
          <w:numId w:val="3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  <w:lang w:val="en-GB"/>
        </w:rPr>
        <w:t>Regular tracking and reporting to all stake holders of project progress (actual and reforecast) against project plans and Execute with compliance</w:t>
      </w:r>
    </w:p>
    <w:p>
      <w:pPr>
        <w:numPr>
          <w:ilvl w:val="0"/>
          <w:numId w:val="3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Proficient in leading telecom projects &amp; managing installation, configuration &amp; commissioning of Transmission systems. 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</w:rPr>
        <w:t>Planning and Implementation of RADWIN 2K LINK (Integrated &amp; External) using ISM Bands</w:t>
      </w:r>
    </w:p>
    <w:p>
      <w:pPr>
        <w:pStyle w:val="29"/>
        <w:numPr>
          <w:ilvl w:val="0"/>
          <w:numId w:val="3"/>
        </w:numPr>
        <w:ind w:right="720"/>
        <w:rPr>
          <w:rFonts w:ascii="Arial" w:hAnsi="Arial" w:cs="Arial"/>
          <w:spacing w:val="-2"/>
          <w:sz w:val="18"/>
          <w:szCs w:val="18"/>
        </w:rPr>
      </w:pPr>
      <w:r>
        <w:rPr>
          <w:rFonts w:ascii="Arial" w:hAnsi="Arial" w:cs="Arial"/>
          <w:spacing w:val="-2"/>
          <w:sz w:val="18"/>
          <w:szCs w:val="18"/>
        </w:rPr>
        <w:t>Project Coordinator for Tata</w:t>
      </w:r>
      <w:r>
        <w:rPr>
          <w:rFonts w:ascii="Arial" w:hAnsi="Arial" w:cs="Arial"/>
          <w:color w:val="000000"/>
          <w:sz w:val="18"/>
          <w:szCs w:val="18"/>
        </w:rPr>
        <w:t xml:space="preserve"> Teleservices Limited </w:t>
      </w:r>
      <w:r>
        <w:rPr>
          <w:rFonts w:ascii="Arial" w:hAnsi="Arial" w:cs="Arial"/>
          <w:spacing w:val="-2"/>
          <w:sz w:val="18"/>
          <w:szCs w:val="18"/>
        </w:rPr>
        <w:t>project in Delhi.</w:t>
      </w:r>
    </w:p>
    <w:p>
      <w:pPr>
        <w:pStyle w:val="29"/>
        <w:numPr>
          <w:ilvl w:val="0"/>
          <w:numId w:val="3"/>
        </w:numPr>
        <w:rPr>
          <w:rFonts w:ascii="Arial" w:hAnsi="Arial" w:cs="Arial"/>
          <w:spacing w:val="-2"/>
          <w:sz w:val="18"/>
          <w:szCs w:val="18"/>
        </w:rPr>
      </w:pPr>
      <w:r>
        <w:rPr>
          <w:rFonts w:ascii="Arial" w:hAnsi="Arial" w:cs="Arial"/>
          <w:spacing w:val="-2"/>
          <w:sz w:val="18"/>
          <w:szCs w:val="18"/>
        </w:rPr>
        <w:t>Working on Alcatel, FIBCOM and TEJUS</w:t>
      </w:r>
      <w:r>
        <w:rPr>
          <w:rFonts w:ascii="Arial" w:hAnsi="Arial" w:cs="Arial"/>
          <w:spacing w:val="-2"/>
          <w:sz w:val="18"/>
          <w:szCs w:val="18"/>
          <w:lang w:val="en-US"/>
        </w:rPr>
        <w:t xml:space="preserve"> </w:t>
      </w:r>
      <w:r>
        <w:rPr>
          <w:rFonts w:ascii="Arial" w:hAnsi="Arial" w:cs="Arial"/>
          <w:spacing w:val="-2"/>
          <w:sz w:val="18"/>
          <w:szCs w:val="18"/>
        </w:rPr>
        <w:t>MUX STM 1, STM 4 and STM 16</w:t>
      </w:r>
      <w:r>
        <w:rPr>
          <w:rFonts w:ascii="Arial" w:hAnsi="Arial" w:cs="Arial"/>
          <w:spacing w:val="-2"/>
          <w:sz w:val="18"/>
          <w:szCs w:val="18"/>
          <w:lang w:val="en-US"/>
        </w:rPr>
        <w:t xml:space="preserve">,STM 64 </w:t>
      </w:r>
      <w:r>
        <w:rPr>
          <w:rFonts w:ascii="Arial" w:hAnsi="Arial" w:cs="Arial"/>
          <w:spacing w:val="-2"/>
          <w:sz w:val="18"/>
          <w:szCs w:val="18"/>
        </w:rPr>
        <w:t xml:space="preserve"> including commissioning, integration, Installation, E1 testing &amp;traffic shifting from PDH to SDH.</w:t>
      </w:r>
    </w:p>
    <w:p>
      <w:pPr>
        <w:pStyle w:val="14"/>
        <w:numPr>
          <w:ilvl w:val="0"/>
          <w:numId w:val="3"/>
        </w:numPr>
        <w:ind w:right="567"/>
        <w:rPr>
          <w:rFonts w:ascii="Arial" w:hAnsi="Arial" w:cs="Arial"/>
          <w:i w:val="0"/>
          <w:sz w:val="18"/>
          <w:szCs w:val="18"/>
        </w:rPr>
      </w:pPr>
      <w:r>
        <w:rPr>
          <w:rFonts w:ascii="Arial" w:hAnsi="Arial" w:cs="Arial"/>
          <w:i w:val="0"/>
          <w:sz w:val="18"/>
          <w:szCs w:val="18"/>
        </w:rPr>
        <w:t>Team Coordination, Training and Testing of new products.</w:t>
      </w:r>
    </w:p>
    <w:p>
      <w:pPr>
        <w:numPr>
          <w:ilvl w:val="0"/>
          <w:numId w:val="3"/>
        </w:numPr>
        <w:spacing w:line="276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Well verse with Router &amp; Switches, sub netting, IP allocation, VLAN configuration etc.  </w:t>
      </w:r>
    </w:p>
    <w:p>
      <w:pPr>
        <w:numPr>
          <w:ilvl w:val="0"/>
          <w:numId w:val="3"/>
        </w:numPr>
        <w:spacing w:line="276" w:lineRule="auto"/>
        <w:jc w:val="both"/>
        <w:rPr>
          <w:rFonts w:cs="Arial"/>
          <w:b/>
          <w:bCs/>
          <w:sz w:val="18"/>
          <w:szCs w:val="18"/>
        </w:rPr>
      </w:pPr>
      <w:r>
        <w:rPr>
          <w:rFonts w:cs="Arial"/>
          <w:b/>
          <w:bCs/>
          <w:sz w:val="18"/>
          <w:szCs w:val="18"/>
        </w:rPr>
        <w:t>Application expertise on OOS tools including CRAMMER,</w:t>
      </w:r>
      <w:r>
        <w:rPr>
          <w:rFonts w:hint="default" w:cs="Arial"/>
          <w:b/>
          <w:bCs/>
          <w:sz w:val="18"/>
          <w:szCs w:val="18"/>
          <w:lang w:val="en-US"/>
        </w:rPr>
        <w:t>SAP,</w:t>
      </w:r>
      <w:r>
        <w:rPr>
          <w:rFonts w:cs="Arial"/>
          <w:b/>
          <w:bCs/>
          <w:sz w:val="18"/>
          <w:szCs w:val="18"/>
        </w:rPr>
        <w:t xml:space="preserve"> RAMP, BPM, Viznet, M6 etc.</w:t>
      </w:r>
    </w:p>
    <w:p>
      <w:pPr>
        <w:pStyle w:val="29"/>
        <w:ind w:left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Vendor Management</w:t>
      </w:r>
    </w:p>
    <w:p>
      <w:pPr>
        <w:pStyle w:val="29"/>
        <w:ind w:left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E-commerce activity flipkart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,Amazon </w:t>
      </w:r>
      <w:r>
        <w:rPr>
          <w:rFonts w:ascii="Arial" w:hAnsi="Arial" w:cs="Arial"/>
          <w:b/>
          <w:bCs/>
          <w:sz w:val="18"/>
          <w:szCs w:val="18"/>
        </w:rPr>
        <w:t>&amp; indiamart for electronics gods</w:t>
      </w:r>
    </w:p>
    <w:p>
      <w:pPr>
        <w:pStyle w:val="29"/>
        <w:ind w:left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n-US"/>
        </w:rPr>
        <w:t>Well verse with Cisco2950,3750,7202,7606,Avaya,coral etc.</w:t>
      </w:r>
    </w:p>
    <w:p>
      <w:pPr>
        <w:pStyle w:val="29"/>
        <w:rPr>
          <w:rFonts w:ascii="Arial" w:hAnsi="Arial" w:cs="Arial"/>
        </w:rPr>
      </w:pPr>
    </w:p>
    <w:p>
      <w:pPr>
        <w:pStyle w:val="29"/>
        <w:ind w:left="720"/>
        <w:rPr>
          <w:rFonts w:ascii="Arial" w:hAnsi="Arial" w:cs="Arial"/>
        </w:rPr>
      </w:pPr>
      <w:r>
        <w:rPr>
          <w:rFonts w:ascii="Verdana" w:hAnsi="Verdana" w:cs="Arial"/>
          <w:lang w:val="fr-FR"/>
        </w:rPr>
        <w:pict>
          <v:rect id="_x0000_i1026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color w:val="000000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r>
        <w:rPr>
          <w:rFonts w:cs="Arial"/>
          <w:b/>
          <w:color w:val="000000"/>
        </w:rPr>
        <w:t>Since Feb’ 2009 to 2016 with Tata</w:t>
      </w:r>
      <w:r>
        <w:rPr>
          <w:rFonts w:cs="Arial"/>
          <w:b/>
          <w:lang w:val="en-GB"/>
        </w:rPr>
        <w:t xml:space="preserve"> Communications</w:t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/>
          <w:lang w:val="en-GB"/>
        </w:rPr>
        <w:t>Title</w:t>
      </w:r>
      <w:r>
        <w:rPr>
          <w:rFonts w:cs="Arial"/>
          <w:lang w:val="en-GB"/>
        </w:rPr>
        <w:t>: Sr.Engineer -</w:t>
      </w:r>
      <w:r>
        <w:rPr>
          <w:rFonts w:cs="Arial"/>
          <w:bCs/>
          <w:lang w:val="en-GB"/>
        </w:rPr>
        <w:t>Wireless Engineering</w:t>
      </w:r>
      <w:r>
        <w:rPr>
          <w:rFonts w:cs="Arial"/>
          <w:bCs/>
          <w:lang w:val="en-GB"/>
        </w:rPr>
        <w:tab/>
      </w:r>
      <w:r>
        <w:rPr>
          <w:rFonts w:cs="Arial"/>
          <w:bCs/>
          <w:lang w:val="en-GB"/>
        </w:rPr>
        <w:t>(Opration)</w:t>
      </w:r>
      <w:r>
        <w:rPr>
          <w:rFonts w:cs="Arial"/>
          <w:bCs/>
          <w:lang w:val="en-GB"/>
        </w:rPr>
        <w:tab/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/>
          <w:bCs/>
          <w:lang w:val="en-GB"/>
        </w:rPr>
        <w:t>Scope</w:t>
      </w:r>
      <w:r>
        <w:rPr>
          <w:rFonts w:cs="Arial"/>
          <w:bCs/>
          <w:lang w:val="en-GB"/>
        </w:rPr>
        <w:t xml:space="preserve">: Designing, Implementation, Augmentation &amp; Optimization of BH network </w:t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</w:rPr>
      </w:pPr>
      <w:r>
        <w:rPr>
          <w:rFonts w:cs="Arial"/>
          <w:b/>
          <w:lang w:val="en-GB"/>
        </w:rPr>
        <w:t>Responsibility</w:t>
      </w:r>
      <w:r>
        <w:rPr>
          <w:rFonts w:cs="Arial"/>
          <w:lang w:val="en-GB"/>
        </w:rPr>
        <w:t xml:space="preserve">: 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Backhaul solution designing &amp; Implementation for new network roll out in the region.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</w:rPr>
        <w:t xml:space="preserve">Planning and Implementation of RADWIN 2000 LINK(Integrated &amp; External) using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"http://encyclopedia2.thefreedictionary.com/Unlicensed+band" </w:instrText>
      </w:r>
      <w:r>
        <w:rPr>
          <w:sz w:val="18"/>
          <w:szCs w:val="18"/>
        </w:rPr>
        <w:fldChar w:fldCharType="separate"/>
      </w:r>
      <w:r>
        <w:rPr>
          <w:rFonts w:cs="Arial"/>
          <w:sz w:val="18"/>
          <w:szCs w:val="18"/>
        </w:rPr>
        <w:t>unlicensed</w:t>
      </w:r>
      <w:r>
        <w:rPr>
          <w:sz w:val="18"/>
          <w:szCs w:val="18"/>
        </w:rPr>
        <w:fldChar w:fldCharType="end"/>
      </w:r>
      <w:r>
        <w:rPr>
          <w:rFonts w:cs="Arial"/>
          <w:sz w:val="18"/>
          <w:szCs w:val="18"/>
        </w:rPr>
        <w:t xml:space="preserve"> Frequency band of 5.83-5.87 GHz.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</w:rPr>
        <w:t>Design, analyze, plan and modify network components supporting both Network &amp;customer requirement for Backhaul Network (Microwave, SDH, IP networks)roll out in the country</w:t>
      </w:r>
    </w:p>
    <w:p>
      <w:pPr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  <w:lang w:val="en-GB"/>
        </w:rPr>
        <w:t>Regular tracking and reporting to all stake holders of project progress (actual and reforecast) against project plans and Execute with compliance</w:t>
      </w:r>
    </w:p>
    <w:p>
      <w:pPr>
        <w:numPr>
          <w:ilvl w:val="0"/>
          <w:numId w:val="4"/>
        </w:numPr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Coordinating with various Vendors, System Integrators and Internal Departments for completing Projects within committed timelines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Conducts network architecture design, feasibility and cost Estimationfor Category A/B/C cities.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Optimize the existing and proposed network build plans with associated budget requirements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Develop options to resolve capacity constraint situations as per requirements and release the Augmentation Plan.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Convert traffic demand to capacity requirements as an ongoing process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Design &amp;Plan the Micro wave connectivitynetwork in the region using Path Loss &amp; MAP Infotools including Metro like Delhi NCR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Responsible for Publishing of Weekly progress trackers related toImplementation and Augmentation.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Issue and manage equipment deployment orders based on capacity requirements, project schedules and standards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Responsible for preparing MIS Reports, Vendor payment records etc.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US"/>
        </w:rPr>
        <w:t>Well verse with Router &amp; Switches, sub netting, IP allocation, VLAN configuration etc.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US"/>
        </w:rPr>
        <w:t>Configuration of IP base network for E2E connectivity for video conferencing device like Avaya,Argus,atarna,Cisco,juniper.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US"/>
        </w:rPr>
        <w:t>Responsible to provide the ISP connectivity for corporate confrence on lease line,PRI,IP network.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US"/>
        </w:rPr>
        <w:t>Responsible to provide the E2E back end connectivity for call centers like,video conferencing,iP base calling on IP phone like Cisco, Argus,Avaya,juniper,coral,simence,NEC ETC.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cs="Arial"/>
          <w:b/>
          <w:bCs/>
          <w:sz w:val="18"/>
          <w:szCs w:val="18"/>
          <w:lang w:val="en-GB"/>
        </w:rPr>
      </w:pPr>
      <w:r>
        <w:rPr>
          <w:rFonts w:hint="default" w:cs="Arial"/>
          <w:b/>
          <w:bCs/>
          <w:sz w:val="18"/>
          <w:szCs w:val="18"/>
          <w:lang w:val="en-US"/>
        </w:rPr>
        <w:t>Portels used by me SAP,Viznet,Cramer,BPM,Pathloss,Map my info etc</w:t>
      </w:r>
    </w:p>
    <w:p>
      <w:pPr>
        <w:pStyle w:val="29"/>
        <w:ind w:left="720"/>
        <w:rPr>
          <w:rFonts w:ascii="Arial" w:hAnsi="Arial" w:cs="Arial"/>
          <w:spacing w:val="-2"/>
        </w:rPr>
      </w:pPr>
    </w:p>
    <w:p>
      <w:pPr>
        <w:pStyle w:val="29"/>
        <w:tabs>
          <w:tab w:val="left" w:pos="7830"/>
          <w:tab w:val="left" w:pos="8370"/>
          <w:tab w:val="left" w:pos="8730"/>
          <w:tab w:val="left" w:pos="9360"/>
        </w:tabs>
        <w:ind w:left="450" w:hanging="450"/>
        <w:rPr>
          <w:rFonts w:ascii="Arial" w:hAnsi="Arial" w:cs="Arial"/>
          <w:spacing w:val="-2"/>
        </w:rPr>
      </w:pPr>
    </w:p>
    <w:p>
      <w:pPr>
        <w:pStyle w:val="29"/>
        <w:ind w:left="720"/>
        <w:jc w:val="center"/>
        <w:rPr>
          <w:rFonts w:ascii="Arial" w:hAnsi="Arial" w:cs="Arial"/>
          <w:b/>
          <w:spacing w:val="-2"/>
        </w:rPr>
      </w:pPr>
    </w:p>
    <w:p>
      <w:pPr>
        <w:pStyle w:val="29"/>
        <w:ind w:left="720"/>
        <w:jc w:val="center"/>
        <w:rPr>
          <w:rFonts w:ascii="Arial" w:hAnsi="Arial" w:cs="Arial"/>
          <w:b/>
          <w:spacing w:val="-2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r>
        <w:rPr>
          <w:rFonts w:cs="Arial"/>
          <w:b/>
          <w:color w:val="000000"/>
        </w:rPr>
        <w:t>Since Aug 2016 – till now with MJ Telecom services pvt ltd</w:t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/>
          <w:lang w:val="en-GB"/>
        </w:rPr>
        <w:t>Title</w:t>
      </w:r>
      <w:r>
        <w:rPr>
          <w:rFonts w:cs="Arial"/>
          <w:lang w:val="en-GB"/>
        </w:rPr>
        <w:t xml:space="preserve">: Regional Manager </w:t>
      </w:r>
      <w:r>
        <w:rPr>
          <w:rFonts w:hint="default" w:cs="Arial"/>
          <w:lang w:val="en-US"/>
        </w:rPr>
        <w:t>(</w:t>
      </w:r>
      <w:r>
        <w:rPr>
          <w:rFonts w:cs="Arial"/>
          <w:b/>
          <w:bCs/>
          <w:sz w:val="22"/>
          <w:szCs w:val="22"/>
          <w:lang w:val="en-GB"/>
        </w:rPr>
        <w:t>Operation</w:t>
      </w:r>
      <w:r>
        <w:rPr>
          <w:rFonts w:hint="default" w:cs="Arial"/>
          <w:b/>
          <w:bCs/>
          <w:sz w:val="22"/>
          <w:szCs w:val="22"/>
          <w:lang w:val="en-US"/>
        </w:rPr>
        <w:t xml:space="preserve"> and sales Support</w:t>
      </w:r>
      <w:r>
        <w:rPr>
          <w:rFonts w:hint="default" w:cs="Arial"/>
          <w:lang w:val="en-US"/>
        </w:rPr>
        <w:t>)</w:t>
      </w:r>
      <w:r>
        <w:rPr>
          <w:rFonts w:cs="Arial"/>
          <w:lang w:val="en-GB"/>
        </w:rPr>
        <w:t xml:space="preserve"> for T</w:t>
      </w:r>
      <w:r>
        <w:rPr>
          <w:rFonts w:hint="default" w:cs="Arial"/>
          <w:lang w:val="en-US"/>
        </w:rPr>
        <w:t>elecommunication,IT hardware,VC equipment and EBX with complete architecture with PC and IP phones for call center.</w:t>
      </w:r>
      <w:r>
        <w:rPr>
          <w:rFonts w:cs="Arial"/>
          <w:bCs/>
          <w:lang w:val="en-GB"/>
        </w:rPr>
        <w:tab/>
      </w:r>
    </w:p>
    <w:p>
      <w:pPr>
        <w:widowControl w:val="0"/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  <w:b/>
          <w:lang w:val="en-GB"/>
        </w:rPr>
        <w:t>Responsibility</w:t>
      </w:r>
      <w:r>
        <w:rPr>
          <w:rFonts w:cs="Arial"/>
          <w:lang w:val="en-GB"/>
        </w:rPr>
        <w:t xml:space="preserve">: 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Meting with project managers to promoting company brands and taking commitments for writing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ours brands.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Meeting stockiest, retailers checking product availability for our brands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Achieving revenue budget, Maximize sales for territory in line with company’s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strategic goals.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Getting commitments from the clients leading to business for the company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>product.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Identifying new customer, markets in the territory.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 w:cs="Calibri"/>
          <w:sz w:val="18"/>
          <w:szCs w:val="18"/>
          <w:lang w:val="en-US"/>
        </w:rPr>
      </w:pPr>
      <w:r>
        <w:rPr>
          <w:rFonts w:hint="default" w:ascii="Calibri" w:hAnsi="Calibri" w:cs="Calibri"/>
          <w:sz w:val="18"/>
          <w:szCs w:val="18"/>
          <w:lang w:val="en-US"/>
        </w:rPr>
        <w:t xml:space="preserve"> Visiting retailers, institute, distributors and other customer in territory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>2 Sales executive  Got promotion Under My Leadership, last year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>Double digit growth regular from last 6 years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>Successful Launch of Jabalpur HQ Current productivity 5.5 lac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>Successful Launch of Ujjain HQ Current productivity 3.8 lac</w:t>
      </w:r>
    </w:p>
    <w:p>
      <w:pPr>
        <w:widowControl w:val="0"/>
        <w:numPr>
          <w:ilvl w:val="0"/>
          <w:numId w:val="5"/>
        </w:numPr>
        <w:tabs>
          <w:tab w:val="clear" w:pos="420"/>
        </w:tabs>
        <w:autoSpaceDE w:val="0"/>
        <w:autoSpaceDN w:val="0"/>
        <w:adjustRightInd w:val="0"/>
        <w:ind w:left="420" w:leftChars="0" w:hanging="420" w:firstLineChars="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>Started Hoshangabad hq from 1.5 lac sales now 12 lac base.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360" w:firstLineChars="200"/>
        <w:jc w:val="both"/>
        <w:rPr>
          <w:rFonts w:hint="default" w:ascii="Calibri" w:hAnsi="Calibri"/>
          <w:sz w:val="18"/>
          <w:szCs w:val="18"/>
          <w:lang w:val="en-US"/>
        </w:rPr>
      </w:pPr>
      <w:r>
        <w:rPr>
          <w:rFonts w:hint="default" w:ascii="Calibri" w:hAnsi="Calibri"/>
          <w:sz w:val="18"/>
          <w:szCs w:val="18"/>
          <w:lang w:val="en-US"/>
        </w:rPr>
        <w:t xml:space="preserve"> Almost zero attrition under my leadership from last 8 years.</w:t>
      </w:r>
    </w:p>
    <w:p>
      <w:pPr>
        <w:pStyle w:val="29"/>
        <w:numPr>
          <w:ilvl w:val="0"/>
          <w:numId w:val="0"/>
        </w:numPr>
        <w:ind w:left="360" w:leftChars="0" w:firstLine="90" w:firstLineChars="50"/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Logistic management, inventory management, transportation as per requirement for project.</w:t>
      </w:r>
    </w:p>
    <w:p>
      <w:pPr>
        <w:pStyle w:val="29"/>
        <w:numPr>
          <w:ilvl w:val="0"/>
          <w:numId w:val="0"/>
        </w:numPr>
        <w:ind w:left="360" w:leftChars="0" w:firstLine="90" w:firstLineChars="50"/>
        <w:rPr>
          <w:rFonts w:hint="default" w:ascii="Calibri" w:hAnsi="Calibri" w:cs="Calibri"/>
          <w:b/>
          <w:bCs/>
          <w:sz w:val="18"/>
          <w:szCs w:val="18"/>
          <w:lang w:val="en-GB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>E commerce management as per requirements.</w:t>
      </w:r>
    </w:p>
    <w:p>
      <w:pPr>
        <w:pStyle w:val="29"/>
        <w:numPr>
          <w:ilvl w:val="0"/>
          <w:numId w:val="0"/>
        </w:numPr>
        <w:ind w:left="360" w:leftChars="0" w:firstLine="90" w:firstLineChars="50"/>
        <w:rPr>
          <w:rFonts w:hint="default" w:ascii="Calibri" w:hAnsi="Calibri" w:cs="Calibri"/>
          <w:b/>
          <w:bCs/>
          <w:sz w:val="18"/>
          <w:szCs w:val="18"/>
          <w:lang w:val="en-US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 xml:space="preserve">Time to time promoting our product on </w:t>
      </w:r>
      <w:r>
        <w:rPr>
          <w:rFonts w:hint="default" w:ascii="Calibri" w:hAnsi="Calibri" w:cs="Calibri"/>
          <w:b/>
          <w:bCs/>
          <w:sz w:val="18"/>
          <w:szCs w:val="18"/>
          <w:lang w:val="en-US"/>
        </w:rPr>
        <w:t>Amazon,Flipkart and Indiamart.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360" w:leftChars="0" w:firstLine="90" w:firstLineChars="50"/>
        <w:jc w:val="both"/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 xml:space="preserve">Responsible for Publishing of Weekly progress trackers related to E commerce poducts.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720" w:firstLine="0"/>
        <w:jc w:val="both"/>
        <w:rPr>
          <w:rFonts w:hint="default" w:ascii="Calibri" w:hAnsi="Calibri" w:cs="Calibri"/>
          <w:sz w:val="18"/>
          <w:szCs w:val="18"/>
          <w:lang w:val="en-GB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00" w:firstLineChars="200"/>
        <w:jc w:val="both"/>
        <w:rPr>
          <w:rFonts w:hint="default" w:ascii="Calibri" w:hAnsi="Calibri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Technical Support after sales:-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Installation of Wire line connections and quality auditing of in building work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Providing the feasibility report on daily basis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Installation of BRI, PRI &amp; Lease line with testing &amp; commissioning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Fault rectification of normal Dels&amp; data lines with Argus sun set BRI/PRI meter within SLA.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Installation of UT Starcom DLC hardware with power on and E1 connectivity for DLC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E1 testing with BER</w:t>
      </w:r>
      <w:r>
        <w:rPr>
          <w:rFonts w:hint="default" w:ascii="Calibri" w:hAnsi="Calibri" w:cs="Calibri"/>
          <w:sz w:val="18"/>
          <w:szCs w:val="18"/>
          <w:lang w:val="en-US"/>
        </w:rPr>
        <w:t xml:space="preserve"> Meter, provide the IP base network design for video conferencing on Avaya,Cisco,juniper,coral etc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Vendor management with auditing of material and monthly bill verification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Maintaining the data of all documents.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Preparing "As Built Drawings" of work done &amp; maintaining the record for complete CSA.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Technical supervision of site work i.e. copper laying to building termination.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sz w:val="18"/>
          <w:szCs w:val="18"/>
          <w:lang w:val="en-GB"/>
        </w:rPr>
      </w:pPr>
      <w:r>
        <w:rPr>
          <w:rFonts w:hint="default" w:ascii="Calibri" w:hAnsi="Calibri" w:cs="Calibri"/>
          <w:sz w:val="18"/>
          <w:szCs w:val="18"/>
          <w:lang w:val="en-GB"/>
        </w:rPr>
        <w:t>Febrication activity as per project requirement.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b/>
          <w:bCs/>
          <w:sz w:val="18"/>
          <w:szCs w:val="18"/>
          <w:lang w:val="en-GB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>Logistic management, inventory management, transportation as per requirement for project.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b/>
          <w:bCs/>
          <w:sz w:val="18"/>
          <w:szCs w:val="18"/>
          <w:lang w:val="en-GB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>E commerce management as per requirements.</w:t>
      </w:r>
    </w:p>
    <w:p>
      <w:pPr>
        <w:pStyle w:val="29"/>
        <w:numPr>
          <w:ilvl w:val="0"/>
          <w:numId w:val="6"/>
        </w:numPr>
        <w:rPr>
          <w:rFonts w:hint="default" w:ascii="Calibri" w:hAnsi="Calibri" w:cs="Calibri"/>
          <w:b/>
          <w:bCs/>
          <w:sz w:val="18"/>
          <w:szCs w:val="18"/>
          <w:lang w:val="en-GB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>Time to time promoting our product on flipkart and indiamart.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hint="default" w:ascii="Calibri" w:hAnsi="Calibri" w:cs="Calibri"/>
          <w:b/>
          <w:bCs/>
          <w:sz w:val="18"/>
          <w:szCs w:val="18"/>
          <w:lang w:val="en-GB"/>
        </w:rPr>
      </w:pPr>
      <w:r>
        <w:rPr>
          <w:rFonts w:hint="default" w:ascii="Calibri" w:hAnsi="Calibri" w:cs="Calibri"/>
          <w:b/>
          <w:bCs/>
          <w:sz w:val="18"/>
          <w:szCs w:val="18"/>
          <w:lang w:val="en-GB"/>
        </w:rPr>
        <w:t xml:space="preserve">Responsible for Publishing of Weekly progress trackers related to E commerce poducts. 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ind w:left="720" w:firstLine="0"/>
        <w:jc w:val="both"/>
        <w:rPr>
          <w:rFonts w:hint="default" w:ascii="Calibri" w:hAnsi="Calibri" w:cs="Calibri"/>
          <w:b/>
          <w:bCs/>
          <w:sz w:val="18"/>
          <w:szCs w:val="18"/>
          <w:lang w:val="en-GB"/>
        </w:rPr>
      </w:pPr>
    </w:p>
    <w:p>
      <w:pPr>
        <w:pStyle w:val="29"/>
        <w:ind w:left="720"/>
        <w:rPr>
          <w:rFonts w:ascii="Arial" w:hAnsi="Arial" w:cs="Arial"/>
          <w:b/>
          <w:spacing w:val="-2"/>
          <w:sz w:val="18"/>
          <w:szCs w:val="18"/>
        </w:rPr>
      </w:pPr>
    </w:p>
    <w:p>
      <w:pPr>
        <w:rPr>
          <w:rFonts w:ascii="Verdana" w:hAnsi="Verdana" w:cs="Arial"/>
          <w:lang w:val="fr-FR"/>
        </w:rPr>
      </w:pPr>
      <w:r>
        <w:rPr>
          <w:rFonts w:ascii="Verdana" w:hAnsi="Verdana" w:cs="Arial"/>
          <w:lang w:val="fr-FR"/>
        </w:rPr>
        <w:pict>
          <v:rect id="_x0000_i1027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4"/>
        <w:ind w:right="567"/>
        <w:rPr>
          <w:rFonts w:ascii="Arial" w:hAnsi="Arial" w:cs="Arial"/>
          <w:b/>
          <w:i w:val="0"/>
        </w:rPr>
      </w:pPr>
    </w:p>
    <w:p>
      <w:pPr>
        <w:pStyle w:val="14"/>
        <w:ind w:right="567"/>
        <w:rPr>
          <w:rFonts w:ascii="Arial" w:hAnsi="Arial" w:cs="Arial"/>
          <w:b/>
          <w:i w:val="0"/>
        </w:rPr>
      </w:pPr>
    </w:p>
    <w:p>
      <w:pPr>
        <w:pStyle w:val="14"/>
        <w:ind w:right="567"/>
        <w:rPr>
          <w:rFonts w:ascii="Arial" w:hAnsi="Arial" w:cs="Arial"/>
          <w:b/>
          <w:i w:val="0"/>
        </w:rPr>
      </w:pPr>
    </w:p>
    <w:p>
      <w:pPr>
        <w:pStyle w:val="14"/>
        <w:ind w:right="567"/>
        <w:rPr>
          <w:rFonts w:ascii="Arial" w:hAnsi="Arial" w:cs="Arial"/>
          <w:b/>
          <w:bCs/>
          <w:i w:val="0"/>
          <w:sz w:val="22"/>
          <w:szCs w:val="22"/>
        </w:rPr>
      </w:pPr>
    </w:p>
    <w:p>
      <w:pPr>
        <w:pStyle w:val="14"/>
        <w:ind w:right="567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Technical Qualifications:</w:t>
      </w:r>
    </w:p>
    <w:p>
      <w:pPr>
        <w:rPr>
          <w:rFonts w:cs="Arial"/>
          <w:b/>
        </w:rPr>
      </w:pPr>
    </w:p>
    <w:p>
      <w:pPr>
        <w:numPr>
          <w:ilvl w:val="0"/>
          <w:numId w:val="7"/>
        </w:numPr>
        <w:rPr>
          <w:rFonts w:cs="Arial"/>
        </w:rPr>
      </w:pPr>
      <w:r>
        <w:rPr>
          <w:rFonts w:hint="default" w:cs="Arial"/>
          <w:lang w:val="en-US"/>
        </w:rPr>
        <w:t xml:space="preserve">B,Tech in Electronics &amp; communication from </w:t>
      </w:r>
      <w:r>
        <w:rPr>
          <w:rFonts w:cs="Arial"/>
        </w:rPr>
        <w:t xml:space="preserve">UNS </w:t>
      </w:r>
      <w:r>
        <w:rPr>
          <w:rFonts w:cs="Arial"/>
          <w:lang w:val="en-US"/>
        </w:rPr>
        <w:t xml:space="preserve">institute </w:t>
      </w:r>
      <w:r>
        <w:rPr>
          <w:rFonts w:cs="Arial"/>
        </w:rPr>
        <w:t>engineering &amp; Technology 2009.</w:t>
      </w:r>
    </w:p>
    <w:p>
      <w:pPr>
        <w:numPr>
          <w:ilvl w:val="0"/>
          <w:numId w:val="7"/>
        </w:numPr>
        <w:rPr>
          <w:rFonts w:cs="Arial"/>
        </w:rPr>
      </w:pPr>
      <w:r>
        <w:rPr>
          <w:rFonts w:cs="Arial"/>
        </w:rPr>
        <w:t>Diploma in Electronics from “Doon international university, Pass out in June/July 2004.</w:t>
      </w:r>
    </w:p>
    <w:p>
      <w:pPr>
        <w:rPr>
          <w:rFonts w:cs="Arial"/>
          <w:b/>
        </w:rPr>
      </w:pPr>
    </w:p>
    <w:p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Academic Qualifications:</w:t>
      </w:r>
    </w:p>
    <w:p>
      <w:pPr>
        <w:jc w:val="both"/>
        <w:rPr>
          <w:rFonts w:cs="Arial"/>
          <w:b/>
        </w:rPr>
      </w:pPr>
    </w:p>
    <w:p>
      <w:pPr>
        <w:numPr>
          <w:ilvl w:val="0"/>
          <w:numId w:val="8"/>
        </w:numPr>
        <w:jc w:val="both"/>
        <w:rPr>
          <w:rFonts w:cs="Arial"/>
          <w:b/>
          <w:bCs/>
        </w:rPr>
      </w:pPr>
      <w:r>
        <w:rPr>
          <w:rFonts w:cs="Arial"/>
        </w:rPr>
        <w:t xml:space="preserve">Higher Secondary (science) from Maa Bagwati sr.sec school in 2000 from Board of higher </w:t>
      </w:r>
      <w:r>
        <w:rPr>
          <w:rFonts w:cs="Arial"/>
          <w:b/>
          <w:bCs/>
        </w:rPr>
        <w:t>secondary Education Delhi.</w:t>
      </w:r>
    </w:p>
    <w:p>
      <w:pPr>
        <w:numPr>
          <w:ilvl w:val="0"/>
          <w:numId w:val="8"/>
        </w:numPr>
        <w:jc w:val="both"/>
        <w:rPr>
          <w:rFonts w:cs="Arial"/>
        </w:rPr>
      </w:pPr>
      <w:r>
        <w:rPr>
          <w:rFonts w:cs="Arial"/>
        </w:rPr>
        <w:t>High school from F M convent school, Bhopal (MP board).</w:t>
      </w:r>
    </w:p>
    <w:p>
      <w:pPr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</w:p>
    <w:p>
      <w:pPr>
        <w:pStyle w:val="29"/>
        <w:jc w:val="both"/>
        <w:rPr>
          <w:rFonts w:ascii="Verdana" w:hAnsi="Verdana" w:cs="Arial"/>
          <w:lang w:val="fr-FR"/>
        </w:rPr>
      </w:pPr>
    </w:p>
    <w:p>
      <w:pPr>
        <w:pStyle w:val="29"/>
        <w:jc w:val="both"/>
        <w:rPr>
          <w:rFonts w:ascii="Arial" w:hAnsi="Arial" w:cs="Arial"/>
          <w:b/>
          <w:snapToGrid w:val="0"/>
        </w:rPr>
      </w:pPr>
      <w:r>
        <w:rPr>
          <w:rFonts w:ascii="Verdana" w:hAnsi="Verdana" w:cs="Arial"/>
          <w:lang w:val="fr-FR"/>
        </w:rPr>
        <w:pict>
          <v:rect id="_x0000_i1028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ascii="Arial" w:hAnsi="Arial" w:cs="Arial"/>
          <w:b/>
          <w:snapToGrid w:val="0"/>
          <w:u w:val="single"/>
        </w:rPr>
        <w:t>Personal Details</w:t>
      </w:r>
    </w:p>
    <w:p>
      <w:pPr>
        <w:pStyle w:val="29"/>
        <w:jc w:val="both"/>
        <w:rPr>
          <w:rFonts w:ascii="Arial" w:hAnsi="Arial" w:cs="Arial"/>
          <w:b/>
          <w:snapToGrid w:val="0"/>
        </w:rPr>
      </w:pPr>
    </w:p>
    <w:p>
      <w:pPr>
        <w:pStyle w:val="29"/>
        <w:jc w:val="both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Father’s Name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>: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t>Sh. Faqir Baksh</w:t>
      </w:r>
    </w:p>
    <w:p>
      <w:pPr>
        <w:pStyle w:val="29"/>
        <w:jc w:val="both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Date of Birth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>: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t>SEPTEMBER 2, 1981</w:t>
      </w:r>
    </w:p>
    <w:p>
      <w:pPr>
        <w:pStyle w:val="29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Marital Status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>: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t>Married</w:t>
      </w:r>
    </w:p>
    <w:p>
      <w:pPr>
        <w:pStyle w:val="29"/>
        <w:jc w:val="both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Languages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>: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t>English, Hindi&amp; Urdu</w:t>
      </w:r>
    </w:p>
    <w:p>
      <w:pPr>
        <w:pStyle w:val="29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Nationality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</w:rPr>
        <w:t>:</w:t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snapToGrid w:val="0"/>
        </w:rPr>
        <w:t>Indian</w:t>
      </w:r>
    </w:p>
    <w:p>
      <w:pPr>
        <w:pStyle w:val="29"/>
        <w:jc w:val="both"/>
        <w:rPr>
          <w:rFonts w:ascii="Arial" w:hAnsi="Arial" w:cs="Arial"/>
          <w:i/>
        </w:rPr>
      </w:pPr>
    </w:p>
    <w:p>
      <w:pPr>
        <w:pStyle w:val="15"/>
        <w:ind w:left="1620"/>
        <w:rPr>
          <w:rFonts w:ascii="Arial" w:hAnsi="Arial" w:cs="Arial"/>
          <w:i w:val="0"/>
          <w:sz w:val="20"/>
        </w:rPr>
      </w:pPr>
    </w:p>
    <w:p>
      <w:pPr>
        <w:pStyle w:val="15"/>
        <w:ind w:left="1620"/>
        <w:rPr>
          <w:rFonts w:ascii="Arial" w:hAnsi="Arial" w:cs="Arial"/>
          <w:i w:val="0"/>
          <w:sz w:val="20"/>
        </w:rPr>
      </w:pPr>
    </w:p>
    <w:p>
      <w:pPr>
        <w:pStyle w:val="15"/>
        <w:ind w:left="1620"/>
        <w:rPr>
          <w:rFonts w:ascii="Arial" w:hAnsi="Arial" w:cs="Arial"/>
          <w:i w:val="0"/>
          <w:sz w:val="20"/>
        </w:rPr>
      </w:pPr>
    </w:p>
    <w:p>
      <w:pPr>
        <w:pStyle w:val="15"/>
        <w:ind w:left="1620"/>
        <w:rPr>
          <w:rFonts w:ascii="Arial" w:hAnsi="Arial" w:cs="Arial"/>
          <w:i w:val="0"/>
          <w:sz w:val="20"/>
        </w:rPr>
      </w:pPr>
    </w:p>
    <w:p>
      <w:pPr>
        <w:pStyle w:val="15"/>
        <w:ind w:left="1620"/>
        <w:rPr>
          <w:rFonts w:ascii="Arial" w:hAnsi="Arial" w:cs="Arial"/>
          <w:i w:val="0"/>
          <w:sz w:val="20"/>
        </w:rPr>
      </w:pPr>
    </w:p>
    <w:p>
      <w:pPr>
        <w:pStyle w:val="29"/>
        <w:jc w:val="both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(Mohammad Sadique)</w:t>
      </w:r>
    </w:p>
    <w:sectPr>
      <w:footerReference r:id="rId3" w:type="first"/>
      <w:pgSz w:w="11909" w:h="16834"/>
      <w:pgMar w:top="259" w:right="1289" w:bottom="259" w:left="1260" w:header="86" w:footer="317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atang">
    <w:altName w:val="Malgun Gothic"/>
    <w:panose1 w:val="020306000000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clear" w:pos="4320"/>
        <w:tab w:val="clear" w:pos="8640"/>
      </w:tabs>
      <w:jc w:val="both"/>
    </w:pPr>
    <w: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Maiandra GD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Maiandra GD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Maiandra GD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0000004"/>
    <w:multiLevelType w:val="singleLevel"/>
    <w:tmpl w:val="00000004"/>
    <w:lvl w:ilvl="0" w:tentative="0">
      <w:start w:val="1"/>
      <w:numFmt w:val="upperRoman"/>
      <w:pStyle w:val="8"/>
      <w:lvlText w:val="%1."/>
      <w:lvlJc w:val="left"/>
      <w:pPr>
        <w:tabs>
          <w:tab w:val="left" w:pos="720"/>
        </w:tabs>
        <w:ind w:left="720" w:hanging="720"/>
      </w:pPr>
    </w:lvl>
  </w:abstractNum>
  <w:abstractNum w:abstractNumId="4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0000000C"/>
    <w:multiLevelType w:val="multilevel"/>
    <w:tmpl w:val="000000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F"/>
    <w:multiLevelType w:val="multilevel"/>
    <w:tmpl w:val="000000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7577516"/>
    <w:multiLevelType w:val="singleLevel"/>
    <w:tmpl w:val="3757751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15D5"/>
    <w:rsid w:val="07DC7C62"/>
    <w:rsid w:val="0EB625CF"/>
    <w:rsid w:val="0F9006FE"/>
    <w:rsid w:val="115C3F44"/>
    <w:rsid w:val="1D2E58EB"/>
    <w:rsid w:val="223C5EEA"/>
    <w:rsid w:val="244F696B"/>
    <w:rsid w:val="26D63797"/>
    <w:rsid w:val="26ED7F1D"/>
    <w:rsid w:val="29DF339C"/>
    <w:rsid w:val="2AFF290A"/>
    <w:rsid w:val="316A60F4"/>
    <w:rsid w:val="32D26F36"/>
    <w:rsid w:val="36FB204D"/>
    <w:rsid w:val="396C53BE"/>
    <w:rsid w:val="3BA36759"/>
    <w:rsid w:val="3CDA7F2C"/>
    <w:rsid w:val="3EC1322D"/>
    <w:rsid w:val="3EEF7F4A"/>
    <w:rsid w:val="40637F15"/>
    <w:rsid w:val="439875C5"/>
    <w:rsid w:val="46501F26"/>
    <w:rsid w:val="47D5166D"/>
    <w:rsid w:val="48722151"/>
    <w:rsid w:val="4C3B16FE"/>
    <w:rsid w:val="4DDD3639"/>
    <w:rsid w:val="50552D8B"/>
    <w:rsid w:val="532A3AD5"/>
    <w:rsid w:val="53EA3C4C"/>
    <w:rsid w:val="54944BD2"/>
    <w:rsid w:val="5B4559EC"/>
    <w:rsid w:val="5E475BA7"/>
    <w:rsid w:val="5F887068"/>
    <w:rsid w:val="62926431"/>
    <w:rsid w:val="65986F15"/>
    <w:rsid w:val="661A1F80"/>
    <w:rsid w:val="69B4211D"/>
    <w:rsid w:val="69D903E6"/>
    <w:rsid w:val="69DA4FBA"/>
    <w:rsid w:val="6F51594E"/>
    <w:rsid w:val="76FE6281"/>
    <w:rsid w:val="7D345FAB"/>
    <w:rsid w:val="7FBF1F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Bdr>
        <w:bottom w:val="single" w:color="auto" w:sz="4" w:space="1"/>
      </w:pBdr>
      <w:jc w:val="center"/>
      <w:outlineLvl w:val="0"/>
    </w:pPr>
    <w:rPr>
      <w:rFonts w:ascii="Times New Roman" w:hAnsi="Times New Roman"/>
      <w:i/>
      <w:sz w:val="24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Times New Roman" w:hAnsi="Times New Roman"/>
      <w:i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Times New Roman" w:hAnsi="Times New Roman"/>
      <w:b/>
      <w:i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Times New Roman" w:hAnsi="Times New Roman"/>
      <w:b/>
      <w:sz w:val="22"/>
    </w:rPr>
  </w:style>
  <w:style w:type="paragraph" w:styleId="6">
    <w:name w:val="heading 5"/>
    <w:basedOn w:val="1"/>
    <w:next w:val="1"/>
    <w:qFormat/>
    <w:uiPriority w:val="0"/>
    <w:pPr>
      <w:keepNext/>
      <w:jc w:val="both"/>
      <w:outlineLvl w:val="4"/>
    </w:pPr>
    <w:rPr>
      <w:rFonts w:ascii="Times New Roman" w:hAnsi="Times New Roman"/>
      <w:i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rFonts w:ascii="Times New Roman" w:hAnsi="Times New Roman"/>
      <w:b/>
      <w:i/>
    </w:rPr>
  </w:style>
  <w:style w:type="paragraph" w:styleId="8">
    <w:name w:val="heading 7"/>
    <w:basedOn w:val="1"/>
    <w:next w:val="1"/>
    <w:link w:val="35"/>
    <w:qFormat/>
    <w:uiPriority w:val="0"/>
    <w:pPr>
      <w:keepNext/>
      <w:numPr>
        <w:ilvl w:val="0"/>
        <w:numId w:val="1"/>
      </w:numPr>
      <w:shd w:val="pct10" w:color="auto" w:fill="FFFFFF"/>
      <w:outlineLvl w:val="6"/>
    </w:pPr>
    <w:rPr>
      <w:rFonts w:ascii="Times New Roman" w:hAnsi="Times New Roman"/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outlineLvl w:val="7"/>
    </w:pPr>
    <w:rPr>
      <w:rFonts w:ascii="Times New Roman" w:hAnsi="Times New Roman"/>
      <w:b/>
      <w:i/>
      <w:sz w:val="22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rFonts w:ascii="Times New Roman" w:hAnsi="Times New Roman"/>
      <w:b/>
    </w:rPr>
  </w:style>
  <w:style w:type="character" w:default="1" w:styleId="11">
    <w:name w:val="Default Paragraph Font"/>
    <w:qFormat/>
    <w:uiPriority w:val="1"/>
  </w:style>
  <w:style w:type="table" w:default="1" w:styleId="1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jc w:val="both"/>
    </w:pPr>
    <w:rPr>
      <w:rFonts w:ascii="Times New Roman" w:hAnsi="Times New Roman"/>
      <w:i/>
    </w:rPr>
  </w:style>
  <w:style w:type="paragraph" w:styleId="15">
    <w:name w:val="Body Text 2"/>
    <w:basedOn w:val="1"/>
    <w:qFormat/>
    <w:uiPriority w:val="0"/>
    <w:rPr>
      <w:rFonts w:ascii="Times New Roman" w:hAnsi="Times New Roman"/>
      <w:i/>
      <w:sz w:val="24"/>
    </w:rPr>
  </w:style>
  <w:style w:type="paragraph" w:styleId="16">
    <w:name w:val="Body Text 3"/>
    <w:basedOn w:val="1"/>
    <w:qFormat/>
    <w:uiPriority w:val="0"/>
    <w:rPr>
      <w:rFonts w:ascii="Times New Roman" w:hAnsi="Times New Roman"/>
      <w:sz w:val="24"/>
    </w:rPr>
  </w:style>
  <w:style w:type="paragraph" w:styleId="17">
    <w:name w:val="Body Text Indent"/>
    <w:basedOn w:val="1"/>
    <w:qFormat/>
    <w:uiPriority w:val="0"/>
    <w:pPr>
      <w:ind w:left="780"/>
    </w:pPr>
    <w:rPr>
      <w:rFonts w:ascii="Times New Roman" w:hAnsi="Times New Roman"/>
      <w:i/>
      <w:sz w:val="22"/>
    </w:rPr>
  </w:style>
  <w:style w:type="paragraph" w:styleId="18">
    <w:name w:val="Body Text Indent 2"/>
    <w:basedOn w:val="1"/>
    <w:qFormat/>
    <w:uiPriority w:val="0"/>
    <w:pPr>
      <w:ind w:left="360"/>
      <w:jc w:val="both"/>
    </w:pPr>
    <w:rPr>
      <w:rFonts w:ascii="Times New Roman" w:hAnsi="Times New Roman"/>
      <w:sz w:val="22"/>
    </w:rPr>
  </w:style>
  <w:style w:type="paragraph" w:styleId="19">
    <w:name w:val="Body Text Indent 3"/>
    <w:basedOn w:val="1"/>
    <w:qFormat/>
    <w:uiPriority w:val="0"/>
    <w:pPr>
      <w:ind w:left="720"/>
    </w:pPr>
    <w:rPr>
      <w:rFonts w:ascii="Times New Roman" w:hAnsi="Times New Roman"/>
      <w:i/>
    </w:rPr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FollowedHyperlink"/>
    <w:qFormat/>
    <w:uiPriority w:val="0"/>
    <w:rPr>
      <w:color w:val="800080"/>
      <w:u w:val="single"/>
    </w:rPr>
  </w:style>
  <w:style w:type="paragraph" w:styleId="22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/>
      <w:lang w:val="en-GB"/>
    </w:rPr>
  </w:style>
  <w:style w:type="paragraph" w:styleId="23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TML Preformatted"/>
    <w:basedOn w:val="1"/>
    <w:link w:val="3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25">
    <w:name w:val="Hyperlink"/>
    <w:qFormat/>
    <w:uiPriority w:val="0"/>
    <w:rPr>
      <w:color w:val="0000FF"/>
      <w:u w:val="single"/>
    </w:rPr>
  </w:style>
  <w:style w:type="paragraph" w:styleId="26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27">
    <w:name w:val="List Continue"/>
    <w:basedOn w:val="1"/>
    <w:qFormat/>
    <w:uiPriority w:val="0"/>
    <w:pPr>
      <w:spacing w:after="120"/>
      <w:ind w:left="360"/>
    </w:pPr>
  </w:style>
  <w:style w:type="character" w:styleId="28">
    <w:name w:val="page number"/>
    <w:basedOn w:val="11"/>
    <w:qFormat/>
    <w:uiPriority w:val="0"/>
  </w:style>
  <w:style w:type="paragraph" w:styleId="29">
    <w:name w:val="Plain Text"/>
    <w:basedOn w:val="1"/>
    <w:qFormat/>
    <w:uiPriority w:val="0"/>
    <w:rPr>
      <w:rFonts w:ascii="Courier New" w:hAnsi="Courier New"/>
    </w:rPr>
  </w:style>
  <w:style w:type="paragraph" w:styleId="30">
    <w:name w:val="Subtitle"/>
    <w:basedOn w:val="1"/>
    <w:qFormat/>
    <w:uiPriority w:val="0"/>
    <w:rPr>
      <w:rFonts w:ascii="Garamond" w:hAnsi="Garamond"/>
      <w:b/>
      <w:iCs/>
      <w:sz w:val="21"/>
    </w:rPr>
  </w:style>
  <w:style w:type="paragraph" w:styleId="31">
    <w:name w:val="Title"/>
    <w:basedOn w:val="1"/>
    <w:qFormat/>
    <w:uiPriority w:val="0"/>
    <w:pPr>
      <w:jc w:val="center"/>
    </w:pPr>
    <w:rPr>
      <w:rFonts w:ascii="Times New Roman" w:hAnsi="Times New Roman"/>
      <w:b/>
      <w:sz w:val="28"/>
    </w:rPr>
  </w:style>
  <w:style w:type="paragraph" w:customStyle="1" w:styleId="32">
    <w:name w:val="Objective"/>
    <w:basedOn w:val="1"/>
    <w:next w:val="14"/>
    <w:qFormat/>
    <w:uiPriority w:val="0"/>
    <w:pPr>
      <w:spacing w:before="240" w:after="220" w:line="220" w:lineRule="atLeast"/>
    </w:pPr>
    <w:rPr>
      <w:rFonts w:eastAsia="Batang"/>
    </w:rPr>
  </w:style>
  <w:style w:type="paragraph" w:customStyle="1" w:styleId="33">
    <w:name w:val="Style Heading 7 + Verdana 11 pt Italic Underline Left:  0&quot; Fir..."/>
    <w:basedOn w:val="8"/>
    <w:qFormat/>
    <w:uiPriority w:val="0"/>
    <w:pPr>
      <w:shd w:val="pct25" w:color="auto" w:fill="FFFFFF"/>
      <w:ind w:left="0" w:right="101" w:firstLine="0"/>
    </w:pPr>
    <w:rPr>
      <w:rFonts w:ascii="Verdana" w:hAnsi="Verdana"/>
      <w:bCs/>
      <w:i/>
      <w:iCs/>
      <w:sz w:val="22"/>
      <w:u w:val="single"/>
    </w:rPr>
  </w:style>
  <w:style w:type="paragraph" w:customStyle="1" w:styleId="34">
    <w:name w:val="Style Heading 7 + Verdana 11 pt Italic Underline Right:  0.07&quot;"/>
    <w:basedOn w:val="8"/>
    <w:qFormat/>
    <w:uiPriority w:val="0"/>
    <w:pPr>
      <w:shd w:val="pct25" w:color="auto" w:fill="FFFFFF"/>
      <w:ind w:right="101"/>
    </w:pPr>
    <w:rPr>
      <w:rFonts w:ascii="Verdana" w:hAnsi="Verdana"/>
      <w:bCs/>
      <w:i/>
      <w:iCs/>
      <w:sz w:val="22"/>
      <w:u w:val="single"/>
    </w:rPr>
  </w:style>
  <w:style w:type="character" w:customStyle="1" w:styleId="35">
    <w:name w:val="Heading 7 Char_ef7811f7-5a9b-4bec-a7d3-56ee5e237299"/>
    <w:link w:val="8"/>
    <w:qFormat/>
    <w:uiPriority w:val="0"/>
    <w:rPr>
      <w:b/>
      <w:sz w:val="24"/>
      <w:shd w:val="pct10" w:color="auto" w:fill="FFFFFF"/>
    </w:rPr>
  </w:style>
  <w:style w:type="character" w:customStyle="1" w:styleId="36">
    <w:name w:val="apple-style-span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character" w:customStyle="1" w:styleId="38">
    <w:name w:val="Balloon Text Char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9">
    <w:name w:val="HTML Preformatted Char"/>
    <w:link w:val="24"/>
    <w:qFormat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D12E5-8669-4156-82E2-B687901DBC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iimcal</Company>
  <Pages>2</Pages>
  <Words>775</Words>
  <Characters>4857</Characters>
  <Paragraphs>105</Paragraphs>
  <TotalTime>31</TotalTime>
  <ScaleCrop>false</ScaleCrop>
  <LinksUpToDate>false</LinksUpToDate>
  <CharactersWithSpaces>5588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2022-03-29T08:04:00Z</dcterms:created>
  <dc:creator>Window-7</dc:creator>
  <cp:lastModifiedBy>Asus</cp:lastModifiedBy>
  <cp:lastPrinted>2012-04-05T05:43:00Z</cp:lastPrinted>
  <dcterms:modified xsi:type="dcterms:W3CDTF">2022-05-30T07:26:44Z</dcterms:modified>
  <dc:title>NEERAJ GUPTA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AC042E24254C41C7A995145D8EE85529</vt:lpwstr>
  </property>
  <property fmtid="{D5CDD505-2E9C-101B-9397-08002B2CF9AE}" pid="3" name="KSOProductBuildVer">
    <vt:lpwstr>1033-11.2.0.11042</vt:lpwstr>
  </property>
</Properties>
</file>