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FFED" w14:textId="368D8693" w:rsidR="005E58C2" w:rsidRPr="00E5715E" w:rsidRDefault="00BD6C65" w:rsidP="005E58C2">
      <w:pPr>
        <w:pStyle w:val="FirstName"/>
        <w:rPr>
          <w:rFonts w:asciiTheme="minorHAnsi" w:hAnsiTheme="minorHAnsi" w:cstheme="minorHAnsi"/>
          <w:b/>
          <w:bCs/>
          <w:color w:val="365F91"/>
          <w:sz w:val="40"/>
        </w:rPr>
      </w:pPr>
      <w: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58E7B67" wp14:editId="36D6BB0F">
                <wp:simplePos x="0" y="0"/>
                <wp:positionH relativeFrom="margin">
                  <wp:posOffset>3679825</wp:posOffset>
                </wp:positionH>
                <wp:positionV relativeFrom="paragraph">
                  <wp:posOffset>-175260</wp:posOffset>
                </wp:positionV>
                <wp:extent cx="3201035" cy="805815"/>
                <wp:effectExtent l="0" t="0" r="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201035" cy="805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D8F3053" w14:textId="77777777" w:rsidR="00823F6C" w:rsidRDefault="00823F6C" w:rsidP="00E11041">
                            <w:pPr>
                              <w:spacing w:line="240" w:lineRule="auto"/>
                              <w:ind w:right="78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lang w:val="en-US" w:eastAsia="en-US"/>
                              </w:rPr>
                            </w:pPr>
                          </w:p>
                          <w:p w14:paraId="493DAB28" w14:textId="77777777" w:rsidR="00823F6C" w:rsidRDefault="00823F6C" w:rsidP="00E11041">
                            <w:pPr>
                              <w:spacing w:line="240" w:lineRule="auto"/>
                              <w:ind w:right="78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lang w:val="en-US" w:eastAsia="en-US"/>
                              </w:rPr>
                            </w:pPr>
                          </w:p>
                          <w:p w14:paraId="5DDBF08D" w14:textId="77777777" w:rsidR="009259B9" w:rsidRDefault="009259B9" w:rsidP="00E11041">
                            <w:pPr>
                              <w:spacing w:line="240" w:lineRule="auto"/>
                              <w:ind w:right="78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lang w:val="en-US" w:eastAsia="en-US"/>
                              </w:rPr>
                            </w:pPr>
                          </w:p>
                          <w:p w14:paraId="59A834F3" w14:textId="29297C0B" w:rsidR="00823F6C" w:rsidRPr="00346220" w:rsidRDefault="009259B9" w:rsidP="00E11041">
                            <w:pPr>
                              <w:spacing w:line="240" w:lineRule="auto"/>
                              <w:ind w:right="78"/>
                              <w:rPr>
                                <w:rFonts w:asciiTheme="minorHAnsi" w:hAnsiTheme="minorHAnsi" w:cstheme="minorHAnsi"/>
                                <w:bCs/>
                                <w:sz w:val="18"/>
                                <w:lang w:val="en-US" w:eastAsia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lang w:val="en-US" w:eastAsia="en-US"/>
                              </w:rPr>
                              <w:tab/>
                            </w:r>
                            <w:r w:rsidR="00823F6C" w:rsidRPr="00346220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lang w:val="en-US" w:eastAsia="en-US"/>
                              </w:rPr>
                              <w:t>Mobile</w:t>
                            </w:r>
                            <w:r w:rsidR="00823F6C" w:rsidRPr="00346220">
                              <w:rPr>
                                <w:rFonts w:asciiTheme="minorHAnsi" w:hAnsiTheme="minorHAnsi" w:cstheme="minorHAnsi"/>
                                <w:sz w:val="18"/>
                                <w:lang w:val="en-US" w:eastAsia="en-US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18"/>
                                <w:lang w:val="en-US" w:eastAsia="en-US"/>
                              </w:rPr>
                              <w:t xml:space="preserve"> </w:t>
                            </w:r>
                            <w:r w:rsidR="00823F6C" w:rsidRPr="00DC02D4">
                              <w:rPr>
                                <w:rFonts w:asciiTheme="minorHAnsi" w:hAnsiTheme="minorHAnsi" w:cstheme="minorHAnsi"/>
                                <w:bCs/>
                                <w:sz w:val="18"/>
                                <w:lang w:val="en-US" w:eastAsia="en-US"/>
                              </w:rPr>
                              <w:t xml:space="preserve">+91 </w:t>
                            </w:r>
                            <w:r w:rsidR="004A6757">
                              <w:rPr>
                                <w:rFonts w:asciiTheme="minorHAnsi" w:hAnsiTheme="minorHAnsi" w:cstheme="minorHAnsi"/>
                                <w:bCs/>
                                <w:sz w:val="18"/>
                                <w:lang w:val="en-US" w:eastAsia="en-US"/>
                              </w:rPr>
                              <w:t>9906049902</w:t>
                            </w:r>
                          </w:p>
                          <w:p w14:paraId="2504456A" w14:textId="0A5CD128" w:rsidR="00823F6C" w:rsidRDefault="009259B9" w:rsidP="00E11041">
                            <w:pPr>
                              <w:spacing w:line="240" w:lineRule="auto"/>
                              <w:ind w:right="78"/>
                              <w:rPr>
                                <w:rFonts w:asciiTheme="minorHAnsi" w:hAnsiTheme="minorHAnsi" w:cstheme="minorHAnsi"/>
                                <w:bCs/>
                                <w:sz w:val="18"/>
                                <w:lang w:val="en-US" w:eastAsia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lang w:val="en-US" w:eastAsia="en-US"/>
                              </w:rPr>
                              <w:tab/>
                            </w:r>
                            <w:r w:rsidR="00823F6C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lang w:val="en-US" w:eastAsia="en-US"/>
                              </w:rPr>
                              <w:t>E</w:t>
                            </w:r>
                            <w:r w:rsidR="00823F6C" w:rsidRPr="00346220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lang w:val="en-US" w:eastAsia="en-US"/>
                              </w:rPr>
                              <w:t>mail</w:t>
                            </w:r>
                            <w:r w:rsidR="00823F6C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lang w:val="en-US" w:eastAsia="en-US"/>
                              </w:rPr>
                              <w:t xml:space="preserve"> ID</w:t>
                            </w:r>
                            <w:r w:rsidR="00823F6C" w:rsidRPr="00346220">
                              <w:rPr>
                                <w:rFonts w:asciiTheme="minorHAnsi" w:hAnsiTheme="minorHAnsi" w:cstheme="minorHAnsi"/>
                                <w:sz w:val="18"/>
                                <w:lang w:val="en-US" w:eastAsia="en-US"/>
                              </w:rPr>
                              <w:t>:</w:t>
                            </w:r>
                            <w:r w:rsidR="00823F6C">
                              <w:rPr>
                                <w:rFonts w:asciiTheme="minorHAnsi" w:hAnsiTheme="minorHAnsi" w:cstheme="minorHAnsi"/>
                                <w:bCs/>
                                <w:sz w:val="18"/>
                                <w:lang w:val="en-US" w:eastAsia="en-US"/>
                              </w:rPr>
                              <w:t xml:space="preserve"> </w:t>
                            </w:r>
                            <w:hyperlink r:id="rId8" w:history="1">
                              <w:r w:rsidR="00B34A82" w:rsidRPr="004D4473">
                                <w:rPr>
                                  <w:rStyle w:val="Hyperlink"/>
                                  <w:rFonts w:asciiTheme="minorHAnsi" w:hAnsiTheme="minorHAnsi" w:cstheme="minorHAnsi"/>
                                  <w:bCs/>
                                  <w:sz w:val="18"/>
                                  <w:lang w:val="en-US" w:eastAsia="en-US"/>
                                </w:rPr>
                                <w:t>tim217721@yahoo.co.in</w:t>
                              </w:r>
                            </w:hyperlink>
                          </w:p>
                          <w:p w14:paraId="5D201835" w14:textId="23205DC2" w:rsidR="00B34A82" w:rsidRPr="00346220" w:rsidRDefault="00B34A82" w:rsidP="00E11041">
                            <w:pPr>
                              <w:spacing w:line="240" w:lineRule="auto"/>
                              <w:ind w:right="78"/>
                              <w:rPr>
                                <w:rFonts w:asciiTheme="minorHAnsi" w:hAnsiTheme="minorHAnsi" w:cstheme="minorHAnsi"/>
                                <w:sz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lang w:val="en-US" w:eastAsia="en-US"/>
                              </w:rPr>
                              <w:t xml:space="preserve">                                                         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lang w:val="en-US" w:eastAsia="en-US"/>
                              </w:rPr>
                              <w:t>amit</w:t>
                            </w:r>
                            <w:proofErr w:type="spellEnd"/>
                          </w:p>
                          <w:p w14:paraId="2FE7C601" w14:textId="77777777" w:rsidR="00823F6C" w:rsidRPr="00346220" w:rsidRDefault="00823F6C" w:rsidP="00E11041">
                            <w:pPr>
                              <w:spacing w:line="240" w:lineRule="auto"/>
                              <w:ind w:right="78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E7B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9.75pt;margin-top:-13.8pt;width:252.05pt;height:63.4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" filled="f" stroked="f" strokeweight=".5pt">
                <v:textbox>
                  <w:txbxContent>
                    <w:p w14:paraId="0D8F3053" w14:textId="77777777" w:rsidR="00823F6C" w:rsidRDefault="00823F6C" w:rsidP="00E11041">
                      <w:pPr>
                        <w:spacing w:line="240" w:lineRule="auto"/>
                        <w:ind w:right="78"/>
                        <w:rPr>
                          <w:rFonts w:asciiTheme="minorHAnsi" w:hAnsiTheme="minorHAnsi" w:cstheme="minorHAnsi"/>
                          <w:b/>
                          <w:sz w:val="18"/>
                          <w:lang w:val="en-US" w:eastAsia="en-US"/>
                        </w:rPr>
                      </w:pPr>
                    </w:p>
                    <w:p w14:paraId="493DAB28" w14:textId="77777777" w:rsidR="00823F6C" w:rsidRDefault="00823F6C" w:rsidP="00E11041">
                      <w:pPr>
                        <w:spacing w:line="240" w:lineRule="auto"/>
                        <w:ind w:right="78"/>
                        <w:rPr>
                          <w:rFonts w:asciiTheme="minorHAnsi" w:hAnsiTheme="minorHAnsi" w:cstheme="minorHAnsi"/>
                          <w:b/>
                          <w:sz w:val="18"/>
                          <w:lang w:val="en-US" w:eastAsia="en-US"/>
                        </w:rPr>
                      </w:pPr>
                    </w:p>
                    <w:p w14:paraId="5DDBF08D" w14:textId="77777777" w:rsidR="009259B9" w:rsidRDefault="009259B9" w:rsidP="00E11041">
                      <w:pPr>
                        <w:spacing w:line="240" w:lineRule="auto"/>
                        <w:ind w:right="78"/>
                        <w:rPr>
                          <w:rFonts w:asciiTheme="minorHAnsi" w:hAnsiTheme="minorHAnsi" w:cstheme="minorHAnsi"/>
                          <w:b/>
                          <w:sz w:val="18"/>
                          <w:lang w:val="en-US" w:eastAsia="en-US"/>
                        </w:rPr>
                      </w:pPr>
                    </w:p>
                    <w:p w14:paraId="59A834F3" w14:textId="29297C0B" w:rsidR="00823F6C" w:rsidRPr="00346220" w:rsidRDefault="009259B9" w:rsidP="00E11041">
                      <w:pPr>
                        <w:spacing w:line="240" w:lineRule="auto"/>
                        <w:ind w:right="78"/>
                        <w:rPr>
                          <w:rFonts w:asciiTheme="minorHAnsi" w:hAnsiTheme="minorHAnsi" w:cstheme="minorHAnsi"/>
                          <w:bCs/>
                          <w:sz w:val="18"/>
                          <w:lang w:val="en-US" w:eastAsia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18"/>
                          <w:lang w:val="en-US" w:eastAsia="en-US"/>
                        </w:rPr>
                        <w:tab/>
                      </w:r>
                      <w:r w:rsidR="00823F6C" w:rsidRPr="00346220">
                        <w:rPr>
                          <w:rFonts w:asciiTheme="minorHAnsi" w:hAnsiTheme="minorHAnsi" w:cstheme="minorHAnsi"/>
                          <w:b/>
                          <w:sz w:val="18"/>
                          <w:lang w:val="en-US" w:eastAsia="en-US"/>
                        </w:rPr>
                        <w:t>Mobile</w:t>
                      </w:r>
                      <w:r w:rsidR="00823F6C" w:rsidRPr="00346220">
                        <w:rPr>
                          <w:rFonts w:asciiTheme="minorHAnsi" w:hAnsiTheme="minorHAnsi" w:cstheme="minorHAnsi"/>
                          <w:sz w:val="18"/>
                          <w:lang w:val="en-US" w:eastAsia="en-US"/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bCs/>
                          <w:sz w:val="18"/>
                          <w:lang w:val="en-US" w:eastAsia="en-US"/>
                        </w:rPr>
                        <w:t xml:space="preserve"> </w:t>
                      </w:r>
                      <w:r w:rsidR="00823F6C" w:rsidRPr="00DC02D4">
                        <w:rPr>
                          <w:rFonts w:asciiTheme="minorHAnsi" w:hAnsiTheme="minorHAnsi" w:cstheme="minorHAnsi"/>
                          <w:bCs/>
                          <w:sz w:val="18"/>
                          <w:lang w:val="en-US" w:eastAsia="en-US"/>
                        </w:rPr>
                        <w:t xml:space="preserve">+91 </w:t>
                      </w:r>
                      <w:r w:rsidR="004A6757">
                        <w:rPr>
                          <w:rFonts w:asciiTheme="minorHAnsi" w:hAnsiTheme="minorHAnsi" w:cstheme="minorHAnsi"/>
                          <w:bCs/>
                          <w:sz w:val="18"/>
                          <w:lang w:val="en-US" w:eastAsia="en-US"/>
                        </w:rPr>
                        <w:t>9906049902</w:t>
                      </w:r>
                    </w:p>
                    <w:p w14:paraId="2504456A" w14:textId="0A5CD128" w:rsidR="00823F6C" w:rsidRDefault="009259B9" w:rsidP="00E11041">
                      <w:pPr>
                        <w:spacing w:line="240" w:lineRule="auto"/>
                        <w:ind w:right="78"/>
                        <w:rPr>
                          <w:rFonts w:asciiTheme="minorHAnsi" w:hAnsiTheme="minorHAnsi" w:cstheme="minorHAnsi"/>
                          <w:bCs/>
                          <w:sz w:val="18"/>
                          <w:lang w:val="en-US" w:eastAsia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18"/>
                          <w:lang w:val="en-US" w:eastAsia="en-US"/>
                        </w:rPr>
                        <w:tab/>
                      </w:r>
                      <w:r w:rsidR="00823F6C">
                        <w:rPr>
                          <w:rFonts w:asciiTheme="minorHAnsi" w:hAnsiTheme="minorHAnsi" w:cstheme="minorHAnsi"/>
                          <w:b/>
                          <w:sz w:val="18"/>
                          <w:lang w:val="en-US" w:eastAsia="en-US"/>
                        </w:rPr>
                        <w:t>E</w:t>
                      </w:r>
                      <w:r w:rsidR="00823F6C" w:rsidRPr="00346220">
                        <w:rPr>
                          <w:rFonts w:asciiTheme="minorHAnsi" w:hAnsiTheme="minorHAnsi" w:cstheme="minorHAnsi"/>
                          <w:b/>
                          <w:sz w:val="18"/>
                          <w:lang w:val="en-US" w:eastAsia="en-US"/>
                        </w:rPr>
                        <w:t>mail</w:t>
                      </w:r>
                      <w:r w:rsidR="00823F6C">
                        <w:rPr>
                          <w:rFonts w:asciiTheme="minorHAnsi" w:hAnsiTheme="minorHAnsi" w:cstheme="minorHAnsi"/>
                          <w:b/>
                          <w:sz w:val="18"/>
                          <w:lang w:val="en-US" w:eastAsia="en-US"/>
                        </w:rPr>
                        <w:t xml:space="preserve"> ID</w:t>
                      </w:r>
                      <w:r w:rsidR="00823F6C" w:rsidRPr="00346220">
                        <w:rPr>
                          <w:rFonts w:asciiTheme="minorHAnsi" w:hAnsiTheme="minorHAnsi" w:cstheme="minorHAnsi"/>
                          <w:sz w:val="18"/>
                          <w:lang w:val="en-US" w:eastAsia="en-US"/>
                        </w:rPr>
                        <w:t>:</w:t>
                      </w:r>
                      <w:r w:rsidR="00823F6C">
                        <w:rPr>
                          <w:rFonts w:asciiTheme="minorHAnsi" w:hAnsiTheme="minorHAnsi" w:cstheme="minorHAnsi"/>
                          <w:bCs/>
                          <w:sz w:val="18"/>
                          <w:lang w:val="en-US" w:eastAsia="en-US"/>
                        </w:rPr>
                        <w:t xml:space="preserve"> </w:t>
                      </w:r>
                      <w:hyperlink r:id="rId9" w:history="1">
                        <w:r w:rsidR="00B34A82" w:rsidRPr="004D4473">
                          <w:rPr>
                            <w:rStyle w:val="Hyperlink"/>
                            <w:rFonts w:asciiTheme="minorHAnsi" w:hAnsiTheme="minorHAnsi" w:cstheme="minorHAnsi"/>
                            <w:bCs/>
                            <w:sz w:val="18"/>
                            <w:lang w:val="en-US" w:eastAsia="en-US"/>
                          </w:rPr>
                          <w:t>tim217721@yahoo.co.in</w:t>
                        </w:r>
                      </w:hyperlink>
                    </w:p>
                    <w:p w14:paraId="5D201835" w14:textId="23205DC2" w:rsidR="00B34A82" w:rsidRPr="00346220" w:rsidRDefault="00B34A82" w:rsidP="00E11041">
                      <w:pPr>
                        <w:spacing w:line="240" w:lineRule="auto"/>
                        <w:ind w:right="78"/>
                        <w:rPr>
                          <w:rFonts w:asciiTheme="minorHAnsi" w:hAnsiTheme="minorHAnsi" w:cstheme="minorHAnsi"/>
                          <w:sz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18"/>
                          <w:lang w:val="en-US" w:eastAsia="en-US"/>
                        </w:rPr>
                        <w:t xml:space="preserve">                                                         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sz w:val="18"/>
                          <w:lang w:val="en-US" w:eastAsia="en-US"/>
                        </w:rPr>
                        <w:t>amit</w:t>
                      </w:r>
                      <w:proofErr w:type="spellEnd"/>
                    </w:p>
                    <w:p w14:paraId="2FE7C601" w14:textId="77777777" w:rsidR="00823F6C" w:rsidRPr="00346220" w:rsidRDefault="00823F6C" w:rsidP="00E11041">
                      <w:pPr>
                        <w:spacing w:line="240" w:lineRule="auto"/>
                        <w:ind w:right="78"/>
                        <w:rPr>
                          <w:rFonts w:asciiTheme="minorHAnsi" w:hAnsiTheme="minorHAnsi" w:cstheme="minorHAnsi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6757">
        <w:rPr>
          <w:rFonts w:asciiTheme="minorHAnsi" w:hAnsiTheme="minorHAnsi" w:cstheme="minorHAnsi"/>
          <w:b/>
          <w:color w:val="365F91"/>
          <w:sz w:val="44"/>
        </w:rPr>
        <w:t>Amit Verma</w:t>
      </w:r>
    </w:p>
    <w:p w14:paraId="7A74E8CE" w14:textId="3CA76CD9" w:rsidR="003D0EC5" w:rsidRPr="00E5715E" w:rsidRDefault="005A26D1" w:rsidP="00DC02D4">
      <w:pPr>
        <w:pStyle w:val="FirstName"/>
        <w:spacing w:line="240" w:lineRule="auto"/>
        <w:rPr>
          <w:rFonts w:asciiTheme="minorHAnsi" w:hAnsiTheme="minorHAnsi" w:cstheme="minorHAnsi"/>
          <w:b/>
          <w:noProof w:val="0"/>
          <w:snapToGrid w:val="0"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noProof w:val="0"/>
          <w:snapToGrid w:val="0"/>
          <w:color w:val="auto"/>
          <w:sz w:val="20"/>
          <w:szCs w:val="20"/>
        </w:rPr>
        <w:t>HEAD -</w:t>
      </w:r>
      <w:r w:rsidR="00A85265">
        <w:rPr>
          <w:rFonts w:asciiTheme="minorHAnsi" w:hAnsiTheme="minorHAnsi" w:cstheme="minorHAnsi"/>
          <w:b/>
          <w:noProof w:val="0"/>
          <w:snapToGrid w:val="0"/>
          <w:color w:val="auto"/>
          <w:sz w:val="20"/>
          <w:szCs w:val="20"/>
        </w:rPr>
        <w:t xml:space="preserve"> </w:t>
      </w:r>
      <w:r w:rsidR="004A6757">
        <w:rPr>
          <w:rFonts w:asciiTheme="minorHAnsi" w:hAnsiTheme="minorHAnsi" w:cstheme="minorHAnsi"/>
          <w:b/>
          <w:noProof w:val="0"/>
          <w:snapToGrid w:val="0"/>
          <w:color w:val="auto"/>
          <w:sz w:val="20"/>
          <w:szCs w:val="20"/>
        </w:rPr>
        <w:t>OPERATIONS</w:t>
      </w:r>
      <w:r>
        <w:rPr>
          <w:rFonts w:asciiTheme="minorHAnsi" w:hAnsiTheme="minorHAnsi" w:cstheme="minorHAnsi"/>
          <w:b/>
          <w:noProof w:val="0"/>
          <w:snapToGrid w:val="0"/>
          <w:color w:val="auto"/>
          <w:sz w:val="20"/>
          <w:szCs w:val="20"/>
        </w:rPr>
        <w:t xml:space="preserve"> &amp;</w:t>
      </w:r>
      <w:r w:rsidR="004A6757">
        <w:rPr>
          <w:rFonts w:asciiTheme="minorHAnsi" w:hAnsiTheme="minorHAnsi" w:cstheme="minorHAnsi"/>
          <w:b/>
          <w:noProof w:val="0"/>
          <w:snapToGrid w:val="0"/>
          <w:color w:val="auto"/>
          <w:sz w:val="20"/>
          <w:szCs w:val="20"/>
        </w:rPr>
        <w:t xml:space="preserve"> MANAGEMENT</w:t>
      </w:r>
    </w:p>
    <w:p w14:paraId="0BE24885" w14:textId="77777777" w:rsidR="00823F6C" w:rsidRDefault="00823F6C" w:rsidP="00823F6C">
      <w:pPr>
        <w:pStyle w:val="FirstName"/>
        <w:spacing w:line="240" w:lineRule="auto"/>
        <w:rPr>
          <w:rFonts w:asciiTheme="minorHAnsi" w:hAnsiTheme="minorHAnsi" w:cstheme="minorHAnsi"/>
          <w:b/>
          <w:noProof w:val="0"/>
          <w:snapToGrid w:val="0"/>
          <w:color w:val="auto"/>
          <w:sz w:val="20"/>
          <w:szCs w:val="20"/>
        </w:rPr>
      </w:pPr>
    </w:p>
    <w:p w14:paraId="6CEE9DB0" w14:textId="3332427D" w:rsidR="00E44AFA" w:rsidRPr="00346220" w:rsidRDefault="00BD6C65" w:rsidP="00346220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Cs/>
          <w:i/>
          <w:sz w:val="14"/>
          <w:szCs w:val="14"/>
          <w:lang w:val="en-US"/>
        </w:rPr>
      </w:pPr>
      <w:r>
        <w:rPr>
          <w:rFonts w:asciiTheme="minorHAnsi" w:hAnsiTheme="minorHAnsi" w:cstheme="minorHAnsi"/>
          <w:bCs/>
          <w:i/>
          <w:noProof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8E65E0A" wp14:editId="29761C8E">
                <wp:simplePos x="0" y="0"/>
                <wp:positionH relativeFrom="column">
                  <wp:posOffset>-567690</wp:posOffset>
                </wp:positionH>
                <wp:positionV relativeFrom="paragraph">
                  <wp:posOffset>66675</wp:posOffset>
                </wp:positionV>
                <wp:extent cx="7581900" cy="0"/>
                <wp:effectExtent l="9525" t="15240" r="9525" b="13335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81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DB08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4.7pt;margin-top:5.25pt;width:597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" strokecolor="#365f91" strokeweight="1.5pt"/>
            </w:pict>
          </mc:Fallback>
        </mc:AlternateContent>
      </w:r>
      <w:r>
        <w:rPr>
          <w:rFonts w:asciiTheme="minorHAnsi" w:hAnsiTheme="minorHAnsi" w:cstheme="minorHAnsi"/>
          <w:bCs/>
          <w:i/>
          <w:noProof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9DDB7C" wp14:editId="37AE88B6">
                <wp:simplePos x="0" y="0"/>
                <wp:positionH relativeFrom="column">
                  <wp:posOffset>-567690</wp:posOffset>
                </wp:positionH>
                <wp:positionV relativeFrom="paragraph">
                  <wp:posOffset>38100</wp:posOffset>
                </wp:positionV>
                <wp:extent cx="7581900" cy="0"/>
                <wp:effectExtent l="9525" t="15240" r="9525" b="13335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81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E3104" id="AutoShape 8" o:spid="_x0000_s1026" type="#_x0000_t32" style="position:absolute;margin-left:-44.7pt;margin-top:3pt;width:597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" strokecolor="#365f91" strokeweight="1.5pt"/>
            </w:pict>
          </mc:Fallback>
        </mc:AlternateContent>
      </w:r>
    </w:p>
    <w:p w14:paraId="19245537" w14:textId="19EE7CC3" w:rsidR="00994A53" w:rsidRPr="009259B9" w:rsidRDefault="00703FB2" w:rsidP="008D0D86">
      <w:pPr>
        <w:spacing w:line="240" w:lineRule="auto"/>
        <w:ind w:left="142" w:firstLine="0"/>
        <w:jc w:val="center"/>
        <w:rPr>
          <w:rFonts w:asciiTheme="minorHAnsi" w:hAnsiTheme="minorHAnsi" w:cstheme="minorHAnsi"/>
          <w:lang w:val="en-US" w:eastAsia="en-US"/>
        </w:rPr>
      </w:pPr>
      <w:r w:rsidRPr="00703FB2">
        <w:rPr>
          <w:rFonts w:asciiTheme="minorHAnsi" w:hAnsiTheme="minorHAnsi" w:cstheme="minorHAnsi"/>
          <w:b/>
          <w:i/>
          <w:lang w:val="en-US" w:eastAsia="en-US"/>
        </w:rPr>
        <w:t>Organized,</w:t>
      </w:r>
      <w:r w:rsidR="003C697E">
        <w:rPr>
          <w:rFonts w:asciiTheme="minorHAnsi" w:hAnsiTheme="minorHAnsi" w:cstheme="minorHAnsi"/>
          <w:b/>
          <w:i/>
          <w:lang w:val="en-US" w:eastAsia="en-US"/>
        </w:rPr>
        <w:t xml:space="preserve"> results-driven individual seeking</w:t>
      </w:r>
      <w:r w:rsidRPr="00703FB2">
        <w:rPr>
          <w:rFonts w:asciiTheme="minorHAnsi" w:hAnsiTheme="minorHAnsi" w:cstheme="minorHAnsi"/>
          <w:b/>
          <w:i/>
          <w:lang w:val="en-US" w:eastAsia="en-US"/>
        </w:rPr>
        <w:t xml:space="preserve"> </w:t>
      </w:r>
      <w:r>
        <w:rPr>
          <w:rFonts w:asciiTheme="minorHAnsi" w:hAnsiTheme="minorHAnsi" w:cstheme="minorHAnsi"/>
          <w:b/>
          <w:i/>
          <w:lang w:val="en-US" w:eastAsia="en-US"/>
        </w:rPr>
        <w:t xml:space="preserve">senior level </w:t>
      </w:r>
      <w:r w:rsidR="003C697E">
        <w:rPr>
          <w:rFonts w:asciiTheme="minorHAnsi" w:hAnsiTheme="minorHAnsi" w:cstheme="minorHAnsi"/>
          <w:b/>
          <w:i/>
          <w:lang w:val="en-US" w:eastAsia="en-US"/>
        </w:rPr>
        <w:t>o</w:t>
      </w:r>
      <w:r w:rsidRPr="00703FB2">
        <w:rPr>
          <w:rFonts w:asciiTheme="minorHAnsi" w:hAnsiTheme="minorHAnsi" w:cstheme="minorHAnsi"/>
          <w:b/>
          <w:i/>
          <w:lang w:val="en-US" w:eastAsia="en-US"/>
        </w:rPr>
        <w:t xml:space="preserve">perations </w:t>
      </w:r>
      <w:r>
        <w:rPr>
          <w:rFonts w:asciiTheme="minorHAnsi" w:hAnsiTheme="minorHAnsi" w:cstheme="minorHAnsi"/>
          <w:b/>
          <w:i/>
          <w:lang w:val="en-US" w:eastAsia="en-US"/>
        </w:rPr>
        <w:t xml:space="preserve">position </w:t>
      </w:r>
      <w:r w:rsidRPr="00703FB2">
        <w:rPr>
          <w:rFonts w:asciiTheme="minorHAnsi" w:hAnsiTheme="minorHAnsi" w:cstheme="minorHAnsi"/>
          <w:b/>
          <w:i/>
          <w:lang w:val="en-US" w:eastAsia="en-US"/>
        </w:rPr>
        <w:t>that allows for use of administrative, accounting and leadership skills to positively contribute to the organization.</w:t>
      </w:r>
    </w:p>
    <w:p w14:paraId="21E5D528" w14:textId="77777777" w:rsidR="00D671DB" w:rsidRPr="00E30E37" w:rsidRDefault="00D671DB" w:rsidP="00346220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Cs/>
          <w:sz w:val="14"/>
          <w:szCs w:val="14"/>
          <w:lang w:val="en-US"/>
        </w:rPr>
      </w:pPr>
    </w:p>
    <w:p w14:paraId="092F1F86" w14:textId="77777777" w:rsidR="000C6B92" w:rsidRPr="00E5715E" w:rsidRDefault="00497915" w:rsidP="00961588">
      <w:pPr>
        <w:pStyle w:val="Heading1"/>
        <w:spacing w:after="0"/>
        <w:rPr>
          <w:rFonts w:asciiTheme="minorHAnsi" w:hAnsiTheme="minorHAnsi" w:cstheme="minorHAnsi"/>
          <w:noProof w:val="0"/>
          <w:sz w:val="18"/>
        </w:rPr>
      </w:pPr>
      <w:r w:rsidRPr="00E5715E">
        <w:rPr>
          <w:rFonts w:asciiTheme="minorHAnsi" w:hAnsiTheme="minorHAnsi" w:cstheme="minorHAnsi"/>
          <w:noProof w:val="0"/>
          <w:sz w:val="18"/>
        </w:rPr>
        <w:t xml:space="preserve">pROFESSIONAL </w:t>
      </w:r>
      <w:r w:rsidR="00CC6308" w:rsidRPr="00E5715E">
        <w:rPr>
          <w:rFonts w:asciiTheme="minorHAnsi" w:hAnsiTheme="minorHAnsi" w:cstheme="minorHAnsi"/>
          <w:noProof w:val="0"/>
          <w:sz w:val="18"/>
        </w:rPr>
        <w:t>SUMMARY</w:t>
      </w:r>
    </w:p>
    <w:p w14:paraId="68AD3297" w14:textId="4842F78B" w:rsidR="00EF26EA" w:rsidRDefault="005A7BA4" w:rsidP="009F2ECE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Cs/>
          <w:sz w:val="18"/>
          <w:szCs w:val="21"/>
          <w:lang w:val="en-US"/>
        </w:rPr>
      </w:pPr>
      <w:r>
        <w:rPr>
          <w:rFonts w:asciiTheme="minorHAnsi" w:hAnsiTheme="minorHAnsi" w:cstheme="minorHAnsi"/>
          <w:bCs/>
          <w:sz w:val="18"/>
          <w:szCs w:val="21"/>
          <w:lang w:val="en-US"/>
        </w:rPr>
        <w:t>18</w:t>
      </w:r>
      <w:r w:rsidR="009006C4">
        <w:rPr>
          <w:rFonts w:asciiTheme="minorHAnsi" w:hAnsiTheme="minorHAnsi" w:cstheme="minorHAnsi"/>
          <w:bCs/>
          <w:sz w:val="18"/>
          <w:szCs w:val="21"/>
          <w:lang w:val="en-US"/>
        </w:rPr>
        <w:t>+</w:t>
      </w:r>
      <w:r w:rsidR="00DC02D4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 Y</w:t>
      </w:r>
      <w:r w:rsidR="009F2ECE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ears of result driven experience in varied roles encompassing </w:t>
      </w:r>
      <w:r w:rsidR="009F2ECE" w:rsidRPr="009F2ECE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Operations </w:t>
      </w:r>
      <w:r w:rsidR="009F2ECE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management </w:t>
      </w:r>
      <w:r w:rsidR="009F2ECE" w:rsidRPr="009F2ECE">
        <w:rPr>
          <w:rFonts w:asciiTheme="minorHAnsi" w:hAnsiTheme="minorHAnsi" w:cstheme="minorHAnsi"/>
          <w:bCs/>
          <w:sz w:val="18"/>
          <w:szCs w:val="21"/>
          <w:lang w:val="en-US"/>
        </w:rPr>
        <w:t>of Multiple Circles</w:t>
      </w:r>
      <w:r w:rsidR="009F2ECE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 related to telecom infrastructure - </w:t>
      </w:r>
      <w:r w:rsidR="009F2ECE" w:rsidRPr="009F2ECE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Relationship Management, Resource Optimization, Material/Sourcing/Inventory Management, Cost Reduction, Waste Elimination/Disposal, Risk </w:t>
      </w:r>
      <w:r w:rsidR="009F2ECE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assessment &amp; </w:t>
      </w:r>
      <w:r w:rsidR="009F2ECE" w:rsidRPr="009F2ECE">
        <w:rPr>
          <w:rFonts w:asciiTheme="minorHAnsi" w:hAnsiTheme="minorHAnsi" w:cstheme="minorHAnsi"/>
          <w:bCs/>
          <w:sz w:val="18"/>
          <w:szCs w:val="21"/>
          <w:lang w:val="en-US"/>
        </w:rPr>
        <w:t>Management, New Initiatives, Facility Expansion, Capital Exp</w:t>
      </w:r>
      <w:r w:rsidR="009F2ECE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enditure, Legal and Commercial, </w:t>
      </w:r>
      <w:r w:rsidR="009F2ECE" w:rsidRPr="009F2ECE">
        <w:rPr>
          <w:rFonts w:asciiTheme="minorHAnsi" w:hAnsiTheme="minorHAnsi" w:cstheme="minorHAnsi"/>
          <w:bCs/>
          <w:sz w:val="18"/>
          <w:szCs w:val="21"/>
          <w:lang w:val="en-US"/>
        </w:rPr>
        <w:t>Setting Operational Objectives, Budget/Cost Analysis and Performance Management Analysis.</w:t>
      </w:r>
      <w:r w:rsidR="009F2ECE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 </w:t>
      </w:r>
    </w:p>
    <w:p w14:paraId="03224A6B" w14:textId="77777777" w:rsidR="00EF26EA" w:rsidRDefault="00EF26EA" w:rsidP="009F2ECE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Cs/>
          <w:sz w:val="18"/>
          <w:szCs w:val="21"/>
          <w:lang w:val="en-US"/>
        </w:rPr>
      </w:pPr>
    </w:p>
    <w:p w14:paraId="51BE18B4" w14:textId="06E8017F" w:rsidR="00EF26EA" w:rsidRPr="00E5715E" w:rsidRDefault="00EF26EA" w:rsidP="009F2ECE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Cs/>
          <w:sz w:val="18"/>
          <w:szCs w:val="21"/>
          <w:lang w:val="en-US"/>
        </w:rPr>
      </w:pPr>
      <w:r w:rsidRPr="00EF26EA">
        <w:rPr>
          <w:rFonts w:asciiTheme="minorHAnsi" w:hAnsiTheme="minorHAnsi" w:cstheme="minorHAnsi"/>
          <w:bCs/>
          <w:sz w:val="18"/>
          <w:szCs w:val="21"/>
          <w:lang w:val="en-US"/>
        </w:rPr>
        <w:t>Establish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ed performance driven c</w:t>
      </w:r>
      <w:r w:rsidRPr="00EF26EA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ulture to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p</w:t>
      </w:r>
      <w:r w:rsidRPr="00EF26EA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ersonal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o</w:t>
      </w:r>
      <w:r w:rsidRPr="00EF26EA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wnership,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l</w:t>
      </w:r>
      <w:r w:rsidRPr="00EF26EA">
        <w:rPr>
          <w:rFonts w:asciiTheme="minorHAnsi" w:hAnsiTheme="minorHAnsi" w:cstheme="minorHAnsi"/>
          <w:bCs/>
          <w:sz w:val="18"/>
          <w:szCs w:val="21"/>
          <w:lang w:val="en-US"/>
        </w:rPr>
        <w:t>ead,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 xml:space="preserve"> d</w:t>
      </w:r>
      <w:r w:rsidRPr="00EF26EA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evelop,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c</w:t>
      </w:r>
      <w:r w:rsidRPr="00EF26EA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oach and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m</w:t>
      </w:r>
      <w:r w:rsidRPr="00EF26EA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otivate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t</w:t>
      </w:r>
      <w:r w:rsidRPr="00EF26EA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eams to achieve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g</w:t>
      </w:r>
      <w:r w:rsidRPr="00EF26EA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oals profitably and set and maintain zero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t</w:t>
      </w:r>
      <w:r w:rsidRPr="00EF26EA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olerance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p</w:t>
      </w:r>
      <w:r w:rsidRPr="00EF26EA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olicy toward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n</w:t>
      </w:r>
      <w:r w:rsidRPr="00EF26EA">
        <w:rPr>
          <w:rFonts w:asciiTheme="minorHAnsi" w:hAnsiTheme="minorHAnsi" w:cstheme="minorHAnsi"/>
          <w:bCs/>
          <w:sz w:val="18"/>
          <w:szCs w:val="21"/>
          <w:lang w:val="en-US"/>
        </w:rPr>
        <w:t>on-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c</w:t>
      </w:r>
      <w:r w:rsidRPr="00EF26EA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ompliances of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e</w:t>
      </w:r>
      <w:r w:rsidRPr="00EF26EA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thics,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i</w:t>
      </w:r>
      <w:r w:rsidRPr="00EF26EA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ntegrity and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c</w:t>
      </w:r>
      <w:r w:rsidRPr="00EF26EA">
        <w:rPr>
          <w:rFonts w:asciiTheme="minorHAnsi" w:hAnsiTheme="minorHAnsi" w:cstheme="minorHAnsi"/>
          <w:bCs/>
          <w:sz w:val="18"/>
          <w:szCs w:val="21"/>
          <w:lang w:val="en-US"/>
        </w:rPr>
        <w:t>ompliances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.</w:t>
      </w:r>
    </w:p>
    <w:p w14:paraId="0E28FC13" w14:textId="1634B460" w:rsidR="00C85B26" w:rsidRPr="00E5715E" w:rsidRDefault="00C85B26" w:rsidP="009F2ECE">
      <w:pPr>
        <w:tabs>
          <w:tab w:val="clear" w:pos="1710"/>
        </w:tabs>
        <w:spacing w:line="240" w:lineRule="auto"/>
        <w:ind w:left="360" w:firstLine="0"/>
        <w:jc w:val="both"/>
        <w:rPr>
          <w:rFonts w:asciiTheme="minorHAnsi" w:hAnsiTheme="minorHAnsi" w:cstheme="minorHAnsi"/>
          <w:bCs/>
          <w:sz w:val="18"/>
          <w:szCs w:val="21"/>
          <w:lang w:val="en-US"/>
        </w:rPr>
      </w:pPr>
    </w:p>
    <w:p w14:paraId="555B2A5C" w14:textId="77777777" w:rsidR="006C6D6A" w:rsidRPr="00E30E37" w:rsidRDefault="006C6D6A" w:rsidP="00346220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Cs/>
          <w:sz w:val="14"/>
          <w:szCs w:val="14"/>
          <w:lang w:val="en-US"/>
        </w:rPr>
      </w:pPr>
    </w:p>
    <w:p w14:paraId="2574F3E0" w14:textId="77777777" w:rsidR="001A5C6F" w:rsidRPr="00E5715E" w:rsidRDefault="001A5C6F" w:rsidP="001A5C6F">
      <w:pPr>
        <w:pStyle w:val="Heading1"/>
        <w:spacing w:after="0"/>
        <w:rPr>
          <w:rFonts w:asciiTheme="minorHAnsi" w:hAnsiTheme="minorHAnsi" w:cstheme="minorHAnsi"/>
          <w:noProof w:val="0"/>
          <w:sz w:val="18"/>
        </w:rPr>
      </w:pPr>
      <w:r w:rsidRPr="00E5715E">
        <w:rPr>
          <w:rFonts w:asciiTheme="minorHAnsi" w:hAnsiTheme="minorHAnsi" w:cstheme="minorHAnsi"/>
          <w:noProof w:val="0"/>
          <w:sz w:val="18"/>
        </w:rPr>
        <w:t>skills</w:t>
      </w:r>
    </w:p>
    <w:p w14:paraId="677EAE28" w14:textId="77777777" w:rsidR="00E838EE" w:rsidRPr="00E30E37" w:rsidRDefault="00E838EE" w:rsidP="00346220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Cs/>
          <w:sz w:val="14"/>
          <w:szCs w:val="14"/>
          <w:lang w:val="en-US"/>
        </w:rPr>
        <w:sectPr w:rsidR="00E838EE" w:rsidRPr="00E30E37" w:rsidSect="00590F19">
          <w:footerReference w:type="default" r:id="rId10"/>
          <w:footerReference w:type="first" r:id="rId11"/>
          <w:type w:val="continuous"/>
          <w:pgSz w:w="11906" w:h="16838"/>
          <w:pgMar w:top="426" w:right="707" w:bottom="426" w:left="864" w:header="706" w:footer="0" w:gutter="0"/>
          <w:cols w:space="709"/>
          <w:titlePg/>
          <w:docGrid w:linePitch="326"/>
        </w:sectPr>
      </w:pPr>
    </w:p>
    <w:p w14:paraId="7BEA81A0" w14:textId="77777777" w:rsidR="00942027" w:rsidRDefault="00942027" w:rsidP="00E838EE">
      <w:pPr>
        <w:tabs>
          <w:tab w:val="clear" w:pos="1710"/>
        </w:tabs>
        <w:spacing w:line="240" w:lineRule="auto"/>
        <w:ind w:left="0" w:firstLine="0"/>
        <w:rPr>
          <w:rFonts w:asciiTheme="minorHAnsi" w:hAnsiTheme="minorHAnsi" w:cstheme="minorHAnsi"/>
          <w:b/>
          <w:iCs/>
          <w:sz w:val="18"/>
          <w:szCs w:val="22"/>
          <w:lang w:val="en-US"/>
        </w:rPr>
      </w:pPr>
    </w:p>
    <w:p w14:paraId="01EC2574" w14:textId="2F61B065" w:rsidR="00E838EE" w:rsidRPr="00E5715E" w:rsidRDefault="009F2ECE" w:rsidP="00E838EE">
      <w:pPr>
        <w:tabs>
          <w:tab w:val="clear" w:pos="1710"/>
        </w:tabs>
        <w:spacing w:line="240" w:lineRule="auto"/>
        <w:ind w:left="0" w:firstLine="0"/>
        <w:rPr>
          <w:rFonts w:asciiTheme="minorHAnsi" w:hAnsiTheme="minorHAnsi" w:cstheme="minorHAnsi"/>
          <w:b/>
          <w:iCs/>
          <w:sz w:val="18"/>
          <w:szCs w:val="22"/>
          <w:lang w:val="en-US"/>
        </w:rPr>
      </w:pPr>
      <w:r>
        <w:rPr>
          <w:rFonts w:asciiTheme="minorHAnsi" w:hAnsiTheme="minorHAnsi" w:cstheme="minorHAnsi"/>
          <w:b/>
          <w:iCs/>
          <w:sz w:val="18"/>
          <w:szCs w:val="22"/>
          <w:lang w:val="en-US"/>
        </w:rPr>
        <w:t xml:space="preserve">OPERATIONS </w:t>
      </w:r>
      <w:r w:rsidR="00096FCE" w:rsidRPr="00E5715E">
        <w:rPr>
          <w:rFonts w:asciiTheme="minorHAnsi" w:hAnsiTheme="minorHAnsi" w:cstheme="minorHAnsi"/>
          <w:b/>
          <w:iCs/>
          <w:sz w:val="18"/>
          <w:szCs w:val="22"/>
          <w:lang w:val="en-US"/>
        </w:rPr>
        <w:t>MANAGEMENT</w:t>
      </w:r>
    </w:p>
    <w:p w14:paraId="5F605ECA" w14:textId="06EF0667" w:rsidR="0050218E" w:rsidRPr="00E5715E" w:rsidRDefault="009F2ECE" w:rsidP="0050218E">
      <w:pPr>
        <w:tabs>
          <w:tab w:val="clear" w:pos="1710"/>
          <w:tab w:val="num" w:pos="720"/>
        </w:tabs>
        <w:spacing w:line="240" w:lineRule="auto"/>
        <w:ind w:left="0" w:firstLine="0"/>
        <w:rPr>
          <w:rFonts w:asciiTheme="minorHAnsi" w:hAnsiTheme="minorHAnsi" w:cstheme="minorHAnsi"/>
          <w:iCs/>
          <w:sz w:val="18"/>
          <w:szCs w:val="22"/>
          <w:lang w:val="en-US"/>
        </w:rPr>
      </w:pPr>
      <w:r>
        <w:rPr>
          <w:rFonts w:asciiTheme="minorHAnsi" w:hAnsiTheme="minorHAnsi" w:cstheme="minorHAnsi"/>
          <w:iCs/>
          <w:sz w:val="18"/>
          <w:szCs w:val="22"/>
          <w:lang w:val="en-US"/>
        </w:rPr>
        <w:t xml:space="preserve">Operation &amp; Maintenance (O&amp;M) </w:t>
      </w:r>
    </w:p>
    <w:p w14:paraId="3C7E8292" w14:textId="652B4DDC" w:rsidR="0050218E" w:rsidRDefault="009F2ECE" w:rsidP="0050218E">
      <w:pPr>
        <w:tabs>
          <w:tab w:val="clear" w:pos="1710"/>
          <w:tab w:val="num" w:pos="720"/>
        </w:tabs>
        <w:spacing w:line="240" w:lineRule="auto"/>
        <w:ind w:left="0" w:firstLine="0"/>
        <w:rPr>
          <w:rFonts w:asciiTheme="minorHAnsi" w:hAnsiTheme="minorHAnsi" w:cstheme="minorHAnsi"/>
          <w:iCs/>
          <w:sz w:val="18"/>
          <w:szCs w:val="22"/>
          <w:lang w:val="en-US"/>
        </w:rPr>
      </w:pPr>
      <w:r>
        <w:rPr>
          <w:rFonts w:asciiTheme="minorHAnsi" w:hAnsiTheme="minorHAnsi" w:cstheme="minorHAnsi"/>
          <w:iCs/>
          <w:sz w:val="18"/>
          <w:szCs w:val="22"/>
          <w:lang w:val="en-US"/>
        </w:rPr>
        <w:t>CAPEX/OPEX</w:t>
      </w:r>
      <w:r w:rsidR="00CE4892">
        <w:rPr>
          <w:rFonts w:asciiTheme="minorHAnsi" w:hAnsiTheme="minorHAnsi" w:cstheme="minorHAnsi"/>
          <w:iCs/>
          <w:sz w:val="18"/>
          <w:szCs w:val="22"/>
          <w:lang w:val="en-US"/>
        </w:rPr>
        <w:t>/</w:t>
      </w:r>
      <w:r w:rsidR="00BE7386">
        <w:rPr>
          <w:rFonts w:asciiTheme="minorHAnsi" w:hAnsiTheme="minorHAnsi" w:cstheme="minorHAnsi"/>
          <w:iCs/>
          <w:sz w:val="18"/>
          <w:szCs w:val="22"/>
          <w:lang w:val="en-US"/>
        </w:rPr>
        <w:t>Energy Management</w:t>
      </w:r>
    </w:p>
    <w:p w14:paraId="4F3B1E28" w14:textId="2A00B9BA" w:rsidR="009F2ECE" w:rsidRDefault="009F2ECE" w:rsidP="0050218E">
      <w:pPr>
        <w:tabs>
          <w:tab w:val="clear" w:pos="1710"/>
          <w:tab w:val="num" w:pos="720"/>
        </w:tabs>
        <w:spacing w:line="240" w:lineRule="auto"/>
        <w:ind w:left="0" w:firstLine="0"/>
        <w:rPr>
          <w:rFonts w:asciiTheme="minorHAnsi" w:hAnsiTheme="minorHAnsi" w:cstheme="minorHAnsi"/>
          <w:iCs/>
          <w:sz w:val="18"/>
          <w:szCs w:val="22"/>
          <w:lang w:val="en-US"/>
        </w:rPr>
      </w:pPr>
      <w:r>
        <w:rPr>
          <w:rFonts w:asciiTheme="minorHAnsi" w:hAnsiTheme="minorHAnsi" w:cstheme="minorHAnsi"/>
          <w:iCs/>
          <w:sz w:val="18"/>
          <w:szCs w:val="22"/>
          <w:lang w:val="en-US"/>
        </w:rPr>
        <w:t>Quality Assurance &amp; Control</w:t>
      </w:r>
    </w:p>
    <w:p w14:paraId="346EB9A4" w14:textId="77777777" w:rsidR="00942027" w:rsidRDefault="009F2ECE" w:rsidP="00E838EE">
      <w:pPr>
        <w:tabs>
          <w:tab w:val="clear" w:pos="1710"/>
        </w:tabs>
        <w:spacing w:line="240" w:lineRule="auto"/>
        <w:ind w:left="0" w:firstLine="0"/>
        <w:rPr>
          <w:rFonts w:asciiTheme="minorHAnsi" w:hAnsiTheme="minorHAnsi" w:cstheme="minorHAnsi"/>
          <w:iCs/>
          <w:sz w:val="18"/>
          <w:szCs w:val="22"/>
          <w:lang w:val="en-US"/>
        </w:rPr>
      </w:pPr>
      <w:r>
        <w:rPr>
          <w:rFonts w:asciiTheme="minorHAnsi" w:hAnsiTheme="minorHAnsi" w:cstheme="minorHAnsi"/>
          <w:iCs/>
          <w:sz w:val="18"/>
          <w:szCs w:val="22"/>
          <w:lang w:val="en-US"/>
        </w:rPr>
        <w:t>Project Management</w:t>
      </w:r>
    </w:p>
    <w:p w14:paraId="74C9C72A" w14:textId="7A8C8822" w:rsidR="00942027" w:rsidRDefault="009F2ECE" w:rsidP="00E838EE">
      <w:pPr>
        <w:tabs>
          <w:tab w:val="clear" w:pos="1710"/>
        </w:tabs>
        <w:spacing w:line="240" w:lineRule="auto"/>
        <w:ind w:left="0" w:firstLine="0"/>
        <w:rPr>
          <w:rFonts w:asciiTheme="minorHAnsi" w:hAnsiTheme="minorHAnsi" w:cstheme="minorHAnsi"/>
          <w:iCs/>
          <w:sz w:val="18"/>
          <w:szCs w:val="22"/>
          <w:lang w:val="en-US"/>
        </w:rPr>
      </w:pPr>
      <w:r>
        <w:rPr>
          <w:rFonts w:asciiTheme="minorHAnsi" w:hAnsiTheme="minorHAnsi" w:cstheme="minorHAnsi"/>
          <w:iCs/>
          <w:sz w:val="18"/>
          <w:szCs w:val="22"/>
          <w:lang w:val="en-US"/>
        </w:rPr>
        <w:t>Sourcing Management</w:t>
      </w:r>
    </w:p>
    <w:p w14:paraId="7C4F7C6E" w14:textId="6F5496F2" w:rsidR="00691CB0" w:rsidRDefault="00691CB0" w:rsidP="00E838EE">
      <w:pPr>
        <w:tabs>
          <w:tab w:val="clear" w:pos="1710"/>
        </w:tabs>
        <w:spacing w:line="240" w:lineRule="auto"/>
        <w:ind w:left="0" w:firstLine="0"/>
        <w:rPr>
          <w:rFonts w:asciiTheme="minorHAnsi" w:hAnsiTheme="minorHAnsi" w:cstheme="minorHAnsi"/>
          <w:b/>
          <w:iCs/>
          <w:sz w:val="18"/>
          <w:szCs w:val="22"/>
          <w:lang w:val="en-US"/>
        </w:rPr>
      </w:pPr>
      <w:r>
        <w:rPr>
          <w:rFonts w:asciiTheme="minorHAnsi" w:hAnsiTheme="minorHAnsi" w:cstheme="minorHAnsi"/>
          <w:iCs/>
          <w:sz w:val="18"/>
          <w:szCs w:val="22"/>
          <w:lang w:val="en-US"/>
        </w:rPr>
        <w:t>Cost Reduction</w:t>
      </w:r>
      <w:r w:rsidR="00633617">
        <w:rPr>
          <w:rFonts w:asciiTheme="minorHAnsi" w:hAnsiTheme="minorHAnsi" w:cstheme="minorHAnsi"/>
          <w:iCs/>
          <w:sz w:val="18"/>
          <w:szCs w:val="22"/>
          <w:lang w:val="en-US"/>
        </w:rPr>
        <w:t>/ROI</w:t>
      </w:r>
    </w:p>
    <w:p w14:paraId="5714E916" w14:textId="54DE778C" w:rsidR="00E838EE" w:rsidRPr="00E5715E" w:rsidRDefault="0050218E" w:rsidP="00E838EE">
      <w:pPr>
        <w:tabs>
          <w:tab w:val="clear" w:pos="1710"/>
        </w:tabs>
        <w:spacing w:line="240" w:lineRule="auto"/>
        <w:ind w:left="0" w:firstLine="0"/>
        <w:rPr>
          <w:rFonts w:asciiTheme="minorHAnsi" w:hAnsiTheme="minorHAnsi" w:cstheme="minorHAnsi"/>
          <w:b/>
          <w:iCs/>
          <w:sz w:val="18"/>
          <w:szCs w:val="22"/>
          <w:lang w:val="en-US"/>
        </w:rPr>
      </w:pPr>
      <w:r w:rsidRPr="00E5715E">
        <w:rPr>
          <w:rFonts w:asciiTheme="minorHAnsi" w:hAnsiTheme="minorHAnsi" w:cstheme="minorHAnsi"/>
          <w:b/>
          <w:iCs/>
          <w:sz w:val="18"/>
          <w:szCs w:val="22"/>
          <w:lang w:val="en-US"/>
        </w:rPr>
        <w:t>LEADERSHIP &amp; INNOVATION</w:t>
      </w:r>
    </w:p>
    <w:p w14:paraId="583EE607" w14:textId="77777777" w:rsidR="003D2585" w:rsidRPr="00E5715E" w:rsidRDefault="0050218E" w:rsidP="003D2585">
      <w:pPr>
        <w:tabs>
          <w:tab w:val="clear" w:pos="1710"/>
        </w:tabs>
        <w:spacing w:line="240" w:lineRule="auto"/>
        <w:ind w:left="0" w:firstLine="0"/>
        <w:rPr>
          <w:rFonts w:asciiTheme="minorHAnsi" w:hAnsiTheme="minorHAnsi" w:cstheme="minorHAnsi"/>
          <w:iCs/>
          <w:sz w:val="18"/>
          <w:szCs w:val="22"/>
          <w:lang w:val="en-US"/>
        </w:rPr>
      </w:pPr>
      <w:r w:rsidRPr="00E5715E">
        <w:rPr>
          <w:rFonts w:asciiTheme="minorHAnsi" w:hAnsiTheme="minorHAnsi" w:cstheme="minorHAnsi"/>
          <w:iCs/>
          <w:sz w:val="18"/>
          <w:szCs w:val="22"/>
          <w:lang w:val="en-US"/>
        </w:rPr>
        <w:t>Change Management</w:t>
      </w:r>
    </w:p>
    <w:p w14:paraId="74A2535D" w14:textId="77777777" w:rsidR="0050218E" w:rsidRPr="00E5715E" w:rsidRDefault="0050218E" w:rsidP="003D2585">
      <w:pPr>
        <w:tabs>
          <w:tab w:val="clear" w:pos="1710"/>
        </w:tabs>
        <w:spacing w:line="240" w:lineRule="auto"/>
        <w:ind w:left="0" w:firstLine="0"/>
        <w:rPr>
          <w:rFonts w:asciiTheme="minorHAnsi" w:hAnsiTheme="minorHAnsi" w:cstheme="minorHAnsi"/>
          <w:iCs/>
          <w:sz w:val="18"/>
          <w:szCs w:val="22"/>
          <w:lang w:val="en-US"/>
        </w:rPr>
      </w:pPr>
      <w:r w:rsidRPr="00E5715E">
        <w:rPr>
          <w:rFonts w:asciiTheme="minorHAnsi" w:hAnsiTheme="minorHAnsi" w:cstheme="minorHAnsi"/>
          <w:iCs/>
          <w:sz w:val="18"/>
          <w:szCs w:val="22"/>
          <w:lang w:val="en-US"/>
        </w:rPr>
        <w:t xml:space="preserve">Training &amp; Mentoring </w:t>
      </w:r>
    </w:p>
    <w:p w14:paraId="12650A2E" w14:textId="77777777" w:rsidR="0050218E" w:rsidRPr="00E5715E" w:rsidRDefault="0050218E" w:rsidP="003D2585">
      <w:pPr>
        <w:tabs>
          <w:tab w:val="clear" w:pos="1710"/>
        </w:tabs>
        <w:spacing w:line="240" w:lineRule="auto"/>
        <w:ind w:left="0" w:firstLine="0"/>
        <w:rPr>
          <w:rFonts w:asciiTheme="minorHAnsi" w:hAnsiTheme="minorHAnsi" w:cstheme="minorHAnsi"/>
          <w:iCs/>
          <w:sz w:val="18"/>
          <w:szCs w:val="22"/>
          <w:lang w:val="en-US"/>
        </w:rPr>
      </w:pPr>
      <w:r w:rsidRPr="00E5715E">
        <w:rPr>
          <w:rFonts w:asciiTheme="minorHAnsi" w:hAnsiTheme="minorHAnsi" w:cstheme="minorHAnsi"/>
          <w:iCs/>
          <w:sz w:val="18"/>
          <w:szCs w:val="22"/>
          <w:lang w:val="en-US"/>
        </w:rPr>
        <w:t>Cross Functional Coordination</w:t>
      </w:r>
    </w:p>
    <w:p w14:paraId="49442FB2" w14:textId="77777777" w:rsidR="0050218E" w:rsidRPr="00E5715E" w:rsidRDefault="0050218E" w:rsidP="003D2585">
      <w:pPr>
        <w:tabs>
          <w:tab w:val="clear" w:pos="1710"/>
        </w:tabs>
        <w:spacing w:line="240" w:lineRule="auto"/>
        <w:ind w:left="0" w:firstLine="0"/>
        <w:rPr>
          <w:rFonts w:asciiTheme="minorHAnsi" w:hAnsiTheme="minorHAnsi" w:cstheme="minorHAnsi"/>
          <w:iCs/>
          <w:sz w:val="18"/>
          <w:szCs w:val="22"/>
          <w:lang w:val="en-US"/>
        </w:rPr>
      </w:pPr>
      <w:r w:rsidRPr="00E5715E">
        <w:rPr>
          <w:rFonts w:asciiTheme="minorHAnsi" w:hAnsiTheme="minorHAnsi" w:cstheme="minorHAnsi"/>
          <w:iCs/>
          <w:sz w:val="18"/>
          <w:szCs w:val="22"/>
          <w:lang w:val="en-US"/>
        </w:rPr>
        <w:t>Vendor Management</w:t>
      </w:r>
    </w:p>
    <w:p w14:paraId="4C52ECB8" w14:textId="5BF2AB5D" w:rsidR="00942027" w:rsidRDefault="00942027" w:rsidP="00E838EE">
      <w:pPr>
        <w:tabs>
          <w:tab w:val="clear" w:pos="1710"/>
        </w:tabs>
        <w:spacing w:line="240" w:lineRule="auto"/>
        <w:ind w:left="0" w:firstLine="0"/>
        <w:rPr>
          <w:rFonts w:asciiTheme="minorHAnsi" w:hAnsiTheme="minorHAnsi" w:cstheme="minorHAnsi"/>
          <w:iCs/>
          <w:sz w:val="18"/>
          <w:szCs w:val="22"/>
          <w:lang w:val="en-US"/>
        </w:rPr>
      </w:pPr>
      <w:r w:rsidRPr="00942027">
        <w:rPr>
          <w:rFonts w:asciiTheme="minorHAnsi" w:hAnsiTheme="minorHAnsi" w:cstheme="minorHAnsi"/>
          <w:iCs/>
          <w:sz w:val="18"/>
          <w:szCs w:val="22"/>
          <w:lang w:val="en-US"/>
        </w:rPr>
        <w:t>Process</w:t>
      </w:r>
      <w:r w:rsidR="002F5E0D">
        <w:rPr>
          <w:rFonts w:asciiTheme="minorHAnsi" w:hAnsiTheme="minorHAnsi" w:cstheme="minorHAnsi"/>
          <w:iCs/>
          <w:sz w:val="18"/>
          <w:szCs w:val="22"/>
          <w:lang w:val="en-US"/>
        </w:rPr>
        <w:t>/Performance</w:t>
      </w:r>
      <w:r w:rsidRPr="00942027">
        <w:rPr>
          <w:rFonts w:asciiTheme="minorHAnsi" w:hAnsiTheme="minorHAnsi" w:cstheme="minorHAnsi"/>
          <w:iCs/>
          <w:sz w:val="18"/>
          <w:szCs w:val="22"/>
          <w:lang w:val="en-US"/>
        </w:rPr>
        <w:t xml:space="preserve"> Improvement</w:t>
      </w:r>
    </w:p>
    <w:p w14:paraId="0F1A8E8C" w14:textId="08DB4876" w:rsidR="00633617" w:rsidRDefault="00691CB0" w:rsidP="00E838EE">
      <w:pPr>
        <w:tabs>
          <w:tab w:val="clear" w:pos="1710"/>
        </w:tabs>
        <w:spacing w:line="240" w:lineRule="auto"/>
        <w:ind w:left="0" w:firstLine="0"/>
        <w:rPr>
          <w:rFonts w:asciiTheme="minorHAnsi" w:hAnsiTheme="minorHAnsi" w:cstheme="minorHAnsi"/>
          <w:iCs/>
          <w:sz w:val="18"/>
          <w:szCs w:val="22"/>
          <w:lang w:val="en-US"/>
        </w:rPr>
      </w:pPr>
      <w:r>
        <w:rPr>
          <w:rFonts w:asciiTheme="minorHAnsi" w:hAnsiTheme="minorHAnsi" w:cstheme="minorHAnsi"/>
          <w:iCs/>
          <w:sz w:val="18"/>
          <w:szCs w:val="22"/>
          <w:lang w:val="en-US"/>
        </w:rPr>
        <w:t>Strategic Decision</w:t>
      </w:r>
    </w:p>
    <w:p w14:paraId="1748C8DB" w14:textId="7A171698" w:rsidR="00691CB0" w:rsidRPr="00942027" w:rsidRDefault="00633617" w:rsidP="00E838EE">
      <w:pPr>
        <w:tabs>
          <w:tab w:val="clear" w:pos="1710"/>
        </w:tabs>
        <w:spacing w:line="240" w:lineRule="auto"/>
        <w:ind w:left="0" w:firstLine="0"/>
        <w:rPr>
          <w:rFonts w:asciiTheme="minorHAnsi" w:hAnsiTheme="minorHAnsi" w:cstheme="minorHAnsi"/>
          <w:iCs/>
          <w:sz w:val="18"/>
          <w:szCs w:val="22"/>
          <w:lang w:val="en-US"/>
        </w:rPr>
      </w:pPr>
      <w:r>
        <w:rPr>
          <w:rFonts w:asciiTheme="minorHAnsi" w:hAnsiTheme="minorHAnsi" w:cstheme="minorHAnsi"/>
          <w:iCs/>
          <w:sz w:val="18"/>
          <w:szCs w:val="22"/>
          <w:lang w:val="en-US"/>
        </w:rPr>
        <w:t>Business Initiatives</w:t>
      </w:r>
    </w:p>
    <w:p w14:paraId="227B583A" w14:textId="38E6E4E3" w:rsidR="00E838EE" w:rsidRPr="00E5715E" w:rsidRDefault="00BA7FDC" w:rsidP="00E838EE">
      <w:pPr>
        <w:tabs>
          <w:tab w:val="clear" w:pos="1710"/>
        </w:tabs>
        <w:spacing w:line="240" w:lineRule="auto"/>
        <w:ind w:left="0" w:firstLine="0"/>
        <w:rPr>
          <w:rFonts w:asciiTheme="minorHAnsi" w:hAnsiTheme="minorHAnsi" w:cstheme="minorHAnsi"/>
          <w:b/>
          <w:iCs/>
          <w:sz w:val="18"/>
          <w:szCs w:val="22"/>
          <w:lang w:val="en-US"/>
        </w:rPr>
      </w:pPr>
      <w:r w:rsidRPr="00E5715E">
        <w:rPr>
          <w:rFonts w:asciiTheme="minorHAnsi" w:hAnsiTheme="minorHAnsi" w:cstheme="minorHAnsi"/>
          <w:b/>
          <w:iCs/>
          <w:sz w:val="18"/>
          <w:szCs w:val="22"/>
          <w:lang w:val="en-US"/>
        </w:rPr>
        <w:t xml:space="preserve">TECHNICAL SKILLS </w:t>
      </w:r>
    </w:p>
    <w:p w14:paraId="4E2D7129" w14:textId="30C7D28F" w:rsidR="001A5C6F" w:rsidRDefault="009F2ECE" w:rsidP="009F2ECE">
      <w:pPr>
        <w:tabs>
          <w:tab w:val="clear" w:pos="1710"/>
        </w:tabs>
        <w:spacing w:line="240" w:lineRule="auto"/>
        <w:ind w:left="0" w:firstLine="0"/>
        <w:rPr>
          <w:rFonts w:asciiTheme="minorHAnsi" w:hAnsiTheme="minorHAnsi" w:cstheme="minorHAnsi"/>
          <w:iCs/>
          <w:sz w:val="18"/>
          <w:szCs w:val="22"/>
          <w:lang w:val="en-US"/>
        </w:rPr>
      </w:pPr>
      <w:r>
        <w:rPr>
          <w:rFonts w:asciiTheme="minorHAnsi" w:hAnsiTheme="minorHAnsi" w:cstheme="minorHAnsi"/>
          <w:iCs/>
          <w:sz w:val="18"/>
          <w:szCs w:val="22"/>
          <w:lang w:val="en-US"/>
        </w:rPr>
        <w:t>Word, Excel, PowerPoint</w:t>
      </w:r>
    </w:p>
    <w:p w14:paraId="3D14594F" w14:textId="4F8AA351" w:rsidR="00942027" w:rsidRDefault="00942027" w:rsidP="009F2ECE">
      <w:pPr>
        <w:tabs>
          <w:tab w:val="clear" w:pos="1710"/>
        </w:tabs>
        <w:spacing w:line="240" w:lineRule="auto"/>
        <w:ind w:left="0" w:firstLine="0"/>
        <w:rPr>
          <w:rFonts w:asciiTheme="minorHAnsi" w:hAnsiTheme="minorHAnsi" w:cstheme="minorHAnsi"/>
          <w:iCs/>
          <w:sz w:val="18"/>
          <w:szCs w:val="22"/>
          <w:lang w:val="en-US"/>
        </w:rPr>
      </w:pPr>
      <w:r>
        <w:rPr>
          <w:rFonts w:asciiTheme="minorHAnsi" w:hAnsiTheme="minorHAnsi" w:cstheme="minorHAnsi"/>
          <w:iCs/>
          <w:sz w:val="18"/>
          <w:szCs w:val="22"/>
          <w:lang w:val="en-US"/>
        </w:rPr>
        <w:t xml:space="preserve">SAP </w:t>
      </w:r>
      <w:r w:rsidR="001B421F">
        <w:rPr>
          <w:rFonts w:asciiTheme="minorHAnsi" w:hAnsiTheme="minorHAnsi" w:cstheme="minorHAnsi"/>
          <w:iCs/>
          <w:sz w:val="18"/>
          <w:szCs w:val="22"/>
          <w:lang w:val="en-US"/>
        </w:rPr>
        <w:t>–</w:t>
      </w:r>
      <w:r>
        <w:rPr>
          <w:rFonts w:asciiTheme="minorHAnsi" w:hAnsiTheme="minorHAnsi" w:cstheme="minorHAnsi"/>
          <w:iCs/>
          <w:sz w:val="18"/>
          <w:szCs w:val="22"/>
          <w:lang w:val="en-US"/>
        </w:rPr>
        <w:t xml:space="preserve"> MM</w:t>
      </w:r>
    </w:p>
    <w:p w14:paraId="0464A280" w14:textId="14A83D1C" w:rsidR="001B421F" w:rsidRDefault="001B421F" w:rsidP="009F2ECE">
      <w:pPr>
        <w:tabs>
          <w:tab w:val="clear" w:pos="1710"/>
        </w:tabs>
        <w:spacing w:line="240" w:lineRule="auto"/>
        <w:ind w:left="0" w:firstLine="0"/>
        <w:rPr>
          <w:rFonts w:asciiTheme="minorHAnsi" w:hAnsiTheme="minorHAnsi" w:cstheme="minorHAnsi"/>
          <w:iCs/>
          <w:sz w:val="18"/>
          <w:szCs w:val="22"/>
          <w:lang w:val="en-US"/>
        </w:rPr>
      </w:pPr>
      <w:r>
        <w:rPr>
          <w:rFonts w:asciiTheme="minorHAnsi" w:hAnsiTheme="minorHAnsi" w:cstheme="minorHAnsi"/>
          <w:iCs/>
          <w:sz w:val="18"/>
          <w:szCs w:val="22"/>
          <w:lang w:val="en-US"/>
        </w:rPr>
        <w:t>Oracle</w:t>
      </w:r>
    </w:p>
    <w:p w14:paraId="50B3010B" w14:textId="77777777" w:rsidR="00942027" w:rsidRDefault="00942027" w:rsidP="009F2ECE">
      <w:pPr>
        <w:tabs>
          <w:tab w:val="clear" w:pos="1710"/>
        </w:tabs>
        <w:spacing w:line="240" w:lineRule="auto"/>
        <w:ind w:left="0" w:firstLine="0"/>
        <w:rPr>
          <w:rFonts w:asciiTheme="minorHAnsi" w:hAnsiTheme="minorHAnsi" w:cstheme="minorHAnsi"/>
          <w:iCs/>
          <w:sz w:val="18"/>
          <w:szCs w:val="22"/>
          <w:lang w:val="en-US"/>
        </w:rPr>
      </w:pPr>
    </w:p>
    <w:p w14:paraId="7E3BD890" w14:textId="77777777" w:rsidR="00942027" w:rsidRDefault="00942027" w:rsidP="009F2ECE">
      <w:pPr>
        <w:tabs>
          <w:tab w:val="clear" w:pos="1710"/>
        </w:tabs>
        <w:spacing w:line="240" w:lineRule="auto"/>
        <w:ind w:left="0" w:firstLine="0"/>
        <w:rPr>
          <w:rFonts w:asciiTheme="minorHAnsi" w:hAnsiTheme="minorHAnsi" w:cstheme="minorHAnsi"/>
          <w:iCs/>
          <w:sz w:val="18"/>
          <w:szCs w:val="22"/>
          <w:lang w:val="en-US"/>
        </w:rPr>
      </w:pPr>
    </w:p>
    <w:p w14:paraId="08DB5B35" w14:textId="77777777" w:rsidR="00942027" w:rsidRPr="00E5715E" w:rsidRDefault="00942027" w:rsidP="009F2ECE">
      <w:pPr>
        <w:tabs>
          <w:tab w:val="clear" w:pos="1710"/>
        </w:tabs>
        <w:spacing w:line="240" w:lineRule="auto"/>
        <w:ind w:left="0" w:firstLine="0"/>
        <w:rPr>
          <w:rFonts w:asciiTheme="minorHAnsi" w:hAnsiTheme="minorHAnsi" w:cstheme="minorHAnsi"/>
          <w:iCs/>
          <w:sz w:val="18"/>
          <w:szCs w:val="22"/>
          <w:lang w:val="en-US"/>
        </w:rPr>
        <w:sectPr w:rsidR="00942027" w:rsidRPr="00E5715E" w:rsidSect="00E838EE">
          <w:type w:val="continuous"/>
          <w:pgSz w:w="11906" w:h="16838"/>
          <w:pgMar w:top="426" w:right="386" w:bottom="426" w:left="864" w:header="706" w:footer="0" w:gutter="0"/>
          <w:cols w:num="3" w:space="709"/>
          <w:titlePg/>
          <w:docGrid w:linePitch="326"/>
        </w:sectPr>
      </w:pPr>
    </w:p>
    <w:p w14:paraId="3C7A80A9" w14:textId="77777777" w:rsidR="000D698A" w:rsidRPr="000D698A" w:rsidRDefault="000D698A" w:rsidP="000D698A">
      <w:pPr>
        <w:rPr>
          <w:lang w:val="en-US" w:eastAsia="en-US"/>
        </w:rPr>
      </w:pPr>
    </w:p>
    <w:p w14:paraId="405B0D28" w14:textId="35FD28C7" w:rsidR="001A5C6F" w:rsidRDefault="001A5C6F" w:rsidP="001A5C6F">
      <w:pPr>
        <w:pStyle w:val="Heading1"/>
        <w:tabs>
          <w:tab w:val="left" w:pos="4274"/>
        </w:tabs>
        <w:rPr>
          <w:rFonts w:asciiTheme="minorHAnsi" w:hAnsiTheme="minorHAnsi" w:cstheme="minorHAnsi"/>
          <w:noProof w:val="0"/>
          <w:sz w:val="18"/>
        </w:rPr>
      </w:pPr>
      <w:r w:rsidRPr="00E5715E">
        <w:rPr>
          <w:rFonts w:asciiTheme="minorHAnsi" w:hAnsiTheme="minorHAnsi" w:cstheme="minorHAnsi"/>
          <w:noProof w:val="0"/>
          <w:sz w:val="18"/>
        </w:rPr>
        <w:t>work experience</w:t>
      </w:r>
      <w:r w:rsidRPr="00E5715E">
        <w:rPr>
          <w:rFonts w:asciiTheme="minorHAnsi" w:hAnsiTheme="minorHAnsi" w:cstheme="minorHAnsi"/>
          <w:noProof w:val="0"/>
          <w:sz w:val="18"/>
        </w:rPr>
        <w:tab/>
      </w:r>
      <w:r w:rsidR="00537ECD">
        <w:rPr>
          <w:rFonts w:asciiTheme="minorHAnsi" w:hAnsiTheme="minorHAnsi" w:cstheme="minorHAnsi"/>
          <w:noProof w:val="0"/>
          <w:sz w:val="18"/>
        </w:rPr>
        <w:t xml:space="preserve"> (</w:t>
      </w:r>
      <w:r w:rsidR="000D698A">
        <w:rPr>
          <w:rFonts w:asciiTheme="minorHAnsi" w:hAnsiTheme="minorHAnsi" w:cstheme="minorHAnsi"/>
          <w:noProof w:val="0"/>
          <w:sz w:val="18"/>
        </w:rPr>
        <w:t>21+</w:t>
      </w:r>
      <w:r w:rsidR="00537ECD">
        <w:rPr>
          <w:rFonts w:asciiTheme="minorHAnsi" w:hAnsiTheme="minorHAnsi" w:cstheme="minorHAnsi"/>
          <w:noProof w:val="0"/>
          <w:sz w:val="18"/>
        </w:rPr>
        <w:t xml:space="preserve"> Yrs Total)</w:t>
      </w:r>
    </w:p>
    <w:p w14:paraId="4C12272B" w14:textId="3F7E14B4" w:rsidR="000D698A" w:rsidRPr="000D698A" w:rsidRDefault="000D698A" w:rsidP="000D698A">
      <w:pPr>
        <w:pStyle w:val="ListParagraph"/>
        <w:numPr>
          <w:ilvl w:val="0"/>
          <w:numId w:val="43"/>
        </w:numPr>
        <w:rPr>
          <w:sz w:val="28"/>
          <w:szCs w:val="28"/>
          <w:lang w:val="en-US" w:eastAsia="en-US"/>
        </w:rPr>
      </w:pPr>
      <w:r>
        <w:rPr>
          <w:sz w:val="24"/>
          <w:szCs w:val="24"/>
          <w:lang w:val="en-US" w:eastAsia="en-US"/>
        </w:rPr>
        <w:t>Currently Associated with Aerial Telecom Services Pvt. Ltd. as KAM for Indus Maharashtra and Goa Circle.</w:t>
      </w:r>
    </w:p>
    <w:p w14:paraId="25930EAE" w14:textId="77777777" w:rsidR="000D698A" w:rsidRPr="000D698A" w:rsidRDefault="000D698A" w:rsidP="00582916">
      <w:pPr>
        <w:ind w:left="0" w:firstLine="0"/>
        <w:rPr>
          <w:sz w:val="28"/>
          <w:szCs w:val="28"/>
          <w:lang w:val="en-US" w:eastAsia="en-US"/>
        </w:rPr>
      </w:pPr>
    </w:p>
    <w:p w14:paraId="00149A84" w14:textId="15B0D5D1" w:rsidR="00B94157" w:rsidRPr="00E5715E" w:rsidRDefault="00825C91" w:rsidP="001A5C6F">
      <w:pPr>
        <w:tabs>
          <w:tab w:val="clear" w:pos="1710"/>
          <w:tab w:val="left" w:pos="142"/>
        </w:tabs>
        <w:spacing w:line="240" w:lineRule="auto"/>
        <w:ind w:left="142" w:right="-297" w:hanging="142"/>
        <w:rPr>
          <w:rFonts w:asciiTheme="minorHAnsi" w:hAnsiTheme="minorHAnsi" w:cstheme="minorHAnsi"/>
          <w:b/>
          <w:szCs w:val="22"/>
          <w:lang w:val="en-US"/>
        </w:rPr>
      </w:pPr>
      <w:r>
        <w:rPr>
          <w:rFonts w:asciiTheme="minorHAnsi" w:hAnsiTheme="minorHAnsi" w:cstheme="minorHAnsi"/>
          <w:b/>
          <w:szCs w:val="22"/>
          <w:lang w:val="en-US"/>
        </w:rPr>
        <w:t>NATIONAL UTILITY HEAD</w:t>
      </w:r>
      <w:r w:rsidR="002B5E00">
        <w:rPr>
          <w:rFonts w:asciiTheme="minorHAnsi" w:hAnsiTheme="minorHAnsi" w:cstheme="minorHAnsi"/>
          <w:b/>
          <w:szCs w:val="22"/>
          <w:lang w:val="en-US"/>
        </w:rPr>
        <w:t xml:space="preserve">, Delhi </w:t>
      </w:r>
      <w:r w:rsidR="00E30E37">
        <w:rPr>
          <w:rFonts w:asciiTheme="minorHAnsi" w:hAnsiTheme="minorHAnsi" w:cstheme="minorHAnsi"/>
          <w:b/>
          <w:szCs w:val="22"/>
          <w:lang w:val="en-US"/>
        </w:rPr>
        <w:t xml:space="preserve">| </w:t>
      </w:r>
      <w:r>
        <w:rPr>
          <w:rFonts w:asciiTheme="minorHAnsi" w:hAnsiTheme="minorHAnsi" w:cstheme="minorHAnsi"/>
          <w:b/>
          <w:szCs w:val="22"/>
          <w:lang w:val="en-US"/>
        </w:rPr>
        <w:t xml:space="preserve">MAHINDRA &amp; MAHINDRA </w:t>
      </w:r>
      <w:r w:rsidR="00F66631" w:rsidRPr="00E5715E">
        <w:rPr>
          <w:rFonts w:asciiTheme="minorHAnsi" w:hAnsiTheme="minorHAnsi" w:cstheme="minorHAnsi"/>
          <w:b/>
          <w:szCs w:val="22"/>
          <w:lang w:val="en-US"/>
        </w:rPr>
        <w:t>LTD</w:t>
      </w:r>
      <w:r w:rsidR="00E30E37">
        <w:rPr>
          <w:rFonts w:asciiTheme="minorHAnsi" w:hAnsiTheme="minorHAnsi" w:cstheme="minorHAnsi"/>
          <w:b/>
          <w:szCs w:val="22"/>
          <w:lang w:val="en-US"/>
        </w:rPr>
        <w:tab/>
      </w:r>
      <w:r w:rsidR="00E30E37">
        <w:rPr>
          <w:rFonts w:asciiTheme="minorHAnsi" w:hAnsiTheme="minorHAnsi" w:cstheme="minorHAnsi"/>
          <w:b/>
          <w:szCs w:val="22"/>
          <w:lang w:val="en-US"/>
        </w:rPr>
        <w:tab/>
      </w:r>
      <w:r w:rsidR="00E30E37">
        <w:rPr>
          <w:rFonts w:asciiTheme="minorHAnsi" w:hAnsiTheme="minorHAnsi" w:cstheme="minorHAnsi"/>
          <w:b/>
          <w:szCs w:val="22"/>
          <w:lang w:val="en-US"/>
        </w:rPr>
        <w:tab/>
        <w:t xml:space="preserve">    </w:t>
      </w:r>
      <w:r w:rsidR="002B5E00">
        <w:rPr>
          <w:rFonts w:asciiTheme="minorHAnsi" w:hAnsiTheme="minorHAnsi" w:cstheme="minorHAnsi"/>
          <w:b/>
          <w:szCs w:val="22"/>
          <w:lang w:val="en-US"/>
        </w:rPr>
        <w:tab/>
      </w:r>
      <w:r w:rsidR="00537ECD">
        <w:rPr>
          <w:rFonts w:asciiTheme="minorHAnsi" w:hAnsiTheme="minorHAnsi" w:cstheme="minorHAnsi"/>
          <w:b/>
          <w:szCs w:val="22"/>
          <w:lang w:val="en-US"/>
        </w:rPr>
        <w:t>Sept 2018</w:t>
      </w:r>
      <w:r w:rsidR="00E30E37">
        <w:rPr>
          <w:rFonts w:asciiTheme="minorHAnsi" w:hAnsiTheme="minorHAnsi" w:cstheme="minorHAnsi"/>
          <w:b/>
          <w:szCs w:val="22"/>
          <w:lang w:val="en-US"/>
        </w:rPr>
        <w:t xml:space="preserve"> </w:t>
      </w:r>
      <w:r w:rsidR="00CD1685">
        <w:rPr>
          <w:rFonts w:asciiTheme="minorHAnsi" w:hAnsiTheme="minorHAnsi" w:cstheme="minorHAnsi"/>
          <w:b/>
          <w:szCs w:val="22"/>
          <w:lang w:val="en-US"/>
        </w:rPr>
        <w:t>–</w:t>
      </w:r>
      <w:r w:rsidR="00E30E37">
        <w:rPr>
          <w:rFonts w:asciiTheme="minorHAnsi" w:hAnsiTheme="minorHAnsi" w:cstheme="minorHAnsi"/>
          <w:b/>
          <w:szCs w:val="22"/>
          <w:lang w:val="en-US"/>
        </w:rPr>
        <w:t xml:space="preserve"> </w:t>
      </w:r>
      <w:r w:rsidR="00CD1685">
        <w:rPr>
          <w:rFonts w:asciiTheme="minorHAnsi" w:hAnsiTheme="minorHAnsi" w:cstheme="minorHAnsi"/>
          <w:b/>
          <w:szCs w:val="22"/>
          <w:lang w:val="en-US"/>
        </w:rPr>
        <w:t>April 2020.</w:t>
      </w:r>
    </w:p>
    <w:p w14:paraId="31786B68" w14:textId="77777777" w:rsidR="00B94157" w:rsidRPr="00E30E37" w:rsidRDefault="00B94157" w:rsidP="00346220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Cs/>
          <w:sz w:val="14"/>
          <w:szCs w:val="14"/>
          <w:lang w:val="en-US"/>
        </w:rPr>
      </w:pPr>
    </w:p>
    <w:p w14:paraId="51A58037" w14:textId="753F8CA6" w:rsidR="00537ECD" w:rsidRDefault="00537ECD" w:rsidP="00537ECD">
      <w:pPr>
        <w:numPr>
          <w:ilvl w:val="0"/>
          <w:numId w:val="30"/>
        </w:numPr>
        <w:tabs>
          <w:tab w:val="clear" w:pos="1710"/>
        </w:tabs>
        <w:spacing w:line="240" w:lineRule="auto"/>
        <w:jc w:val="both"/>
        <w:rPr>
          <w:rFonts w:asciiTheme="minorHAnsi" w:hAnsiTheme="minorHAnsi" w:cstheme="minorHAnsi"/>
          <w:bCs/>
          <w:sz w:val="18"/>
          <w:szCs w:val="21"/>
          <w:lang w:val="en-US"/>
        </w:rPr>
      </w:pPr>
      <w:r w:rsidRPr="00537ECD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Managing overall Business of 300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c</w:t>
      </w:r>
      <w:r w:rsidRPr="00537ECD">
        <w:rPr>
          <w:rFonts w:asciiTheme="minorHAnsi" w:hAnsiTheme="minorHAnsi" w:cstheme="minorHAnsi"/>
          <w:bCs/>
          <w:sz w:val="18"/>
          <w:szCs w:val="21"/>
          <w:lang w:val="en-US"/>
        </w:rPr>
        <w:t>r.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 xml:space="preserve"> &amp;</w:t>
      </w:r>
      <w:r w:rsidRPr="00537ECD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r</w:t>
      </w:r>
      <w:r w:rsidRPr="00537ECD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esponsible for all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operating Circles P&amp;L.</w:t>
      </w:r>
      <w:r w:rsidRPr="00537ECD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 Controlling Costs to meet the Targets.</w:t>
      </w:r>
    </w:p>
    <w:p w14:paraId="356C10E4" w14:textId="7BD379E2" w:rsidR="005A2F56" w:rsidRDefault="00537ECD" w:rsidP="00537ECD">
      <w:pPr>
        <w:numPr>
          <w:ilvl w:val="0"/>
          <w:numId w:val="30"/>
        </w:numPr>
        <w:tabs>
          <w:tab w:val="clear" w:pos="1710"/>
        </w:tabs>
        <w:spacing w:line="240" w:lineRule="auto"/>
        <w:jc w:val="both"/>
        <w:rPr>
          <w:rFonts w:asciiTheme="minorHAnsi" w:hAnsiTheme="minorHAnsi" w:cstheme="minorHAnsi"/>
          <w:bCs/>
          <w:sz w:val="18"/>
          <w:szCs w:val="21"/>
          <w:lang w:val="en-US"/>
        </w:rPr>
      </w:pPr>
      <w:r>
        <w:rPr>
          <w:rFonts w:asciiTheme="minorHAnsi" w:hAnsiTheme="minorHAnsi" w:cstheme="minorHAnsi"/>
          <w:bCs/>
          <w:sz w:val="18"/>
          <w:szCs w:val="21"/>
          <w:lang w:val="en-US"/>
        </w:rPr>
        <w:t>Drive s</w:t>
      </w:r>
      <w:r w:rsidRPr="00537ECD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afe and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e</w:t>
      </w:r>
      <w:r w:rsidRPr="00537ECD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fficient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p</w:t>
      </w:r>
      <w:r w:rsidRPr="00537ECD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erformance of all aspects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 xml:space="preserve">for </w:t>
      </w:r>
      <w:r w:rsidRPr="00537ECD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day to day activities in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 xml:space="preserve">O&amp;M </w:t>
      </w:r>
      <w:r w:rsidRPr="00537ECD">
        <w:rPr>
          <w:rFonts w:asciiTheme="minorHAnsi" w:hAnsiTheme="minorHAnsi" w:cstheme="minorHAnsi"/>
          <w:bCs/>
          <w:sz w:val="18"/>
          <w:szCs w:val="21"/>
          <w:lang w:val="en-US"/>
        </w:rPr>
        <w:t>Operations</w:t>
      </w:r>
      <w:r w:rsidR="00CD1685">
        <w:rPr>
          <w:rFonts w:asciiTheme="minorHAnsi" w:hAnsiTheme="minorHAnsi" w:cstheme="minorHAnsi"/>
          <w:bCs/>
          <w:sz w:val="18"/>
          <w:szCs w:val="21"/>
          <w:lang w:val="en-US"/>
        </w:rPr>
        <w:t>.</w:t>
      </w:r>
    </w:p>
    <w:p w14:paraId="5A4F17E9" w14:textId="75BB1567" w:rsidR="00537ECD" w:rsidRPr="00537ECD" w:rsidRDefault="00537ECD" w:rsidP="00537ECD">
      <w:pPr>
        <w:numPr>
          <w:ilvl w:val="0"/>
          <w:numId w:val="30"/>
        </w:numPr>
        <w:tabs>
          <w:tab w:val="clear" w:pos="1710"/>
        </w:tabs>
        <w:spacing w:line="240" w:lineRule="auto"/>
        <w:jc w:val="both"/>
        <w:rPr>
          <w:rFonts w:asciiTheme="minorHAnsi" w:hAnsiTheme="minorHAnsi" w:cstheme="minorHAnsi"/>
          <w:bCs/>
          <w:sz w:val="18"/>
          <w:szCs w:val="21"/>
          <w:lang w:val="en-US"/>
        </w:rPr>
      </w:pPr>
      <w:r>
        <w:rPr>
          <w:rFonts w:asciiTheme="minorHAnsi" w:hAnsiTheme="minorHAnsi" w:cstheme="minorHAnsi"/>
          <w:bCs/>
          <w:sz w:val="18"/>
          <w:szCs w:val="21"/>
          <w:lang w:val="en-US"/>
        </w:rPr>
        <w:t>Periodic r</w:t>
      </w:r>
      <w:r w:rsidRPr="00537ECD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eview with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c</w:t>
      </w:r>
      <w:r w:rsidRPr="00537ECD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ircle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l</w:t>
      </w:r>
      <w:r w:rsidRPr="00537ECD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eadership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t</w:t>
      </w:r>
      <w:r w:rsidRPr="00537ECD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eam for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c</w:t>
      </w:r>
      <w:r w:rsidRPr="00537ECD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ontinuous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u</w:t>
      </w:r>
      <w:r w:rsidRPr="00537ECD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pgrade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 xml:space="preserve">&amp; </w:t>
      </w:r>
      <w:r w:rsidRPr="00537ECD">
        <w:rPr>
          <w:rFonts w:asciiTheme="minorHAnsi" w:hAnsiTheme="minorHAnsi" w:cstheme="minorHAnsi"/>
          <w:bCs/>
          <w:sz w:val="18"/>
          <w:szCs w:val="21"/>
          <w:lang w:val="en-US"/>
        </w:rPr>
        <w:t>explore opport</w:t>
      </w:r>
      <w:r w:rsidR="00CD1685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unities for improving Efficiencies by Optimizing Energy Piece </w:t>
      </w:r>
      <w:r w:rsidRPr="00537ECD">
        <w:rPr>
          <w:rFonts w:asciiTheme="minorHAnsi" w:hAnsiTheme="minorHAnsi" w:cstheme="minorHAnsi"/>
          <w:bCs/>
          <w:sz w:val="18"/>
          <w:szCs w:val="21"/>
          <w:lang w:val="en-US"/>
        </w:rPr>
        <w:t>/Cost/Quality and Safety.</w:t>
      </w:r>
    </w:p>
    <w:p w14:paraId="0BEFB852" w14:textId="250A9CAB" w:rsidR="00537ECD" w:rsidRPr="00FA566E" w:rsidRDefault="00537ECD" w:rsidP="00FA566E">
      <w:pPr>
        <w:numPr>
          <w:ilvl w:val="0"/>
          <w:numId w:val="30"/>
        </w:numPr>
        <w:tabs>
          <w:tab w:val="clear" w:pos="1710"/>
        </w:tabs>
        <w:spacing w:line="240" w:lineRule="auto"/>
        <w:jc w:val="both"/>
        <w:rPr>
          <w:rFonts w:asciiTheme="minorHAnsi" w:hAnsiTheme="minorHAnsi" w:cstheme="minorHAnsi"/>
          <w:bCs/>
          <w:sz w:val="18"/>
          <w:szCs w:val="21"/>
          <w:lang w:val="en-US"/>
        </w:rPr>
      </w:pPr>
      <w:r w:rsidRPr="00537ECD">
        <w:rPr>
          <w:rFonts w:asciiTheme="minorHAnsi" w:hAnsiTheme="minorHAnsi" w:cstheme="minorHAnsi"/>
          <w:bCs/>
          <w:sz w:val="18"/>
          <w:szCs w:val="21"/>
          <w:lang w:val="en-US"/>
        </w:rPr>
        <w:t>Responsible for Acquisition of New C</w:t>
      </w:r>
      <w:r w:rsidR="00FA566E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ircles/Accounts Raising Revenue &amp; increase Revenue by 2.5% by </w:t>
      </w:r>
      <w:r w:rsidR="00FA566E" w:rsidRPr="00537ECD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implementing </w:t>
      </w:r>
      <w:r w:rsidR="00FA566E">
        <w:rPr>
          <w:rFonts w:asciiTheme="minorHAnsi" w:hAnsiTheme="minorHAnsi" w:cstheme="minorHAnsi"/>
          <w:bCs/>
          <w:sz w:val="18"/>
          <w:szCs w:val="21"/>
          <w:lang w:val="en-US"/>
        </w:rPr>
        <w:t>v</w:t>
      </w:r>
      <w:r w:rsidR="00FA566E" w:rsidRPr="00537ECD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arious </w:t>
      </w:r>
      <w:r w:rsidR="002F5E0D">
        <w:rPr>
          <w:rFonts w:asciiTheme="minorHAnsi" w:hAnsiTheme="minorHAnsi" w:cstheme="minorHAnsi"/>
          <w:bCs/>
          <w:sz w:val="18"/>
          <w:szCs w:val="21"/>
          <w:lang w:val="en-US"/>
        </w:rPr>
        <w:t>c</w:t>
      </w:r>
      <w:r w:rsidR="002F5E0D" w:rsidRPr="00537ECD">
        <w:rPr>
          <w:rFonts w:asciiTheme="minorHAnsi" w:hAnsiTheme="minorHAnsi" w:cstheme="minorHAnsi"/>
          <w:bCs/>
          <w:sz w:val="18"/>
          <w:szCs w:val="21"/>
          <w:lang w:val="en-US"/>
        </w:rPr>
        <w:t>ost-effective</w:t>
      </w:r>
      <w:r w:rsidR="00FA566E" w:rsidRPr="00537ECD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 </w:t>
      </w:r>
      <w:r w:rsidR="00FA566E">
        <w:rPr>
          <w:rFonts w:asciiTheme="minorHAnsi" w:hAnsiTheme="minorHAnsi" w:cstheme="minorHAnsi"/>
          <w:bCs/>
          <w:sz w:val="18"/>
          <w:szCs w:val="21"/>
          <w:lang w:val="en-US"/>
        </w:rPr>
        <w:t>m</w:t>
      </w:r>
      <w:r w:rsidR="00FA566E" w:rsidRPr="00537ECD">
        <w:rPr>
          <w:rFonts w:asciiTheme="minorHAnsi" w:hAnsiTheme="minorHAnsi" w:cstheme="minorHAnsi"/>
          <w:bCs/>
          <w:sz w:val="18"/>
          <w:szCs w:val="21"/>
          <w:lang w:val="en-US"/>
        </w:rPr>
        <w:t>easures</w:t>
      </w:r>
      <w:r w:rsidR="00FA566E">
        <w:rPr>
          <w:rFonts w:asciiTheme="minorHAnsi" w:hAnsiTheme="minorHAnsi" w:cstheme="minorHAnsi"/>
          <w:bCs/>
          <w:sz w:val="18"/>
          <w:szCs w:val="21"/>
          <w:lang w:val="en-US"/>
        </w:rPr>
        <w:t>.</w:t>
      </w:r>
    </w:p>
    <w:p w14:paraId="067ED378" w14:textId="77777777" w:rsidR="00537ECD" w:rsidRPr="00537ECD" w:rsidRDefault="00537ECD" w:rsidP="00537ECD">
      <w:pPr>
        <w:numPr>
          <w:ilvl w:val="0"/>
          <w:numId w:val="30"/>
        </w:numPr>
        <w:tabs>
          <w:tab w:val="clear" w:pos="1710"/>
        </w:tabs>
        <w:spacing w:line="240" w:lineRule="auto"/>
        <w:jc w:val="both"/>
        <w:rPr>
          <w:rFonts w:asciiTheme="minorHAnsi" w:hAnsiTheme="minorHAnsi" w:cstheme="minorHAnsi"/>
          <w:bCs/>
          <w:sz w:val="18"/>
          <w:szCs w:val="21"/>
          <w:lang w:val="en-US"/>
        </w:rPr>
      </w:pPr>
      <w:r w:rsidRPr="00537ECD">
        <w:rPr>
          <w:rFonts w:asciiTheme="minorHAnsi" w:hAnsiTheme="minorHAnsi" w:cstheme="minorHAnsi"/>
          <w:bCs/>
          <w:sz w:val="18"/>
          <w:szCs w:val="21"/>
          <w:lang w:val="en-US"/>
        </w:rPr>
        <w:t>Establish Performance Driven Culture to Personal Ownership, Lead, Develop, Coach and Motivate Teams to achieve Goals profitably and set and maintain zero Tolerance Policy toward Non-Compliances of Ethics, Integrity and Compliances.</w:t>
      </w:r>
    </w:p>
    <w:p w14:paraId="0BEB80E6" w14:textId="77777777" w:rsidR="005A2F56" w:rsidRDefault="005A2F56" w:rsidP="001A5C6F">
      <w:pPr>
        <w:tabs>
          <w:tab w:val="clear" w:pos="1710"/>
          <w:tab w:val="left" w:pos="142"/>
        </w:tabs>
        <w:spacing w:line="240" w:lineRule="auto"/>
        <w:ind w:left="142" w:right="-297" w:hanging="142"/>
        <w:rPr>
          <w:rFonts w:asciiTheme="minorHAnsi" w:hAnsiTheme="minorHAnsi" w:cstheme="minorHAnsi"/>
          <w:b/>
          <w:szCs w:val="22"/>
          <w:lang w:val="en-US"/>
        </w:rPr>
      </w:pPr>
    </w:p>
    <w:p w14:paraId="7D4E7BF0" w14:textId="5E12B04A" w:rsidR="001A5C6F" w:rsidRPr="00E5715E" w:rsidRDefault="002B5E00" w:rsidP="003310E4">
      <w:pPr>
        <w:tabs>
          <w:tab w:val="clear" w:pos="1710"/>
          <w:tab w:val="left" w:pos="142"/>
        </w:tabs>
        <w:spacing w:line="240" w:lineRule="auto"/>
        <w:ind w:left="0" w:right="-297" w:firstLine="0"/>
        <w:rPr>
          <w:rFonts w:asciiTheme="minorHAnsi" w:hAnsiTheme="minorHAnsi" w:cstheme="minorHAnsi"/>
          <w:b/>
          <w:szCs w:val="22"/>
          <w:lang w:val="en-US"/>
        </w:rPr>
      </w:pPr>
      <w:r>
        <w:rPr>
          <w:rFonts w:asciiTheme="minorHAnsi" w:hAnsiTheme="minorHAnsi" w:cstheme="minorHAnsi"/>
          <w:b/>
          <w:szCs w:val="22"/>
          <w:lang w:val="en-US"/>
        </w:rPr>
        <w:t>HEAD TELECOM -</w:t>
      </w:r>
      <w:r w:rsidRPr="002B5E00">
        <w:t xml:space="preserve"> </w:t>
      </w:r>
      <w:r>
        <w:rPr>
          <w:rFonts w:asciiTheme="minorHAnsi" w:hAnsiTheme="minorHAnsi" w:cstheme="minorHAnsi"/>
          <w:b/>
          <w:szCs w:val="22"/>
          <w:lang w:val="en-US"/>
        </w:rPr>
        <w:t>ATC/TVIPS p</w:t>
      </w:r>
      <w:r w:rsidRPr="002B5E00">
        <w:rPr>
          <w:rFonts w:asciiTheme="minorHAnsi" w:hAnsiTheme="minorHAnsi" w:cstheme="minorHAnsi"/>
          <w:b/>
          <w:szCs w:val="22"/>
          <w:lang w:val="en-US"/>
        </w:rPr>
        <w:t xml:space="preserve">rojects </w:t>
      </w:r>
      <w:r>
        <w:rPr>
          <w:rFonts w:asciiTheme="minorHAnsi" w:hAnsiTheme="minorHAnsi" w:cstheme="minorHAnsi"/>
          <w:b/>
          <w:szCs w:val="22"/>
          <w:lang w:val="en-US"/>
        </w:rPr>
        <w:t>&amp; operations, Jammu</w:t>
      </w:r>
      <w:r w:rsidR="00E30E37">
        <w:rPr>
          <w:rFonts w:asciiTheme="minorHAnsi" w:hAnsiTheme="minorHAnsi" w:cstheme="minorHAnsi"/>
          <w:b/>
          <w:szCs w:val="22"/>
          <w:lang w:val="en-US"/>
        </w:rPr>
        <w:t xml:space="preserve"> | </w:t>
      </w:r>
      <w:r>
        <w:rPr>
          <w:rFonts w:asciiTheme="minorHAnsi" w:hAnsiTheme="minorHAnsi" w:cstheme="minorHAnsi"/>
          <w:b/>
          <w:szCs w:val="22"/>
          <w:lang w:val="en-US"/>
        </w:rPr>
        <w:t>BD</w:t>
      </w:r>
      <w:r w:rsidR="00F66631" w:rsidRPr="00E5715E">
        <w:rPr>
          <w:rFonts w:asciiTheme="minorHAnsi" w:hAnsiTheme="minorHAnsi" w:cstheme="minorHAnsi"/>
          <w:b/>
          <w:szCs w:val="22"/>
          <w:lang w:val="en-US"/>
        </w:rPr>
        <w:t xml:space="preserve"> </w:t>
      </w:r>
      <w:r>
        <w:rPr>
          <w:rFonts w:asciiTheme="minorHAnsi" w:hAnsiTheme="minorHAnsi" w:cstheme="minorHAnsi"/>
          <w:b/>
          <w:szCs w:val="22"/>
          <w:lang w:val="en-US"/>
        </w:rPr>
        <w:t>SECURITY</w:t>
      </w:r>
      <w:r w:rsidR="00E30E37">
        <w:rPr>
          <w:rFonts w:asciiTheme="minorHAnsi" w:hAnsiTheme="minorHAnsi" w:cstheme="minorHAnsi"/>
          <w:b/>
          <w:szCs w:val="22"/>
          <w:lang w:val="en-US"/>
        </w:rPr>
        <w:tab/>
      </w:r>
      <w:r w:rsidR="00E30E37">
        <w:rPr>
          <w:rFonts w:asciiTheme="minorHAnsi" w:hAnsiTheme="minorHAnsi" w:cstheme="minorHAnsi"/>
          <w:b/>
          <w:szCs w:val="22"/>
          <w:lang w:val="en-US"/>
        </w:rPr>
        <w:tab/>
      </w:r>
      <w:r>
        <w:rPr>
          <w:rFonts w:asciiTheme="minorHAnsi" w:hAnsiTheme="minorHAnsi" w:cstheme="minorHAnsi"/>
          <w:b/>
          <w:szCs w:val="22"/>
          <w:lang w:val="en-US"/>
        </w:rPr>
        <w:tab/>
        <w:t>April</w:t>
      </w:r>
      <w:r w:rsidR="00E30E37">
        <w:rPr>
          <w:rFonts w:asciiTheme="minorHAnsi" w:hAnsiTheme="minorHAnsi" w:cstheme="minorHAnsi"/>
          <w:b/>
          <w:szCs w:val="22"/>
          <w:lang w:val="en-US"/>
        </w:rPr>
        <w:t xml:space="preserve"> </w:t>
      </w:r>
      <w:r>
        <w:rPr>
          <w:rFonts w:asciiTheme="minorHAnsi" w:hAnsiTheme="minorHAnsi" w:cstheme="minorHAnsi"/>
          <w:b/>
          <w:szCs w:val="22"/>
          <w:lang w:val="en-US"/>
        </w:rPr>
        <w:t>2018</w:t>
      </w:r>
      <w:r w:rsidR="00E30E37">
        <w:rPr>
          <w:rFonts w:asciiTheme="minorHAnsi" w:hAnsiTheme="minorHAnsi" w:cstheme="minorHAnsi"/>
          <w:b/>
          <w:szCs w:val="22"/>
          <w:lang w:val="en-US"/>
        </w:rPr>
        <w:t xml:space="preserve"> </w:t>
      </w:r>
      <w:r>
        <w:rPr>
          <w:rFonts w:asciiTheme="minorHAnsi" w:hAnsiTheme="minorHAnsi" w:cstheme="minorHAnsi"/>
          <w:b/>
          <w:szCs w:val="22"/>
          <w:lang w:val="en-US"/>
        </w:rPr>
        <w:t>–</w:t>
      </w:r>
      <w:r w:rsidR="00E30E37">
        <w:rPr>
          <w:rFonts w:asciiTheme="minorHAnsi" w:hAnsiTheme="minorHAnsi" w:cstheme="minorHAnsi"/>
          <w:b/>
          <w:szCs w:val="22"/>
          <w:lang w:val="en-US"/>
        </w:rPr>
        <w:t xml:space="preserve"> </w:t>
      </w:r>
      <w:r>
        <w:rPr>
          <w:rFonts w:asciiTheme="minorHAnsi" w:hAnsiTheme="minorHAnsi" w:cstheme="minorHAnsi"/>
          <w:b/>
          <w:szCs w:val="22"/>
          <w:lang w:val="en-US"/>
        </w:rPr>
        <w:t>Sept 2018</w:t>
      </w:r>
    </w:p>
    <w:p w14:paraId="46F5B035" w14:textId="77777777" w:rsidR="006B4FF4" w:rsidRPr="00E30E37" w:rsidRDefault="006B4FF4" w:rsidP="00321376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Cs/>
          <w:sz w:val="14"/>
          <w:szCs w:val="14"/>
          <w:lang w:val="en-US"/>
        </w:rPr>
      </w:pPr>
    </w:p>
    <w:p w14:paraId="66A2E7E4" w14:textId="77777777" w:rsidR="00AA2C5B" w:rsidRPr="00AA2C5B" w:rsidRDefault="00AA2C5B" w:rsidP="00AA2C5B">
      <w:pPr>
        <w:tabs>
          <w:tab w:val="clear" w:pos="1710"/>
        </w:tabs>
        <w:spacing w:line="240" w:lineRule="auto"/>
        <w:jc w:val="both"/>
        <w:rPr>
          <w:rFonts w:asciiTheme="minorHAnsi" w:hAnsiTheme="minorHAnsi" w:cstheme="minorHAnsi"/>
          <w:b/>
          <w:sz w:val="18"/>
          <w:szCs w:val="22"/>
          <w:lang w:val="en-US"/>
        </w:rPr>
      </w:pPr>
      <w:r w:rsidRPr="00AA2C5B">
        <w:rPr>
          <w:rFonts w:asciiTheme="minorHAnsi" w:hAnsiTheme="minorHAnsi" w:cstheme="minorHAnsi"/>
          <w:b/>
          <w:sz w:val="18"/>
          <w:szCs w:val="22"/>
          <w:lang w:val="en-US"/>
        </w:rPr>
        <w:t>Achievements:</w:t>
      </w:r>
    </w:p>
    <w:p w14:paraId="2DB32E38" w14:textId="12A6FB49" w:rsidR="002B5E00" w:rsidRDefault="002B5E00" w:rsidP="002B5E00">
      <w:pPr>
        <w:numPr>
          <w:ilvl w:val="0"/>
          <w:numId w:val="30"/>
        </w:numPr>
        <w:tabs>
          <w:tab w:val="clear" w:pos="1710"/>
        </w:tabs>
        <w:spacing w:line="240" w:lineRule="auto"/>
        <w:jc w:val="both"/>
        <w:rPr>
          <w:rFonts w:asciiTheme="minorHAnsi" w:hAnsiTheme="minorHAnsi" w:cstheme="minorHAnsi"/>
          <w:bCs/>
          <w:sz w:val="18"/>
          <w:szCs w:val="21"/>
          <w:lang w:val="en-US"/>
        </w:rPr>
      </w:pPr>
      <w:r>
        <w:rPr>
          <w:rFonts w:asciiTheme="minorHAnsi" w:hAnsiTheme="minorHAnsi" w:cstheme="minorHAnsi"/>
          <w:bCs/>
          <w:sz w:val="18"/>
          <w:szCs w:val="21"/>
          <w:lang w:val="en-US"/>
        </w:rPr>
        <w:t xml:space="preserve">Optimizing DG Run </w:t>
      </w:r>
      <w:proofErr w:type="spellStart"/>
      <w:r>
        <w:rPr>
          <w:rFonts w:asciiTheme="minorHAnsi" w:hAnsiTheme="minorHAnsi" w:cstheme="minorHAnsi"/>
          <w:bCs/>
          <w:sz w:val="18"/>
          <w:szCs w:val="21"/>
          <w:lang w:val="en-US"/>
        </w:rPr>
        <w:t>hrs</w:t>
      </w:r>
      <w:proofErr w:type="spellEnd"/>
      <w:r>
        <w:rPr>
          <w:rFonts w:asciiTheme="minorHAnsi" w:hAnsiTheme="minorHAnsi" w:cstheme="minorHAnsi"/>
          <w:bCs/>
          <w:sz w:val="18"/>
          <w:szCs w:val="21"/>
          <w:lang w:val="en-US"/>
        </w:rPr>
        <w:t>,</w:t>
      </w:r>
      <w:r w:rsidRPr="002B5E00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 avoiding EB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d</w:t>
      </w:r>
      <w:r w:rsidRPr="002B5E00">
        <w:rPr>
          <w:rFonts w:asciiTheme="minorHAnsi" w:hAnsiTheme="minorHAnsi" w:cstheme="minorHAnsi"/>
          <w:bCs/>
          <w:sz w:val="18"/>
          <w:szCs w:val="21"/>
          <w:lang w:val="en-US"/>
        </w:rPr>
        <w:t>isconnection and Faster Rectification on Ground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.</w:t>
      </w:r>
    </w:p>
    <w:p w14:paraId="1E4C3533" w14:textId="1376D9D7" w:rsidR="002B5E00" w:rsidRPr="002B5E00" w:rsidRDefault="002B5E00" w:rsidP="002B5E00">
      <w:pPr>
        <w:numPr>
          <w:ilvl w:val="0"/>
          <w:numId w:val="30"/>
        </w:numPr>
        <w:tabs>
          <w:tab w:val="clear" w:pos="1710"/>
        </w:tabs>
        <w:spacing w:line="240" w:lineRule="auto"/>
        <w:jc w:val="both"/>
        <w:rPr>
          <w:rFonts w:asciiTheme="minorHAnsi" w:hAnsiTheme="minorHAnsi" w:cstheme="minorHAnsi"/>
          <w:bCs/>
          <w:sz w:val="18"/>
          <w:szCs w:val="21"/>
          <w:lang w:val="en-US"/>
        </w:rPr>
      </w:pPr>
      <w:r>
        <w:rPr>
          <w:rFonts w:asciiTheme="minorHAnsi" w:hAnsiTheme="minorHAnsi" w:cstheme="minorHAnsi"/>
          <w:bCs/>
          <w:sz w:val="18"/>
          <w:szCs w:val="21"/>
          <w:lang w:val="en-US"/>
        </w:rPr>
        <w:t>100% PM done on p</w:t>
      </w:r>
      <w:r w:rsidRPr="002B5E00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ortal for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t</w:t>
      </w:r>
      <w:r w:rsidRPr="002B5E00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ower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vision.</w:t>
      </w:r>
    </w:p>
    <w:p w14:paraId="2917FF81" w14:textId="766EEB5E" w:rsidR="002B5E00" w:rsidRDefault="002B5E00" w:rsidP="002B5E00">
      <w:pPr>
        <w:numPr>
          <w:ilvl w:val="0"/>
          <w:numId w:val="30"/>
        </w:numPr>
        <w:tabs>
          <w:tab w:val="clear" w:pos="1710"/>
        </w:tabs>
        <w:spacing w:line="240" w:lineRule="auto"/>
        <w:jc w:val="both"/>
        <w:rPr>
          <w:rFonts w:asciiTheme="minorHAnsi" w:hAnsiTheme="minorHAnsi" w:cstheme="minorHAnsi"/>
          <w:bCs/>
          <w:sz w:val="18"/>
          <w:szCs w:val="21"/>
          <w:lang w:val="en-US"/>
        </w:rPr>
      </w:pPr>
      <w:r>
        <w:rPr>
          <w:rFonts w:asciiTheme="minorHAnsi" w:hAnsiTheme="minorHAnsi" w:cstheme="minorHAnsi"/>
          <w:bCs/>
          <w:sz w:val="18"/>
          <w:szCs w:val="21"/>
          <w:lang w:val="en-US"/>
        </w:rPr>
        <w:t>Achieved 50% O</w:t>
      </w:r>
      <w:r w:rsidR="00AA2C5B">
        <w:rPr>
          <w:rFonts w:asciiTheme="minorHAnsi" w:hAnsiTheme="minorHAnsi" w:cstheme="minorHAnsi"/>
          <w:bCs/>
          <w:sz w:val="18"/>
          <w:szCs w:val="21"/>
          <w:lang w:val="en-US"/>
        </w:rPr>
        <w:t>PEX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 xml:space="preserve"> Saving by reducing</w:t>
      </w:r>
      <w:r w:rsidRPr="002B5E00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d</w:t>
      </w:r>
      <w:r w:rsidRPr="002B5E00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iesel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 xml:space="preserve">consumption of </w:t>
      </w:r>
      <w:r w:rsidRPr="002B5E00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90K in Month of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Jan to 45K in the Month of Aug, 2018</w:t>
      </w:r>
    </w:p>
    <w:p w14:paraId="5BFA920B" w14:textId="7587FD6F" w:rsidR="0093476D" w:rsidRPr="00E5715E" w:rsidRDefault="0093476D" w:rsidP="002B5E00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Cs/>
          <w:sz w:val="18"/>
          <w:szCs w:val="21"/>
          <w:lang w:val="en-US"/>
        </w:rPr>
      </w:pPr>
    </w:p>
    <w:p w14:paraId="3DC85AC3" w14:textId="743E2883" w:rsidR="00190007" w:rsidRPr="00E5715E" w:rsidRDefault="00AA2C5B" w:rsidP="00321376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/>
          <w:bCs/>
          <w:szCs w:val="21"/>
          <w:lang w:val="en-US"/>
        </w:rPr>
      </w:pPr>
      <w:r>
        <w:rPr>
          <w:rFonts w:asciiTheme="minorHAnsi" w:hAnsiTheme="minorHAnsi" w:cstheme="minorHAnsi"/>
          <w:b/>
          <w:bCs/>
          <w:szCs w:val="21"/>
          <w:lang w:val="en-US"/>
        </w:rPr>
        <w:t xml:space="preserve">CHIEF MAINTAINANCE MANAGER (CMM) – Ops, Jammu </w:t>
      </w:r>
      <w:r w:rsidR="00E30E37">
        <w:rPr>
          <w:rFonts w:asciiTheme="minorHAnsi" w:hAnsiTheme="minorHAnsi" w:cstheme="minorHAnsi"/>
          <w:b/>
          <w:bCs/>
          <w:szCs w:val="21"/>
          <w:lang w:val="en-US"/>
        </w:rPr>
        <w:t xml:space="preserve">| </w:t>
      </w:r>
      <w:r>
        <w:rPr>
          <w:rFonts w:asciiTheme="minorHAnsi" w:hAnsiTheme="minorHAnsi" w:cstheme="minorHAnsi"/>
          <w:b/>
          <w:bCs/>
          <w:szCs w:val="21"/>
          <w:lang w:val="en-US"/>
        </w:rPr>
        <w:t>Reliance Jio</w:t>
      </w:r>
      <w:r w:rsidR="00E30E37">
        <w:rPr>
          <w:rFonts w:asciiTheme="minorHAnsi" w:hAnsiTheme="minorHAnsi" w:cstheme="minorHAnsi"/>
          <w:b/>
          <w:bCs/>
          <w:szCs w:val="21"/>
          <w:lang w:val="en-US"/>
        </w:rPr>
        <w:tab/>
      </w:r>
      <w:r w:rsidR="00E30E37">
        <w:rPr>
          <w:rFonts w:asciiTheme="minorHAnsi" w:hAnsiTheme="minorHAnsi" w:cstheme="minorHAnsi"/>
          <w:b/>
          <w:bCs/>
          <w:szCs w:val="21"/>
          <w:lang w:val="en-US"/>
        </w:rPr>
        <w:tab/>
      </w:r>
      <w:r w:rsidR="00E30E37">
        <w:rPr>
          <w:rFonts w:asciiTheme="minorHAnsi" w:hAnsiTheme="minorHAnsi" w:cstheme="minorHAnsi"/>
          <w:b/>
          <w:bCs/>
          <w:szCs w:val="21"/>
          <w:lang w:val="en-US"/>
        </w:rPr>
        <w:tab/>
      </w:r>
      <w:r>
        <w:rPr>
          <w:rFonts w:asciiTheme="minorHAnsi" w:hAnsiTheme="minorHAnsi" w:cstheme="minorHAnsi"/>
          <w:b/>
          <w:bCs/>
          <w:szCs w:val="21"/>
          <w:lang w:val="en-US"/>
        </w:rPr>
        <w:t>Oct</w:t>
      </w:r>
      <w:r w:rsidR="00E30E37">
        <w:rPr>
          <w:rFonts w:asciiTheme="minorHAnsi" w:hAnsiTheme="minorHAnsi" w:cstheme="minorHAnsi"/>
          <w:b/>
          <w:bCs/>
          <w:szCs w:val="21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szCs w:val="21"/>
          <w:lang w:val="en-US"/>
        </w:rPr>
        <w:t>2013</w:t>
      </w:r>
      <w:r w:rsidR="00E30E37">
        <w:rPr>
          <w:rFonts w:asciiTheme="minorHAnsi" w:hAnsiTheme="minorHAnsi" w:cstheme="minorHAnsi"/>
          <w:b/>
          <w:bCs/>
          <w:szCs w:val="21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szCs w:val="21"/>
          <w:lang w:val="en-US"/>
        </w:rPr>
        <w:t>–</w:t>
      </w:r>
      <w:r w:rsidR="00E30E37">
        <w:rPr>
          <w:rFonts w:asciiTheme="minorHAnsi" w:hAnsiTheme="minorHAnsi" w:cstheme="minorHAnsi"/>
          <w:b/>
          <w:bCs/>
          <w:szCs w:val="21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szCs w:val="21"/>
          <w:lang w:val="en-US"/>
        </w:rPr>
        <w:t>Feb 2018</w:t>
      </w:r>
    </w:p>
    <w:p w14:paraId="4C537C39" w14:textId="09326626" w:rsidR="000A4BAA" w:rsidRDefault="000A4BAA" w:rsidP="00712AA3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 xml:space="preserve">Responsible for O&amp;M operations for Jammu Circle. Role encompass managing O&amp;M operations for all the telecom sites for jammu circle after HOTO by project teams, providing leadership direction, guidance and developing people to take up challenges and ownership for </w:t>
      </w:r>
      <w:r w:rsidR="008A5D7D">
        <w:rPr>
          <w:rFonts w:asciiTheme="minorHAnsi" w:hAnsiTheme="minorHAnsi" w:cstheme="minorHAnsi"/>
          <w:sz w:val="18"/>
        </w:rPr>
        <w:t>their respective areas.</w:t>
      </w:r>
    </w:p>
    <w:p w14:paraId="3BB77C90" w14:textId="77777777" w:rsidR="008A5D7D" w:rsidRPr="00E30E37" w:rsidRDefault="008A5D7D" w:rsidP="00712AA3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Cs/>
          <w:sz w:val="14"/>
          <w:szCs w:val="14"/>
          <w:lang w:val="en-US"/>
        </w:rPr>
      </w:pPr>
    </w:p>
    <w:p w14:paraId="610DECCF" w14:textId="77777777" w:rsidR="00AA2C5B" w:rsidRPr="00AA2C5B" w:rsidRDefault="00AA2C5B" w:rsidP="00AA2C5B">
      <w:pPr>
        <w:tabs>
          <w:tab w:val="clear" w:pos="1710"/>
        </w:tabs>
        <w:spacing w:line="240" w:lineRule="auto"/>
        <w:jc w:val="both"/>
        <w:rPr>
          <w:rFonts w:asciiTheme="minorHAnsi" w:hAnsiTheme="minorHAnsi" w:cstheme="minorHAnsi"/>
          <w:b/>
          <w:sz w:val="18"/>
          <w:szCs w:val="22"/>
          <w:lang w:val="en-US"/>
        </w:rPr>
      </w:pPr>
      <w:r w:rsidRPr="00AA2C5B">
        <w:rPr>
          <w:rFonts w:asciiTheme="minorHAnsi" w:hAnsiTheme="minorHAnsi" w:cstheme="minorHAnsi"/>
          <w:b/>
          <w:sz w:val="18"/>
          <w:szCs w:val="22"/>
          <w:lang w:val="en-US"/>
        </w:rPr>
        <w:t>Achievements:</w:t>
      </w:r>
    </w:p>
    <w:p w14:paraId="1848689E" w14:textId="14E6B0BA" w:rsidR="00AA2C5B" w:rsidRPr="00AA2C5B" w:rsidRDefault="00AA2C5B" w:rsidP="00AA2C5B">
      <w:pPr>
        <w:numPr>
          <w:ilvl w:val="0"/>
          <w:numId w:val="30"/>
        </w:numPr>
        <w:tabs>
          <w:tab w:val="clear" w:pos="1710"/>
        </w:tabs>
        <w:spacing w:line="240" w:lineRule="auto"/>
        <w:jc w:val="both"/>
        <w:rPr>
          <w:rFonts w:asciiTheme="minorHAnsi" w:hAnsiTheme="minorHAnsi" w:cstheme="minorHAnsi"/>
          <w:bCs/>
          <w:sz w:val="18"/>
          <w:szCs w:val="21"/>
          <w:lang w:val="en-US"/>
        </w:rPr>
      </w:pPr>
      <w:r>
        <w:rPr>
          <w:rFonts w:asciiTheme="minorHAnsi" w:hAnsiTheme="minorHAnsi" w:cstheme="minorHAnsi"/>
          <w:bCs/>
          <w:sz w:val="18"/>
          <w:szCs w:val="21"/>
          <w:lang w:val="en-US"/>
        </w:rPr>
        <w:t>Increased</w:t>
      </w:r>
      <w:r w:rsidRPr="00AA2C5B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u</w:t>
      </w:r>
      <w:r w:rsidRPr="00AA2C5B">
        <w:rPr>
          <w:rFonts w:asciiTheme="minorHAnsi" w:hAnsiTheme="minorHAnsi" w:cstheme="minorHAnsi"/>
          <w:bCs/>
          <w:sz w:val="18"/>
          <w:szCs w:val="21"/>
          <w:lang w:val="en-US"/>
        </w:rPr>
        <w:t>ptime from 92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%</w:t>
      </w:r>
      <w:r w:rsidRPr="00AA2C5B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 to 99.95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%</w:t>
      </w:r>
    </w:p>
    <w:p w14:paraId="00A5E422" w14:textId="4369A53E" w:rsidR="00AA2C5B" w:rsidRPr="00AA2C5B" w:rsidRDefault="00AA2C5B" w:rsidP="00AA2C5B">
      <w:pPr>
        <w:numPr>
          <w:ilvl w:val="0"/>
          <w:numId w:val="30"/>
        </w:numPr>
        <w:tabs>
          <w:tab w:val="clear" w:pos="1710"/>
        </w:tabs>
        <w:spacing w:line="240" w:lineRule="auto"/>
        <w:jc w:val="both"/>
        <w:rPr>
          <w:rFonts w:asciiTheme="minorHAnsi" w:hAnsiTheme="minorHAnsi" w:cstheme="minorHAnsi"/>
          <w:bCs/>
          <w:sz w:val="18"/>
          <w:szCs w:val="21"/>
          <w:lang w:val="en-US"/>
        </w:rPr>
      </w:pPr>
      <w:r w:rsidRPr="00AA2C5B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Optimizing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c</w:t>
      </w:r>
      <w:r w:rsidRPr="00AA2C5B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ircle OPEX Cost by Reducing DG Run Hrs. As well Non EB Sites with Joint Efforts of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c</w:t>
      </w:r>
      <w:r w:rsidRPr="00AA2C5B">
        <w:rPr>
          <w:rFonts w:asciiTheme="minorHAnsi" w:hAnsiTheme="minorHAnsi" w:cstheme="minorHAnsi"/>
          <w:bCs/>
          <w:sz w:val="18"/>
          <w:szCs w:val="21"/>
          <w:lang w:val="en-US"/>
        </w:rPr>
        <w:t>ross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 xml:space="preserve"> f</w:t>
      </w:r>
      <w:r w:rsidRPr="00AA2C5B">
        <w:rPr>
          <w:rFonts w:asciiTheme="minorHAnsi" w:hAnsiTheme="minorHAnsi" w:cstheme="minorHAnsi"/>
          <w:bCs/>
          <w:sz w:val="18"/>
          <w:szCs w:val="21"/>
          <w:lang w:val="en-US"/>
        </w:rPr>
        <w:t>unctional Team.</w:t>
      </w:r>
    </w:p>
    <w:p w14:paraId="20F84B6C" w14:textId="6DCDDD36" w:rsidR="00E5715E" w:rsidRDefault="00AA2C5B" w:rsidP="00AA2C5B">
      <w:pPr>
        <w:numPr>
          <w:ilvl w:val="0"/>
          <w:numId w:val="30"/>
        </w:numPr>
        <w:tabs>
          <w:tab w:val="clear" w:pos="1710"/>
        </w:tabs>
        <w:spacing w:line="240" w:lineRule="auto"/>
        <w:jc w:val="both"/>
        <w:rPr>
          <w:rFonts w:asciiTheme="minorHAnsi" w:hAnsiTheme="minorHAnsi" w:cstheme="minorHAnsi"/>
          <w:bCs/>
          <w:sz w:val="18"/>
          <w:szCs w:val="21"/>
          <w:lang w:val="en-US"/>
        </w:rPr>
      </w:pPr>
      <w:r>
        <w:rPr>
          <w:rFonts w:asciiTheme="minorHAnsi" w:hAnsiTheme="minorHAnsi" w:cstheme="minorHAnsi"/>
          <w:bCs/>
          <w:sz w:val="18"/>
          <w:szCs w:val="21"/>
          <w:lang w:val="en-US"/>
        </w:rPr>
        <w:t xml:space="preserve">Achieved annualized saving of approx. 12 Lakhs </w:t>
      </w:r>
      <w:r w:rsidRPr="00AA2C5B">
        <w:rPr>
          <w:rFonts w:asciiTheme="minorHAnsi" w:hAnsiTheme="minorHAnsi" w:cstheme="minorHAnsi"/>
          <w:bCs/>
          <w:sz w:val="18"/>
          <w:szCs w:val="21"/>
          <w:lang w:val="en-US"/>
        </w:rPr>
        <w:t>on account of monthly R&amp;M paid to OEM for Service and Su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pport by reducing</w:t>
      </w:r>
      <w:r w:rsidRPr="00AA2C5B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f</w:t>
      </w:r>
      <w:r w:rsidRPr="00AA2C5B">
        <w:rPr>
          <w:rFonts w:asciiTheme="minorHAnsi" w:hAnsiTheme="minorHAnsi" w:cstheme="minorHAnsi"/>
          <w:bCs/>
          <w:sz w:val="18"/>
          <w:szCs w:val="21"/>
          <w:lang w:val="en-US"/>
        </w:rPr>
        <w:t>ault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 xml:space="preserve"> r</w:t>
      </w:r>
      <w:r w:rsidRPr="00AA2C5B">
        <w:rPr>
          <w:rFonts w:asciiTheme="minorHAnsi" w:hAnsiTheme="minorHAnsi" w:cstheme="minorHAnsi"/>
          <w:bCs/>
          <w:sz w:val="18"/>
          <w:szCs w:val="21"/>
          <w:lang w:val="en-US"/>
        </w:rPr>
        <w:t>ate from 30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 xml:space="preserve"> per </w:t>
      </w:r>
      <w:r w:rsidRPr="00AA2C5B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month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to 10.</w:t>
      </w:r>
    </w:p>
    <w:p w14:paraId="24303B84" w14:textId="31E36652" w:rsidR="00427EC0" w:rsidRPr="00427EC0" w:rsidRDefault="00427EC0" w:rsidP="00427EC0">
      <w:pPr>
        <w:numPr>
          <w:ilvl w:val="0"/>
          <w:numId w:val="30"/>
        </w:numPr>
        <w:tabs>
          <w:tab w:val="clear" w:pos="1710"/>
        </w:tabs>
        <w:spacing w:line="240" w:lineRule="auto"/>
        <w:jc w:val="both"/>
        <w:rPr>
          <w:rFonts w:asciiTheme="minorHAnsi" w:hAnsiTheme="minorHAnsi" w:cstheme="minorHAnsi"/>
          <w:bCs/>
          <w:sz w:val="18"/>
          <w:szCs w:val="21"/>
          <w:lang w:val="en-US"/>
        </w:rPr>
      </w:pPr>
      <w:r w:rsidRPr="00AA2C5B">
        <w:rPr>
          <w:rFonts w:asciiTheme="minorHAnsi" w:hAnsiTheme="minorHAnsi" w:cstheme="minorHAnsi"/>
          <w:bCs/>
          <w:sz w:val="18"/>
          <w:szCs w:val="21"/>
          <w:lang w:val="en-US"/>
        </w:rPr>
        <w:t>Jammu Circle successfully passed ISO 9001:2008 conduct by BVQ.</w:t>
      </w:r>
    </w:p>
    <w:p w14:paraId="7072289A" w14:textId="77777777" w:rsidR="00712AA3" w:rsidRPr="00E30E37" w:rsidRDefault="00712AA3" w:rsidP="00346220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Cs/>
          <w:sz w:val="14"/>
          <w:szCs w:val="14"/>
          <w:lang w:val="en-US"/>
        </w:rPr>
      </w:pPr>
    </w:p>
    <w:p w14:paraId="34B3BE11" w14:textId="77777777" w:rsidR="00810207" w:rsidRDefault="00810207" w:rsidP="00F66631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/>
          <w:bCs/>
          <w:szCs w:val="21"/>
          <w:lang w:val="en-US"/>
        </w:rPr>
      </w:pPr>
    </w:p>
    <w:p w14:paraId="0EAB6D14" w14:textId="77777777" w:rsidR="00810207" w:rsidRDefault="00810207" w:rsidP="00F66631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/>
          <w:bCs/>
          <w:szCs w:val="21"/>
          <w:lang w:val="en-US"/>
        </w:rPr>
      </w:pPr>
    </w:p>
    <w:p w14:paraId="2AF30E5A" w14:textId="77777777" w:rsidR="00810207" w:rsidRDefault="00810207" w:rsidP="00F66631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/>
          <w:bCs/>
          <w:szCs w:val="21"/>
          <w:lang w:val="en-US"/>
        </w:rPr>
      </w:pPr>
    </w:p>
    <w:p w14:paraId="77CDDF02" w14:textId="77777777" w:rsidR="00810207" w:rsidRDefault="00810207" w:rsidP="00F66631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/>
          <w:bCs/>
          <w:szCs w:val="21"/>
          <w:lang w:val="en-US"/>
        </w:rPr>
      </w:pPr>
    </w:p>
    <w:p w14:paraId="57383358" w14:textId="77777777" w:rsidR="00810207" w:rsidRDefault="00810207" w:rsidP="00F66631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/>
          <w:bCs/>
          <w:szCs w:val="21"/>
          <w:lang w:val="en-US"/>
        </w:rPr>
      </w:pPr>
    </w:p>
    <w:p w14:paraId="5A3C1EA6" w14:textId="77777777" w:rsidR="00810207" w:rsidRDefault="00810207" w:rsidP="00F66631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/>
          <w:bCs/>
          <w:szCs w:val="21"/>
          <w:lang w:val="en-US"/>
        </w:rPr>
      </w:pPr>
    </w:p>
    <w:p w14:paraId="321236B4" w14:textId="77777777" w:rsidR="00810207" w:rsidRDefault="00810207" w:rsidP="00F66631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/>
          <w:bCs/>
          <w:szCs w:val="21"/>
          <w:lang w:val="en-US"/>
        </w:rPr>
      </w:pPr>
    </w:p>
    <w:p w14:paraId="6E85508B" w14:textId="77777777" w:rsidR="00810207" w:rsidRDefault="00810207" w:rsidP="00F66631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/>
          <w:bCs/>
          <w:szCs w:val="21"/>
          <w:lang w:val="en-US"/>
        </w:rPr>
      </w:pPr>
    </w:p>
    <w:p w14:paraId="5B07E26A" w14:textId="77777777" w:rsidR="00810207" w:rsidRDefault="00810207" w:rsidP="00F66631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/>
          <w:bCs/>
          <w:szCs w:val="21"/>
          <w:lang w:val="en-US"/>
        </w:rPr>
      </w:pPr>
    </w:p>
    <w:p w14:paraId="25DB13B3" w14:textId="77777777" w:rsidR="00810207" w:rsidRDefault="00810207" w:rsidP="00F66631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/>
          <w:bCs/>
          <w:szCs w:val="21"/>
          <w:lang w:val="en-US"/>
        </w:rPr>
      </w:pPr>
    </w:p>
    <w:p w14:paraId="7A90D236" w14:textId="77777777" w:rsidR="00810207" w:rsidRDefault="00810207" w:rsidP="00F66631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/>
          <w:bCs/>
          <w:szCs w:val="21"/>
          <w:lang w:val="en-US"/>
        </w:rPr>
      </w:pPr>
    </w:p>
    <w:p w14:paraId="678E6C01" w14:textId="77777777" w:rsidR="00810207" w:rsidRDefault="00810207" w:rsidP="00F66631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/>
          <w:bCs/>
          <w:szCs w:val="21"/>
          <w:lang w:val="en-US"/>
        </w:rPr>
      </w:pPr>
    </w:p>
    <w:p w14:paraId="668C88E4" w14:textId="20DD5EE6" w:rsidR="00F66631" w:rsidRPr="00E5715E" w:rsidRDefault="000A4BAA" w:rsidP="00F66631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/>
          <w:bCs/>
          <w:szCs w:val="21"/>
          <w:lang w:val="en-US"/>
        </w:rPr>
      </w:pPr>
      <w:r>
        <w:rPr>
          <w:rFonts w:asciiTheme="minorHAnsi" w:hAnsiTheme="minorHAnsi" w:cstheme="minorHAnsi"/>
          <w:b/>
          <w:bCs/>
          <w:szCs w:val="21"/>
          <w:lang w:val="en-US"/>
        </w:rPr>
        <w:t xml:space="preserve">HEAD </w:t>
      </w:r>
      <w:r w:rsidR="007802A3">
        <w:rPr>
          <w:rFonts w:asciiTheme="minorHAnsi" w:hAnsiTheme="minorHAnsi" w:cstheme="minorHAnsi"/>
          <w:b/>
          <w:bCs/>
          <w:szCs w:val="21"/>
          <w:lang w:val="en-US"/>
        </w:rPr>
        <w:t>profile</w:t>
      </w:r>
      <w:r>
        <w:rPr>
          <w:rFonts w:asciiTheme="minorHAnsi" w:hAnsiTheme="minorHAnsi" w:cstheme="minorHAnsi"/>
          <w:b/>
          <w:bCs/>
          <w:szCs w:val="21"/>
          <w:lang w:val="en-US"/>
        </w:rPr>
        <w:t>– J&amp;K Circle</w:t>
      </w:r>
      <w:r w:rsidR="00E30E37">
        <w:rPr>
          <w:rFonts w:asciiTheme="minorHAnsi" w:hAnsiTheme="minorHAnsi" w:cstheme="minorHAnsi"/>
          <w:b/>
          <w:bCs/>
          <w:szCs w:val="21"/>
          <w:lang w:val="en-US"/>
        </w:rPr>
        <w:t xml:space="preserve"> | </w:t>
      </w:r>
      <w:r>
        <w:rPr>
          <w:rFonts w:asciiTheme="minorHAnsi" w:hAnsiTheme="minorHAnsi" w:cstheme="minorHAnsi"/>
          <w:b/>
          <w:bCs/>
          <w:szCs w:val="21"/>
          <w:lang w:val="en-US"/>
        </w:rPr>
        <w:t xml:space="preserve">BHARTI INFRATEL </w:t>
      </w:r>
      <w:r w:rsidR="00346220" w:rsidRPr="00E5715E">
        <w:rPr>
          <w:rFonts w:asciiTheme="minorHAnsi" w:hAnsiTheme="minorHAnsi" w:cstheme="minorHAnsi"/>
          <w:b/>
          <w:bCs/>
          <w:szCs w:val="21"/>
          <w:lang w:val="en-US"/>
        </w:rPr>
        <w:t>LTD</w:t>
      </w:r>
      <w:r w:rsidR="00E30E37">
        <w:rPr>
          <w:rFonts w:asciiTheme="minorHAnsi" w:hAnsiTheme="minorHAnsi" w:cstheme="minorHAnsi"/>
          <w:b/>
          <w:bCs/>
          <w:szCs w:val="21"/>
          <w:lang w:val="en-US"/>
        </w:rPr>
        <w:tab/>
      </w:r>
      <w:r w:rsidR="00E30E37">
        <w:rPr>
          <w:rFonts w:asciiTheme="minorHAnsi" w:hAnsiTheme="minorHAnsi" w:cstheme="minorHAnsi"/>
          <w:b/>
          <w:bCs/>
          <w:szCs w:val="21"/>
          <w:lang w:val="en-US"/>
        </w:rPr>
        <w:tab/>
      </w:r>
      <w:r w:rsidR="00E30E37">
        <w:rPr>
          <w:rFonts w:asciiTheme="minorHAnsi" w:hAnsiTheme="minorHAnsi" w:cstheme="minorHAnsi"/>
          <w:b/>
          <w:bCs/>
          <w:szCs w:val="21"/>
          <w:lang w:val="en-US"/>
        </w:rPr>
        <w:tab/>
      </w:r>
      <w:r w:rsidR="00E30E37">
        <w:rPr>
          <w:rFonts w:asciiTheme="minorHAnsi" w:hAnsiTheme="minorHAnsi" w:cstheme="minorHAnsi"/>
          <w:b/>
          <w:bCs/>
          <w:szCs w:val="21"/>
          <w:lang w:val="en-US"/>
        </w:rPr>
        <w:tab/>
      </w:r>
      <w:r w:rsidR="00E30E37">
        <w:rPr>
          <w:rFonts w:asciiTheme="minorHAnsi" w:hAnsiTheme="minorHAnsi" w:cstheme="minorHAnsi"/>
          <w:b/>
          <w:bCs/>
          <w:szCs w:val="21"/>
          <w:lang w:val="en-US"/>
        </w:rPr>
        <w:tab/>
        <w:t xml:space="preserve">              </w:t>
      </w:r>
      <w:r>
        <w:rPr>
          <w:rFonts w:asciiTheme="minorHAnsi" w:hAnsiTheme="minorHAnsi" w:cstheme="minorHAnsi"/>
          <w:b/>
          <w:bCs/>
          <w:szCs w:val="21"/>
          <w:lang w:val="en-US"/>
        </w:rPr>
        <w:t>Aug</w:t>
      </w:r>
      <w:r w:rsidR="00E30E37">
        <w:rPr>
          <w:rFonts w:asciiTheme="minorHAnsi" w:hAnsiTheme="minorHAnsi" w:cstheme="minorHAnsi"/>
          <w:b/>
          <w:bCs/>
          <w:szCs w:val="21"/>
          <w:lang w:val="en-US"/>
        </w:rPr>
        <w:t xml:space="preserve"> </w:t>
      </w:r>
      <w:r w:rsidR="00346220" w:rsidRPr="00E5715E">
        <w:rPr>
          <w:rFonts w:asciiTheme="minorHAnsi" w:hAnsiTheme="minorHAnsi" w:cstheme="minorHAnsi"/>
          <w:b/>
          <w:bCs/>
          <w:szCs w:val="21"/>
          <w:lang w:val="en-US"/>
        </w:rPr>
        <w:t>20</w:t>
      </w:r>
      <w:r w:rsidR="007802A3">
        <w:rPr>
          <w:rFonts w:asciiTheme="minorHAnsi" w:hAnsiTheme="minorHAnsi" w:cstheme="minorHAnsi"/>
          <w:b/>
          <w:bCs/>
          <w:szCs w:val="21"/>
          <w:lang w:val="en-US"/>
        </w:rPr>
        <w:t>08</w:t>
      </w:r>
      <w:r w:rsidR="00E30E37">
        <w:rPr>
          <w:rFonts w:asciiTheme="minorHAnsi" w:hAnsiTheme="minorHAnsi" w:cstheme="minorHAnsi"/>
          <w:b/>
          <w:bCs/>
          <w:szCs w:val="21"/>
          <w:lang w:val="en-US"/>
        </w:rPr>
        <w:t xml:space="preserve"> - </w:t>
      </w:r>
      <w:r>
        <w:rPr>
          <w:rFonts w:asciiTheme="minorHAnsi" w:hAnsiTheme="minorHAnsi" w:cstheme="minorHAnsi"/>
          <w:b/>
          <w:bCs/>
          <w:szCs w:val="21"/>
          <w:lang w:val="en-US"/>
        </w:rPr>
        <w:t>Oct</w:t>
      </w:r>
      <w:r w:rsidR="00E30E37">
        <w:rPr>
          <w:rFonts w:asciiTheme="minorHAnsi" w:hAnsiTheme="minorHAnsi" w:cstheme="minorHAnsi"/>
          <w:b/>
          <w:bCs/>
          <w:szCs w:val="21"/>
          <w:lang w:val="en-US"/>
        </w:rPr>
        <w:t xml:space="preserve"> </w:t>
      </w:r>
      <w:r w:rsidR="00346220" w:rsidRPr="00E5715E">
        <w:rPr>
          <w:rFonts w:asciiTheme="minorHAnsi" w:hAnsiTheme="minorHAnsi" w:cstheme="minorHAnsi"/>
          <w:b/>
          <w:bCs/>
          <w:szCs w:val="21"/>
          <w:lang w:val="en-US"/>
        </w:rPr>
        <w:t>20</w:t>
      </w:r>
      <w:r>
        <w:rPr>
          <w:rFonts w:asciiTheme="minorHAnsi" w:hAnsiTheme="minorHAnsi" w:cstheme="minorHAnsi"/>
          <w:b/>
          <w:bCs/>
          <w:szCs w:val="21"/>
          <w:lang w:val="en-US"/>
        </w:rPr>
        <w:t>13</w:t>
      </w:r>
    </w:p>
    <w:p w14:paraId="386C70DD" w14:textId="77777777" w:rsidR="00F66631" w:rsidRDefault="00F66631" w:rsidP="00F66631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Cs/>
          <w:sz w:val="14"/>
          <w:szCs w:val="14"/>
          <w:lang w:val="en-US"/>
        </w:rPr>
      </w:pPr>
    </w:p>
    <w:p w14:paraId="3D2AA4BE" w14:textId="77777777" w:rsidR="007802A3" w:rsidRPr="00E5715E" w:rsidRDefault="007802A3" w:rsidP="007802A3">
      <w:pPr>
        <w:tabs>
          <w:tab w:val="clear" w:pos="1710"/>
          <w:tab w:val="left" w:pos="142"/>
        </w:tabs>
        <w:spacing w:line="240" w:lineRule="auto"/>
        <w:ind w:left="142" w:right="-297" w:hanging="142"/>
        <w:rPr>
          <w:rFonts w:asciiTheme="minorHAnsi" w:hAnsiTheme="minorHAnsi" w:cstheme="minorHAnsi"/>
          <w:b/>
          <w:sz w:val="18"/>
          <w:szCs w:val="22"/>
          <w:lang w:val="en-US"/>
        </w:rPr>
      </w:pPr>
      <w:r w:rsidRPr="00E5715E">
        <w:rPr>
          <w:rFonts w:asciiTheme="minorHAnsi" w:hAnsiTheme="minorHAnsi" w:cstheme="minorHAnsi"/>
          <w:b/>
          <w:sz w:val="18"/>
          <w:szCs w:val="22"/>
          <w:lang w:val="en-US"/>
        </w:rPr>
        <w:t xml:space="preserve">Career </w:t>
      </w:r>
      <w:r>
        <w:rPr>
          <w:rFonts w:asciiTheme="minorHAnsi" w:hAnsiTheme="minorHAnsi" w:cstheme="minorHAnsi"/>
          <w:b/>
          <w:sz w:val="18"/>
          <w:szCs w:val="22"/>
          <w:lang w:val="en-US"/>
        </w:rPr>
        <w:t>Contour</w:t>
      </w:r>
    </w:p>
    <w:p w14:paraId="1256E934" w14:textId="42669180" w:rsidR="007802A3" w:rsidRPr="00E5715E" w:rsidRDefault="007802A3" w:rsidP="007802A3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/>
          <w:bCs/>
          <w:szCs w:val="21"/>
          <w:lang w:val="en-US"/>
        </w:rPr>
      </w:pPr>
      <w:r>
        <w:rPr>
          <w:rFonts w:asciiTheme="minorHAnsi" w:hAnsiTheme="minorHAnsi" w:cstheme="minorHAnsi"/>
          <w:b/>
          <w:bCs/>
          <w:szCs w:val="21"/>
          <w:lang w:val="en-US"/>
        </w:rPr>
        <w:t xml:space="preserve">INFRA HEAD – J&amp;K Circle | Aug </w:t>
      </w:r>
      <w:r w:rsidRPr="00E5715E">
        <w:rPr>
          <w:rFonts w:asciiTheme="minorHAnsi" w:hAnsiTheme="minorHAnsi" w:cstheme="minorHAnsi"/>
          <w:b/>
          <w:bCs/>
          <w:szCs w:val="21"/>
          <w:lang w:val="en-US"/>
        </w:rPr>
        <w:t>20</w:t>
      </w:r>
      <w:r>
        <w:rPr>
          <w:rFonts w:asciiTheme="minorHAnsi" w:hAnsiTheme="minorHAnsi" w:cstheme="minorHAnsi"/>
          <w:b/>
          <w:bCs/>
          <w:szCs w:val="21"/>
          <w:lang w:val="en-US"/>
        </w:rPr>
        <w:t xml:space="preserve">12 - Oct </w:t>
      </w:r>
      <w:r w:rsidRPr="00E5715E">
        <w:rPr>
          <w:rFonts w:asciiTheme="minorHAnsi" w:hAnsiTheme="minorHAnsi" w:cstheme="minorHAnsi"/>
          <w:b/>
          <w:bCs/>
          <w:szCs w:val="21"/>
          <w:lang w:val="en-US"/>
        </w:rPr>
        <w:t>20</w:t>
      </w:r>
      <w:r>
        <w:rPr>
          <w:rFonts w:asciiTheme="minorHAnsi" w:hAnsiTheme="minorHAnsi" w:cstheme="minorHAnsi"/>
          <w:b/>
          <w:bCs/>
          <w:szCs w:val="21"/>
          <w:lang w:val="en-US"/>
        </w:rPr>
        <w:t>13</w:t>
      </w:r>
    </w:p>
    <w:p w14:paraId="2B3D1D99" w14:textId="626E4DB1" w:rsidR="007802A3" w:rsidRPr="00E5715E" w:rsidRDefault="007802A3" w:rsidP="007802A3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/>
          <w:bCs/>
          <w:szCs w:val="21"/>
          <w:lang w:val="en-US"/>
        </w:rPr>
      </w:pPr>
      <w:r>
        <w:rPr>
          <w:rFonts w:asciiTheme="minorHAnsi" w:hAnsiTheme="minorHAnsi" w:cstheme="minorHAnsi"/>
          <w:b/>
          <w:bCs/>
          <w:szCs w:val="21"/>
          <w:lang w:val="en-US"/>
        </w:rPr>
        <w:t>P</w:t>
      </w:r>
      <w:r w:rsidR="00A85265">
        <w:rPr>
          <w:rFonts w:asciiTheme="minorHAnsi" w:hAnsiTheme="minorHAnsi" w:cstheme="minorHAnsi"/>
          <w:b/>
          <w:bCs/>
          <w:szCs w:val="21"/>
          <w:lang w:val="en-US"/>
        </w:rPr>
        <w:t>LANNING HEAD – J&amp;K Circle | Apr2008 – Aug 2012</w:t>
      </w:r>
    </w:p>
    <w:p w14:paraId="6D219A55" w14:textId="77777777" w:rsidR="007802A3" w:rsidRPr="00E30E37" w:rsidRDefault="007802A3" w:rsidP="00F66631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Cs/>
          <w:sz w:val="14"/>
          <w:szCs w:val="14"/>
          <w:lang w:val="en-US"/>
        </w:rPr>
      </w:pPr>
    </w:p>
    <w:p w14:paraId="442E319B" w14:textId="32E70093" w:rsidR="007802A3" w:rsidRPr="007802A3" w:rsidRDefault="007802A3" w:rsidP="007802A3">
      <w:pPr>
        <w:numPr>
          <w:ilvl w:val="0"/>
          <w:numId w:val="30"/>
        </w:numPr>
        <w:tabs>
          <w:tab w:val="clear" w:pos="1710"/>
        </w:tabs>
        <w:spacing w:line="240" w:lineRule="auto"/>
        <w:jc w:val="both"/>
        <w:rPr>
          <w:rFonts w:asciiTheme="minorHAnsi" w:hAnsiTheme="minorHAnsi" w:cstheme="minorHAnsi"/>
          <w:bCs/>
          <w:sz w:val="18"/>
          <w:szCs w:val="21"/>
          <w:lang w:val="en-US"/>
        </w:rPr>
      </w:pPr>
      <w:r w:rsidRPr="007802A3">
        <w:rPr>
          <w:rFonts w:asciiTheme="minorHAnsi" w:hAnsiTheme="minorHAnsi" w:cstheme="minorHAnsi"/>
          <w:bCs/>
          <w:sz w:val="18"/>
          <w:szCs w:val="21"/>
          <w:lang w:val="en-US"/>
        </w:rPr>
        <w:t>Drive KPIs for O&amp;M process at the circle level and ensure a very high availability of the network to deliver world class customer experience.</w:t>
      </w:r>
    </w:p>
    <w:p w14:paraId="3B31DC34" w14:textId="7373BE5C" w:rsidR="007802A3" w:rsidRPr="007802A3" w:rsidRDefault="007802A3" w:rsidP="007802A3">
      <w:pPr>
        <w:numPr>
          <w:ilvl w:val="0"/>
          <w:numId w:val="30"/>
        </w:numPr>
        <w:tabs>
          <w:tab w:val="clear" w:pos="1710"/>
        </w:tabs>
        <w:spacing w:line="240" w:lineRule="auto"/>
        <w:jc w:val="both"/>
        <w:rPr>
          <w:rFonts w:asciiTheme="minorHAnsi" w:hAnsiTheme="minorHAnsi" w:cstheme="minorHAnsi"/>
          <w:bCs/>
          <w:sz w:val="18"/>
          <w:szCs w:val="21"/>
          <w:lang w:val="en-US"/>
        </w:rPr>
      </w:pPr>
      <w:r w:rsidRPr="007802A3">
        <w:rPr>
          <w:rFonts w:asciiTheme="minorHAnsi" w:hAnsiTheme="minorHAnsi" w:cstheme="minorHAnsi"/>
          <w:bCs/>
          <w:sz w:val="18"/>
          <w:szCs w:val="21"/>
          <w:lang w:val="en-US"/>
        </w:rPr>
        <w:t>Identify variances in the performance targets and ensure execution of process improvement plans.</w:t>
      </w:r>
    </w:p>
    <w:p w14:paraId="193E9E8F" w14:textId="1424377A" w:rsidR="007802A3" w:rsidRPr="00DA0B39" w:rsidRDefault="007802A3" w:rsidP="00B94FD1">
      <w:pPr>
        <w:numPr>
          <w:ilvl w:val="0"/>
          <w:numId w:val="30"/>
        </w:numPr>
        <w:tabs>
          <w:tab w:val="clear" w:pos="1710"/>
        </w:tabs>
        <w:spacing w:line="240" w:lineRule="auto"/>
        <w:jc w:val="both"/>
        <w:rPr>
          <w:rFonts w:asciiTheme="minorHAnsi" w:hAnsiTheme="minorHAnsi" w:cstheme="minorHAnsi"/>
          <w:bCs/>
          <w:sz w:val="18"/>
          <w:szCs w:val="21"/>
          <w:lang w:val="en-US"/>
        </w:rPr>
      </w:pPr>
      <w:r w:rsidRPr="00DA0B39">
        <w:rPr>
          <w:rFonts w:asciiTheme="minorHAnsi" w:hAnsiTheme="minorHAnsi" w:cstheme="minorHAnsi"/>
          <w:bCs/>
          <w:sz w:val="18"/>
          <w:szCs w:val="21"/>
          <w:lang w:val="en-US"/>
        </w:rPr>
        <w:t>Responsible for pr</w:t>
      </w:r>
      <w:r w:rsidR="00DA0B39" w:rsidRPr="00DA0B39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ocurement of consumable at site &amp; </w:t>
      </w:r>
      <w:r w:rsidR="00DA0B39">
        <w:rPr>
          <w:rFonts w:asciiTheme="minorHAnsi" w:hAnsiTheme="minorHAnsi" w:cstheme="minorHAnsi"/>
          <w:bCs/>
          <w:sz w:val="18"/>
          <w:szCs w:val="21"/>
          <w:lang w:val="en-US"/>
        </w:rPr>
        <w:t>a</w:t>
      </w:r>
      <w:r w:rsidRPr="00DA0B39">
        <w:rPr>
          <w:rFonts w:asciiTheme="minorHAnsi" w:hAnsiTheme="minorHAnsi" w:cstheme="minorHAnsi"/>
          <w:bCs/>
          <w:sz w:val="18"/>
          <w:szCs w:val="21"/>
          <w:lang w:val="en-US"/>
        </w:rPr>
        <w:t>dvance action for mobilization of resources at site.</w:t>
      </w:r>
    </w:p>
    <w:p w14:paraId="1255967D" w14:textId="77777777" w:rsidR="007802A3" w:rsidRPr="007802A3" w:rsidRDefault="007802A3" w:rsidP="007802A3">
      <w:pPr>
        <w:numPr>
          <w:ilvl w:val="0"/>
          <w:numId w:val="30"/>
        </w:numPr>
        <w:tabs>
          <w:tab w:val="clear" w:pos="1710"/>
        </w:tabs>
        <w:spacing w:line="240" w:lineRule="auto"/>
        <w:jc w:val="both"/>
        <w:rPr>
          <w:rFonts w:asciiTheme="minorHAnsi" w:hAnsiTheme="minorHAnsi" w:cstheme="minorHAnsi"/>
          <w:bCs/>
          <w:sz w:val="18"/>
          <w:szCs w:val="21"/>
          <w:lang w:val="en-US"/>
        </w:rPr>
      </w:pPr>
      <w:r w:rsidRPr="007802A3">
        <w:rPr>
          <w:rFonts w:asciiTheme="minorHAnsi" w:hAnsiTheme="minorHAnsi" w:cstheme="minorHAnsi"/>
          <w:bCs/>
          <w:sz w:val="18"/>
          <w:szCs w:val="21"/>
          <w:lang w:val="en-US"/>
        </w:rPr>
        <w:t>Project co-ordination with Architects &amp; contractors for execution of works.</w:t>
      </w:r>
    </w:p>
    <w:p w14:paraId="787AF846" w14:textId="77777777" w:rsidR="007802A3" w:rsidRPr="007802A3" w:rsidRDefault="007802A3" w:rsidP="007802A3">
      <w:pPr>
        <w:numPr>
          <w:ilvl w:val="0"/>
          <w:numId w:val="30"/>
        </w:numPr>
        <w:tabs>
          <w:tab w:val="clear" w:pos="1710"/>
        </w:tabs>
        <w:spacing w:line="240" w:lineRule="auto"/>
        <w:jc w:val="both"/>
        <w:rPr>
          <w:rFonts w:asciiTheme="minorHAnsi" w:hAnsiTheme="minorHAnsi" w:cstheme="minorHAnsi"/>
          <w:bCs/>
          <w:sz w:val="18"/>
          <w:szCs w:val="21"/>
          <w:lang w:val="en-US"/>
        </w:rPr>
      </w:pPr>
      <w:r w:rsidRPr="007802A3">
        <w:rPr>
          <w:rFonts w:asciiTheme="minorHAnsi" w:hAnsiTheme="minorHAnsi" w:cstheme="minorHAnsi"/>
          <w:bCs/>
          <w:sz w:val="18"/>
          <w:szCs w:val="21"/>
          <w:lang w:val="en-US"/>
        </w:rPr>
        <w:t>Time Schedule- To prepare the schedule of Works to finish the work on time &amp;Re-check the schedule time to time</w:t>
      </w:r>
    </w:p>
    <w:p w14:paraId="12139299" w14:textId="77777777" w:rsidR="007802A3" w:rsidRPr="007802A3" w:rsidRDefault="007802A3" w:rsidP="007802A3">
      <w:pPr>
        <w:numPr>
          <w:ilvl w:val="0"/>
          <w:numId w:val="30"/>
        </w:numPr>
        <w:tabs>
          <w:tab w:val="clear" w:pos="1710"/>
        </w:tabs>
        <w:spacing w:line="240" w:lineRule="auto"/>
        <w:jc w:val="both"/>
        <w:rPr>
          <w:rFonts w:asciiTheme="minorHAnsi" w:hAnsiTheme="minorHAnsi" w:cstheme="minorHAnsi"/>
          <w:bCs/>
          <w:sz w:val="18"/>
          <w:szCs w:val="21"/>
          <w:lang w:val="en-US"/>
        </w:rPr>
      </w:pPr>
      <w:r w:rsidRPr="007802A3">
        <w:rPr>
          <w:rFonts w:asciiTheme="minorHAnsi" w:hAnsiTheme="minorHAnsi" w:cstheme="minorHAnsi"/>
          <w:bCs/>
          <w:sz w:val="18"/>
          <w:szCs w:val="21"/>
          <w:lang w:val="en-US"/>
        </w:rPr>
        <w:t>Vendor development/shortlisting &amp; final negotiations and award of contract.</w:t>
      </w:r>
    </w:p>
    <w:p w14:paraId="408AA202" w14:textId="77777777" w:rsidR="000A4BAA" w:rsidRDefault="000A4BAA" w:rsidP="0050218E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sz w:val="18"/>
        </w:rPr>
      </w:pPr>
    </w:p>
    <w:p w14:paraId="287316D9" w14:textId="77777777" w:rsidR="00DA0B39" w:rsidRPr="00AA2C5B" w:rsidRDefault="00DA0B39" w:rsidP="00DA0B39">
      <w:pPr>
        <w:tabs>
          <w:tab w:val="clear" w:pos="1710"/>
        </w:tabs>
        <w:spacing w:line="240" w:lineRule="auto"/>
        <w:jc w:val="both"/>
        <w:rPr>
          <w:rFonts w:asciiTheme="minorHAnsi" w:hAnsiTheme="minorHAnsi" w:cstheme="minorHAnsi"/>
          <w:b/>
          <w:sz w:val="18"/>
          <w:szCs w:val="22"/>
          <w:lang w:val="en-US"/>
        </w:rPr>
      </w:pPr>
      <w:r w:rsidRPr="00AA2C5B">
        <w:rPr>
          <w:rFonts w:asciiTheme="minorHAnsi" w:hAnsiTheme="minorHAnsi" w:cstheme="minorHAnsi"/>
          <w:b/>
          <w:sz w:val="18"/>
          <w:szCs w:val="22"/>
          <w:lang w:val="en-US"/>
        </w:rPr>
        <w:t>Achievements:</w:t>
      </w:r>
    </w:p>
    <w:p w14:paraId="067504CE" w14:textId="7E914878" w:rsidR="00DA0B39" w:rsidRPr="00DA0B39" w:rsidRDefault="00DA0B39" w:rsidP="00DA0B39">
      <w:pPr>
        <w:numPr>
          <w:ilvl w:val="0"/>
          <w:numId w:val="40"/>
        </w:numPr>
        <w:tabs>
          <w:tab w:val="clear" w:pos="1710"/>
        </w:tabs>
        <w:adjustRightInd w:val="0"/>
        <w:spacing w:line="240" w:lineRule="auto"/>
        <w:jc w:val="both"/>
        <w:rPr>
          <w:rFonts w:asciiTheme="minorHAnsi" w:hAnsiTheme="minorHAnsi" w:cstheme="minorHAnsi"/>
          <w:bCs/>
          <w:sz w:val="18"/>
          <w:szCs w:val="21"/>
          <w:lang w:val="en-US"/>
        </w:rPr>
      </w:pPr>
      <w:r w:rsidRPr="00DA0B39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Successful completion 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 xml:space="preserve">of </w:t>
      </w:r>
      <w:r w:rsidRPr="00DA0B39">
        <w:rPr>
          <w:rFonts w:asciiTheme="minorHAnsi" w:hAnsiTheme="minorHAnsi" w:cstheme="minorHAnsi"/>
          <w:bCs/>
          <w:sz w:val="18"/>
          <w:szCs w:val="21"/>
          <w:lang w:val="en-US"/>
        </w:rPr>
        <w:t>Highest ever AOP of 715 sites</w:t>
      </w:r>
      <w:r>
        <w:rPr>
          <w:rFonts w:asciiTheme="minorHAnsi" w:hAnsiTheme="minorHAnsi" w:cstheme="minorHAnsi"/>
          <w:bCs/>
          <w:sz w:val="18"/>
          <w:szCs w:val="21"/>
          <w:lang w:val="en-US"/>
        </w:rPr>
        <w:t>.</w:t>
      </w:r>
    </w:p>
    <w:p w14:paraId="52461599" w14:textId="25D40F2B" w:rsidR="00DA0B39" w:rsidRPr="00DA0B39" w:rsidRDefault="00DA0B39" w:rsidP="00DA0B39">
      <w:pPr>
        <w:numPr>
          <w:ilvl w:val="0"/>
          <w:numId w:val="40"/>
        </w:numPr>
        <w:tabs>
          <w:tab w:val="clear" w:pos="1710"/>
        </w:tabs>
        <w:adjustRightInd w:val="0"/>
        <w:spacing w:line="240" w:lineRule="auto"/>
        <w:jc w:val="both"/>
        <w:rPr>
          <w:rFonts w:asciiTheme="minorHAnsi" w:hAnsiTheme="minorHAnsi" w:cstheme="minorHAnsi"/>
          <w:bCs/>
          <w:sz w:val="18"/>
          <w:szCs w:val="21"/>
          <w:lang w:val="en-US"/>
        </w:rPr>
      </w:pPr>
      <w:r w:rsidRPr="00DA0B39">
        <w:rPr>
          <w:rFonts w:asciiTheme="minorHAnsi" w:hAnsiTheme="minorHAnsi" w:cstheme="minorHAnsi"/>
          <w:bCs/>
          <w:sz w:val="18"/>
          <w:szCs w:val="21"/>
          <w:lang w:val="en-US"/>
        </w:rPr>
        <w:t>Successfully handed over of 100+ sites in the month of Jan to Vodafone (Infra Sharing) with faster closure of Link Installation.</w:t>
      </w:r>
    </w:p>
    <w:p w14:paraId="25BFD74D" w14:textId="5845C81E" w:rsidR="00DA0B39" w:rsidRPr="00DA0B39" w:rsidRDefault="00DA0B39" w:rsidP="00DA0B39">
      <w:pPr>
        <w:numPr>
          <w:ilvl w:val="0"/>
          <w:numId w:val="40"/>
        </w:numPr>
        <w:tabs>
          <w:tab w:val="clear" w:pos="1710"/>
        </w:tabs>
        <w:adjustRightInd w:val="0"/>
        <w:spacing w:line="240" w:lineRule="auto"/>
        <w:jc w:val="both"/>
        <w:rPr>
          <w:rFonts w:asciiTheme="minorHAnsi" w:hAnsiTheme="minorHAnsi" w:cstheme="minorHAnsi"/>
          <w:bCs/>
          <w:sz w:val="18"/>
          <w:szCs w:val="21"/>
          <w:lang w:val="en-US"/>
        </w:rPr>
      </w:pPr>
      <w:r w:rsidRPr="00DA0B39">
        <w:rPr>
          <w:rFonts w:asciiTheme="minorHAnsi" w:hAnsiTheme="minorHAnsi" w:cstheme="minorHAnsi"/>
          <w:bCs/>
          <w:sz w:val="18"/>
          <w:szCs w:val="21"/>
          <w:lang w:val="en-US"/>
        </w:rPr>
        <w:t>Awarded as a Circle Star Performer Award: - Assisting BTSOL in doing the completion of Fiber connectivity from Jammu to Srinagar NLD route.</w:t>
      </w:r>
    </w:p>
    <w:p w14:paraId="4839DE40" w14:textId="3E1DB3F8" w:rsidR="000A4BAA" w:rsidRPr="00DA0B39" w:rsidRDefault="00DA0B39" w:rsidP="00DA0B39">
      <w:pPr>
        <w:numPr>
          <w:ilvl w:val="0"/>
          <w:numId w:val="40"/>
        </w:numPr>
        <w:tabs>
          <w:tab w:val="clear" w:pos="1710"/>
        </w:tabs>
        <w:adjustRightInd w:val="0"/>
        <w:spacing w:line="240" w:lineRule="auto"/>
        <w:jc w:val="both"/>
        <w:rPr>
          <w:rFonts w:asciiTheme="minorHAnsi" w:hAnsiTheme="minorHAnsi" w:cstheme="minorHAnsi"/>
          <w:bCs/>
          <w:sz w:val="18"/>
          <w:szCs w:val="21"/>
          <w:lang w:val="en-US"/>
        </w:rPr>
      </w:pPr>
      <w:r w:rsidRPr="00DA0B39">
        <w:rPr>
          <w:rFonts w:asciiTheme="minorHAnsi" w:hAnsiTheme="minorHAnsi" w:cstheme="minorHAnsi"/>
          <w:bCs/>
          <w:sz w:val="18"/>
          <w:szCs w:val="21"/>
          <w:lang w:val="en-US"/>
        </w:rPr>
        <w:t xml:space="preserve">Awarded as Star of the month: - Achieving the Best Uptime of Airtel 99.97%. </w:t>
      </w:r>
    </w:p>
    <w:p w14:paraId="6F1021CD" w14:textId="77777777" w:rsidR="000A4BAA" w:rsidRDefault="000A4BAA" w:rsidP="0050218E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sz w:val="18"/>
        </w:rPr>
      </w:pPr>
    </w:p>
    <w:p w14:paraId="2D7B16D0" w14:textId="1B833BB7" w:rsidR="00A062BF" w:rsidRDefault="00A062BF" w:rsidP="0027405A">
      <w:pPr>
        <w:tabs>
          <w:tab w:val="clear" w:pos="1710"/>
        </w:tabs>
        <w:spacing w:line="240" w:lineRule="auto"/>
        <w:ind w:left="720" w:hanging="720"/>
        <w:jc w:val="both"/>
        <w:rPr>
          <w:rFonts w:asciiTheme="minorHAnsi" w:hAnsiTheme="minorHAnsi" w:cstheme="minorHAnsi"/>
          <w:b/>
          <w:bCs/>
          <w:szCs w:val="21"/>
          <w:lang w:val="en-US"/>
        </w:rPr>
      </w:pPr>
      <w:r>
        <w:rPr>
          <w:rFonts w:asciiTheme="minorHAnsi" w:hAnsiTheme="minorHAnsi" w:cstheme="minorHAnsi"/>
          <w:b/>
          <w:bCs/>
          <w:szCs w:val="21"/>
          <w:lang w:val="en-US"/>
        </w:rPr>
        <w:t xml:space="preserve">RF Analyst | </w:t>
      </w:r>
      <w:r w:rsidR="0027405A">
        <w:rPr>
          <w:rFonts w:asciiTheme="minorHAnsi" w:hAnsiTheme="minorHAnsi" w:cstheme="minorHAnsi"/>
          <w:b/>
          <w:bCs/>
          <w:szCs w:val="21"/>
          <w:lang w:val="en-US"/>
        </w:rPr>
        <w:t>HUAWEI TELECOMMUNICATION PVT. LTD</w:t>
      </w:r>
      <w:r>
        <w:rPr>
          <w:rFonts w:asciiTheme="minorHAnsi" w:hAnsiTheme="minorHAnsi" w:cstheme="minorHAnsi"/>
          <w:b/>
          <w:bCs/>
          <w:szCs w:val="21"/>
          <w:lang w:val="en-US"/>
        </w:rPr>
        <w:tab/>
      </w:r>
      <w:r>
        <w:rPr>
          <w:rFonts w:asciiTheme="minorHAnsi" w:hAnsiTheme="minorHAnsi" w:cstheme="minorHAnsi"/>
          <w:b/>
          <w:bCs/>
          <w:szCs w:val="21"/>
          <w:lang w:val="en-US"/>
        </w:rPr>
        <w:tab/>
      </w:r>
      <w:r>
        <w:rPr>
          <w:rFonts w:asciiTheme="minorHAnsi" w:hAnsiTheme="minorHAnsi" w:cstheme="minorHAnsi"/>
          <w:b/>
          <w:bCs/>
          <w:szCs w:val="21"/>
          <w:lang w:val="en-US"/>
        </w:rPr>
        <w:tab/>
      </w:r>
      <w:r>
        <w:rPr>
          <w:rFonts w:asciiTheme="minorHAnsi" w:hAnsiTheme="minorHAnsi" w:cstheme="minorHAnsi"/>
          <w:b/>
          <w:bCs/>
          <w:szCs w:val="21"/>
          <w:lang w:val="en-US"/>
        </w:rPr>
        <w:tab/>
        <w:t xml:space="preserve">              </w:t>
      </w:r>
      <w:r w:rsidR="0027405A">
        <w:rPr>
          <w:rFonts w:asciiTheme="minorHAnsi" w:hAnsiTheme="minorHAnsi" w:cstheme="minorHAnsi"/>
          <w:b/>
          <w:bCs/>
          <w:szCs w:val="21"/>
          <w:lang w:val="en-US"/>
        </w:rPr>
        <w:t xml:space="preserve">Dec </w:t>
      </w:r>
      <w:r w:rsidRPr="00E5715E">
        <w:rPr>
          <w:rFonts w:asciiTheme="minorHAnsi" w:hAnsiTheme="minorHAnsi" w:cstheme="minorHAnsi"/>
          <w:b/>
          <w:bCs/>
          <w:szCs w:val="21"/>
          <w:lang w:val="en-US"/>
        </w:rPr>
        <w:t>20</w:t>
      </w:r>
      <w:r w:rsidR="0027405A">
        <w:rPr>
          <w:rFonts w:asciiTheme="minorHAnsi" w:hAnsiTheme="minorHAnsi" w:cstheme="minorHAnsi"/>
          <w:b/>
          <w:bCs/>
          <w:szCs w:val="21"/>
          <w:lang w:val="en-US"/>
        </w:rPr>
        <w:t>07</w:t>
      </w:r>
      <w:r>
        <w:rPr>
          <w:rFonts w:asciiTheme="minorHAnsi" w:hAnsiTheme="minorHAnsi" w:cstheme="minorHAnsi"/>
          <w:b/>
          <w:bCs/>
          <w:szCs w:val="21"/>
          <w:lang w:val="en-US"/>
        </w:rPr>
        <w:t xml:space="preserve"> - </w:t>
      </w:r>
      <w:r w:rsidR="0027405A">
        <w:rPr>
          <w:rFonts w:asciiTheme="minorHAnsi" w:hAnsiTheme="minorHAnsi" w:cstheme="minorHAnsi"/>
          <w:b/>
          <w:bCs/>
          <w:szCs w:val="21"/>
          <w:lang w:val="en-US"/>
        </w:rPr>
        <w:t>Apr</w:t>
      </w:r>
      <w:r>
        <w:rPr>
          <w:rFonts w:asciiTheme="minorHAnsi" w:hAnsiTheme="minorHAnsi" w:cstheme="minorHAnsi"/>
          <w:b/>
          <w:bCs/>
          <w:szCs w:val="21"/>
          <w:lang w:val="en-US"/>
        </w:rPr>
        <w:t xml:space="preserve"> </w:t>
      </w:r>
      <w:r w:rsidRPr="00E5715E">
        <w:rPr>
          <w:rFonts w:asciiTheme="minorHAnsi" w:hAnsiTheme="minorHAnsi" w:cstheme="minorHAnsi"/>
          <w:b/>
          <w:bCs/>
          <w:szCs w:val="21"/>
          <w:lang w:val="en-US"/>
        </w:rPr>
        <w:t>20</w:t>
      </w:r>
      <w:r w:rsidR="0027405A">
        <w:rPr>
          <w:rFonts w:asciiTheme="minorHAnsi" w:hAnsiTheme="minorHAnsi" w:cstheme="minorHAnsi"/>
          <w:b/>
          <w:bCs/>
          <w:szCs w:val="21"/>
          <w:lang w:val="en-US"/>
        </w:rPr>
        <w:t>08</w:t>
      </w:r>
    </w:p>
    <w:p w14:paraId="0FF80703" w14:textId="77777777" w:rsidR="00A062BF" w:rsidRDefault="00A062BF" w:rsidP="0050218E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/>
          <w:bCs/>
          <w:szCs w:val="21"/>
          <w:lang w:val="en-US"/>
        </w:rPr>
      </w:pPr>
    </w:p>
    <w:p w14:paraId="3931C092" w14:textId="6C50B0EA" w:rsidR="00A062BF" w:rsidRDefault="0027405A" w:rsidP="0050218E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/>
          <w:bCs/>
          <w:szCs w:val="21"/>
          <w:lang w:val="en-US"/>
        </w:rPr>
      </w:pPr>
      <w:r>
        <w:rPr>
          <w:rFonts w:asciiTheme="minorHAnsi" w:hAnsiTheme="minorHAnsi" w:cstheme="minorHAnsi"/>
          <w:b/>
          <w:bCs/>
          <w:szCs w:val="21"/>
          <w:lang w:val="en-US"/>
        </w:rPr>
        <w:t xml:space="preserve">SERVICE &amp; MAINTAINANCE ENGINEER </w:t>
      </w:r>
      <w:r w:rsidR="00A062BF">
        <w:rPr>
          <w:rFonts w:asciiTheme="minorHAnsi" w:hAnsiTheme="minorHAnsi" w:cstheme="minorHAnsi"/>
          <w:b/>
          <w:bCs/>
          <w:szCs w:val="21"/>
          <w:lang w:val="en-US"/>
        </w:rPr>
        <w:t xml:space="preserve">| </w:t>
      </w:r>
      <w:r>
        <w:rPr>
          <w:rFonts w:asciiTheme="minorHAnsi" w:hAnsiTheme="minorHAnsi" w:cstheme="minorHAnsi"/>
          <w:b/>
          <w:bCs/>
          <w:szCs w:val="21"/>
          <w:lang w:val="en-US"/>
        </w:rPr>
        <w:t xml:space="preserve">SPECK SYSTEMS </w:t>
      </w:r>
      <w:r w:rsidR="00A062BF" w:rsidRPr="00E5715E">
        <w:rPr>
          <w:rFonts w:asciiTheme="minorHAnsi" w:hAnsiTheme="minorHAnsi" w:cstheme="minorHAnsi"/>
          <w:b/>
          <w:bCs/>
          <w:szCs w:val="21"/>
          <w:lang w:val="en-US"/>
        </w:rPr>
        <w:t>LTD</w:t>
      </w:r>
      <w:r w:rsidR="00A062BF">
        <w:rPr>
          <w:rFonts w:asciiTheme="minorHAnsi" w:hAnsiTheme="minorHAnsi" w:cstheme="minorHAnsi"/>
          <w:b/>
          <w:bCs/>
          <w:szCs w:val="21"/>
          <w:lang w:val="en-US"/>
        </w:rPr>
        <w:tab/>
      </w:r>
      <w:r w:rsidR="00A062BF">
        <w:rPr>
          <w:rFonts w:asciiTheme="minorHAnsi" w:hAnsiTheme="minorHAnsi" w:cstheme="minorHAnsi"/>
          <w:b/>
          <w:bCs/>
          <w:szCs w:val="21"/>
          <w:lang w:val="en-US"/>
        </w:rPr>
        <w:tab/>
      </w:r>
      <w:r w:rsidR="00A062BF">
        <w:rPr>
          <w:rFonts w:asciiTheme="minorHAnsi" w:hAnsiTheme="minorHAnsi" w:cstheme="minorHAnsi"/>
          <w:b/>
          <w:bCs/>
          <w:szCs w:val="21"/>
          <w:lang w:val="en-US"/>
        </w:rPr>
        <w:tab/>
      </w:r>
      <w:r w:rsidR="00A062BF">
        <w:rPr>
          <w:rFonts w:asciiTheme="minorHAnsi" w:hAnsiTheme="minorHAnsi" w:cstheme="minorHAnsi"/>
          <w:b/>
          <w:bCs/>
          <w:szCs w:val="21"/>
          <w:lang w:val="en-US"/>
        </w:rPr>
        <w:tab/>
        <w:t xml:space="preserve">              </w:t>
      </w:r>
      <w:r>
        <w:rPr>
          <w:rFonts w:asciiTheme="minorHAnsi" w:hAnsiTheme="minorHAnsi" w:cstheme="minorHAnsi"/>
          <w:b/>
          <w:bCs/>
          <w:szCs w:val="21"/>
          <w:lang w:val="en-US"/>
        </w:rPr>
        <w:t>Jun</w:t>
      </w:r>
      <w:r w:rsidR="00A062BF">
        <w:rPr>
          <w:rFonts w:asciiTheme="minorHAnsi" w:hAnsiTheme="minorHAnsi" w:cstheme="minorHAnsi"/>
          <w:b/>
          <w:bCs/>
          <w:szCs w:val="21"/>
          <w:lang w:val="en-US"/>
        </w:rPr>
        <w:t xml:space="preserve"> </w:t>
      </w:r>
      <w:r w:rsidR="00A062BF" w:rsidRPr="00E5715E">
        <w:rPr>
          <w:rFonts w:asciiTheme="minorHAnsi" w:hAnsiTheme="minorHAnsi" w:cstheme="minorHAnsi"/>
          <w:b/>
          <w:bCs/>
          <w:szCs w:val="21"/>
          <w:lang w:val="en-US"/>
        </w:rPr>
        <w:t>20</w:t>
      </w:r>
      <w:r>
        <w:rPr>
          <w:rFonts w:asciiTheme="minorHAnsi" w:hAnsiTheme="minorHAnsi" w:cstheme="minorHAnsi"/>
          <w:b/>
          <w:bCs/>
          <w:szCs w:val="21"/>
          <w:lang w:val="en-US"/>
        </w:rPr>
        <w:t>05</w:t>
      </w:r>
      <w:r w:rsidR="00A062BF">
        <w:rPr>
          <w:rFonts w:asciiTheme="minorHAnsi" w:hAnsiTheme="minorHAnsi" w:cstheme="minorHAnsi"/>
          <w:b/>
          <w:bCs/>
          <w:szCs w:val="21"/>
          <w:lang w:val="en-US"/>
        </w:rPr>
        <w:t xml:space="preserve"> - </w:t>
      </w:r>
      <w:r>
        <w:rPr>
          <w:rFonts w:asciiTheme="minorHAnsi" w:hAnsiTheme="minorHAnsi" w:cstheme="minorHAnsi"/>
          <w:b/>
          <w:bCs/>
          <w:szCs w:val="21"/>
          <w:lang w:val="en-US"/>
        </w:rPr>
        <w:t>Jul</w:t>
      </w:r>
      <w:r w:rsidR="00A062BF">
        <w:rPr>
          <w:rFonts w:asciiTheme="minorHAnsi" w:hAnsiTheme="minorHAnsi" w:cstheme="minorHAnsi"/>
          <w:b/>
          <w:bCs/>
          <w:szCs w:val="21"/>
          <w:lang w:val="en-US"/>
        </w:rPr>
        <w:t xml:space="preserve"> </w:t>
      </w:r>
      <w:r w:rsidR="00A062BF" w:rsidRPr="00E5715E">
        <w:rPr>
          <w:rFonts w:asciiTheme="minorHAnsi" w:hAnsiTheme="minorHAnsi" w:cstheme="minorHAnsi"/>
          <w:b/>
          <w:bCs/>
          <w:szCs w:val="21"/>
          <w:lang w:val="en-US"/>
        </w:rPr>
        <w:t>20</w:t>
      </w:r>
      <w:r>
        <w:rPr>
          <w:rFonts w:asciiTheme="minorHAnsi" w:hAnsiTheme="minorHAnsi" w:cstheme="minorHAnsi"/>
          <w:b/>
          <w:bCs/>
          <w:szCs w:val="21"/>
          <w:lang w:val="en-US"/>
        </w:rPr>
        <w:t>07</w:t>
      </w:r>
    </w:p>
    <w:p w14:paraId="7FD7BB49" w14:textId="77777777" w:rsidR="00A062BF" w:rsidRDefault="00A062BF" w:rsidP="0050218E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b/>
          <w:bCs/>
          <w:szCs w:val="21"/>
          <w:lang w:val="en-US"/>
        </w:rPr>
      </w:pPr>
    </w:p>
    <w:p w14:paraId="1238E8DE" w14:textId="1134A781" w:rsidR="00A062BF" w:rsidRDefault="00BD6C65" w:rsidP="0050218E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b/>
          <w:bCs/>
          <w:szCs w:val="21"/>
          <w:lang w:val="en-US"/>
        </w:rPr>
        <w:t xml:space="preserve">Adecco Payroll for Telecom Projects </w:t>
      </w:r>
      <w:r w:rsidR="005303C1">
        <w:rPr>
          <w:rFonts w:asciiTheme="minorHAnsi" w:hAnsiTheme="minorHAnsi" w:cstheme="minorHAnsi"/>
          <w:b/>
          <w:bCs/>
          <w:szCs w:val="21"/>
          <w:lang w:val="en-US"/>
        </w:rPr>
        <w:t>(ZTE/RCOM/Airtel/</w:t>
      </w:r>
      <w:r w:rsidR="00810207">
        <w:rPr>
          <w:rFonts w:asciiTheme="minorHAnsi" w:hAnsiTheme="minorHAnsi" w:cstheme="minorHAnsi"/>
          <w:b/>
          <w:bCs/>
          <w:szCs w:val="21"/>
          <w:lang w:val="en-US"/>
        </w:rPr>
        <w:t xml:space="preserve">Vodafone)  </w:t>
      </w:r>
      <w:r>
        <w:rPr>
          <w:rFonts w:asciiTheme="minorHAnsi" w:hAnsiTheme="minorHAnsi" w:cstheme="minorHAnsi"/>
          <w:b/>
          <w:bCs/>
          <w:szCs w:val="21"/>
          <w:lang w:val="en-US"/>
        </w:rPr>
        <w:t xml:space="preserve">     </w:t>
      </w:r>
      <w:r w:rsidR="005303C1">
        <w:rPr>
          <w:rFonts w:asciiTheme="minorHAnsi" w:hAnsiTheme="minorHAnsi" w:cstheme="minorHAnsi"/>
          <w:b/>
          <w:bCs/>
          <w:szCs w:val="21"/>
          <w:lang w:val="en-US"/>
        </w:rPr>
        <w:t xml:space="preserve">                                  </w:t>
      </w:r>
      <w:r>
        <w:rPr>
          <w:rFonts w:asciiTheme="minorHAnsi" w:hAnsiTheme="minorHAnsi" w:cstheme="minorHAnsi"/>
          <w:b/>
          <w:bCs/>
          <w:szCs w:val="21"/>
          <w:lang w:val="en-US"/>
        </w:rPr>
        <w:t xml:space="preserve">         Sep</w:t>
      </w:r>
      <w:r w:rsidR="00A062BF">
        <w:rPr>
          <w:rFonts w:asciiTheme="minorHAnsi" w:hAnsiTheme="minorHAnsi" w:cstheme="minorHAnsi"/>
          <w:b/>
          <w:bCs/>
          <w:szCs w:val="21"/>
          <w:lang w:val="en-US"/>
        </w:rPr>
        <w:t xml:space="preserve"> </w:t>
      </w:r>
      <w:r w:rsidR="00A062BF" w:rsidRPr="00E5715E">
        <w:rPr>
          <w:rFonts w:asciiTheme="minorHAnsi" w:hAnsiTheme="minorHAnsi" w:cstheme="minorHAnsi"/>
          <w:b/>
          <w:bCs/>
          <w:szCs w:val="21"/>
          <w:lang w:val="en-US"/>
        </w:rPr>
        <w:t>20</w:t>
      </w:r>
      <w:r w:rsidR="0027405A">
        <w:rPr>
          <w:rFonts w:asciiTheme="minorHAnsi" w:hAnsiTheme="minorHAnsi" w:cstheme="minorHAnsi"/>
          <w:b/>
          <w:bCs/>
          <w:szCs w:val="21"/>
          <w:lang w:val="en-US"/>
        </w:rPr>
        <w:t>0</w:t>
      </w:r>
      <w:r>
        <w:rPr>
          <w:rFonts w:asciiTheme="minorHAnsi" w:hAnsiTheme="minorHAnsi" w:cstheme="minorHAnsi"/>
          <w:b/>
          <w:bCs/>
          <w:szCs w:val="21"/>
          <w:lang w:val="en-US"/>
        </w:rPr>
        <w:t>1</w:t>
      </w:r>
      <w:r w:rsidR="00A062BF">
        <w:rPr>
          <w:rFonts w:asciiTheme="minorHAnsi" w:hAnsiTheme="minorHAnsi" w:cstheme="minorHAnsi"/>
          <w:b/>
          <w:bCs/>
          <w:szCs w:val="21"/>
          <w:lang w:val="en-US"/>
        </w:rPr>
        <w:t xml:space="preserve"> - </w:t>
      </w:r>
      <w:r w:rsidR="0027405A">
        <w:rPr>
          <w:rFonts w:asciiTheme="minorHAnsi" w:hAnsiTheme="minorHAnsi" w:cstheme="minorHAnsi"/>
          <w:b/>
          <w:bCs/>
          <w:szCs w:val="21"/>
          <w:lang w:val="en-US"/>
        </w:rPr>
        <w:t>Jun</w:t>
      </w:r>
      <w:r w:rsidR="00A062BF">
        <w:rPr>
          <w:rFonts w:asciiTheme="minorHAnsi" w:hAnsiTheme="minorHAnsi" w:cstheme="minorHAnsi"/>
          <w:b/>
          <w:bCs/>
          <w:szCs w:val="21"/>
          <w:lang w:val="en-US"/>
        </w:rPr>
        <w:t xml:space="preserve"> </w:t>
      </w:r>
      <w:r w:rsidR="00A062BF" w:rsidRPr="00E5715E">
        <w:rPr>
          <w:rFonts w:asciiTheme="minorHAnsi" w:hAnsiTheme="minorHAnsi" w:cstheme="minorHAnsi"/>
          <w:b/>
          <w:bCs/>
          <w:szCs w:val="21"/>
          <w:lang w:val="en-US"/>
        </w:rPr>
        <w:t>20</w:t>
      </w:r>
      <w:r w:rsidR="0027405A">
        <w:rPr>
          <w:rFonts w:asciiTheme="minorHAnsi" w:hAnsiTheme="minorHAnsi" w:cstheme="minorHAnsi"/>
          <w:b/>
          <w:bCs/>
          <w:szCs w:val="21"/>
          <w:lang w:val="en-US"/>
        </w:rPr>
        <w:t>05</w:t>
      </w:r>
    </w:p>
    <w:p w14:paraId="6626F876" w14:textId="77777777" w:rsidR="00A062BF" w:rsidRDefault="00A062BF" w:rsidP="0050218E">
      <w:pPr>
        <w:tabs>
          <w:tab w:val="clear" w:pos="1710"/>
        </w:tabs>
        <w:spacing w:line="240" w:lineRule="auto"/>
        <w:ind w:left="0" w:firstLine="0"/>
        <w:jc w:val="both"/>
        <w:rPr>
          <w:rFonts w:asciiTheme="minorHAnsi" w:hAnsiTheme="minorHAnsi" w:cstheme="minorHAnsi"/>
          <w:sz w:val="18"/>
        </w:rPr>
      </w:pPr>
    </w:p>
    <w:p w14:paraId="72D37E4B" w14:textId="77777777" w:rsidR="00DC02D4" w:rsidRPr="005303C1" w:rsidRDefault="00DC02D4" w:rsidP="00DC02D4">
      <w:pPr>
        <w:pStyle w:val="Heading1"/>
        <w:spacing w:after="0"/>
        <w:rPr>
          <w:rFonts w:asciiTheme="minorHAnsi" w:hAnsiTheme="minorHAnsi" w:cstheme="minorHAnsi"/>
          <w:b/>
          <w:bCs/>
          <w:noProof w:val="0"/>
          <w:sz w:val="18"/>
        </w:rPr>
      </w:pPr>
      <w:r w:rsidRPr="005303C1">
        <w:rPr>
          <w:rFonts w:asciiTheme="minorHAnsi" w:hAnsiTheme="minorHAnsi" w:cstheme="minorHAnsi"/>
          <w:b/>
          <w:bCs/>
          <w:noProof w:val="0"/>
          <w:sz w:val="18"/>
        </w:rPr>
        <w:t>qualifications</w:t>
      </w:r>
    </w:p>
    <w:p w14:paraId="36A0EFF8" w14:textId="77777777" w:rsidR="00DC02D4" w:rsidRPr="00E5715E" w:rsidRDefault="00DC02D4" w:rsidP="00E30E37">
      <w:pPr>
        <w:spacing w:line="240" w:lineRule="auto"/>
        <w:rPr>
          <w:rFonts w:asciiTheme="minorHAnsi" w:hAnsiTheme="minorHAnsi" w:cstheme="minorHAnsi"/>
          <w:b/>
          <w:sz w:val="18"/>
          <w:szCs w:val="21"/>
          <w:lang w:val="en-US"/>
        </w:rPr>
      </w:pPr>
    </w:p>
    <w:p w14:paraId="5722C626" w14:textId="0A8F0E51" w:rsidR="00DC02D4" w:rsidRPr="00E30E37" w:rsidRDefault="003C697E" w:rsidP="00DC02D4">
      <w:pPr>
        <w:spacing w:line="240" w:lineRule="auto"/>
        <w:rPr>
          <w:rFonts w:asciiTheme="minorHAnsi" w:hAnsiTheme="minorHAnsi" w:cstheme="minorHAnsi"/>
          <w:b/>
          <w:bCs/>
          <w:sz w:val="18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18"/>
          <w:szCs w:val="22"/>
          <w:lang w:val="en-US"/>
        </w:rPr>
        <w:t>PGDBM –</w:t>
      </w:r>
      <w:r w:rsidR="00DC02D4" w:rsidRPr="00E30E37">
        <w:rPr>
          <w:rFonts w:asciiTheme="minorHAnsi" w:hAnsiTheme="minorHAnsi" w:cstheme="minorHAnsi"/>
          <w:b/>
          <w:bCs/>
          <w:sz w:val="18"/>
          <w:szCs w:val="22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sz w:val="18"/>
          <w:szCs w:val="22"/>
          <w:lang w:val="en-US"/>
        </w:rPr>
        <w:t xml:space="preserve">Operations Management </w:t>
      </w:r>
      <w:r w:rsidR="00DC02D4" w:rsidRPr="00E30E37">
        <w:rPr>
          <w:rFonts w:asciiTheme="minorHAnsi" w:hAnsiTheme="minorHAnsi" w:cstheme="minorHAnsi"/>
          <w:b/>
          <w:bCs/>
          <w:sz w:val="18"/>
          <w:szCs w:val="22"/>
          <w:lang w:val="en-US"/>
        </w:rPr>
        <w:t xml:space="preserve">| </w:t>
      </w:r>
      <w:r>
        <w:rPr>
          <w:rFonts w:asciiTheme="minorHAnsi" w:hAnsiTheme="minorHAnsi" w:cstheme="minorHAnsi"/>
          <w:b/>
          <w:bCs/>
          <w:sz w:val="18"/>
          <w:szCs w:val="22"/>
          <w:lang w:val="en-US"/>
        </w:rPr>
        <w:t>Symb</w:t>
      </w:r>
      <w:r w:rsidR="00D82140">
        <w:rPr>
          <w:rFonts w:asciiTheme="minorHAnsi" w:hAnsiTheme="minorHAnsi" w:cstheme="minorHAnsi"/>
          <w:b/>
          <w:bCs/>
          <w:sz w:val="18"/>
          <w:szCs w:val="22"/>
          <w:lang w:val="en-US"/>
        </w:rPr>
        <w:t>i</w:t>
      </w:r>
      <w:r>
        <w:rPr>
          <w:rFonts w:asciiTheme="minorHAnsi" w:hAnsiTheme="minorHAnsi" w:cstheme="minorHAnsi"/>
          <w:b/>
          <w:bCs/>
          <w:sz w:val="18"/>
          <w:szCs w:val="22"/>
          <w:lang w:val="en-US"/>
        </w:rPr>
        <w:t xml:space="preserve">osis </w:t>
      </w:r>
      <w:r w:rsidR="00D82140">
        <w:rPr>
          <w:rFonts w:asciiTheme="minorHAnsi" w:hAnsiTheme="minorHAnsi" w:cstheme="minorHAnsi"/>
          <w:b/>
          <w:bCs/>
          <w:sz w:val="18"/>
          <w:szCs w:val="22"/>
          <w:lang w:val="en-US"/>
        </w:rPr>
        <w:t>University, Pune</w:t>
      </w:r>
      <w:r w:rsidR="00DC02D4" w:rsidRPr="00E30E37">
        <w:rPr>
          <w:rFonts w:asciiTheme="minorHAnsi" w:hAnsiTheme="minorHAnsi" w:cstheme="minorHAnsi"/>
          <w:b/>
          <w:bCs/>
          <w:sz w:val="18"/>
          <w:szCs w:val="22"/>
          <w:lang w:val="en-US"/>
        </w:rPr>
        <w:tab/>
        <w:t xml:space="preserve"> </w:t>
      </w:r>
      <w:r w:rsidR="00DC02D4" w:rsidRPr="00E30E37">
        <w:rPr>
          <w:rFonts w:asciiTheme="minorHAnsi" w:hAnsiTheme="minorHAnsi" w:cstheme="minorHAnsi"/>
          <w:b/>
          <w:bCs/>
          <w:sz w:val="18"/>
          <w:szCs w:val="22"/>
          <w:lang w:val="en-US"/>
        </w:rPr>
        <w:tab/>
        <w:t xml:space="preserve">           </w:t>
      </w:r>
      <w:r>
        <w:rPr>
          <w:rFonts w:asciiTheme="minorHAnsi" w:hAnsiTheme="minorHAnsi" w:cstheme="minorHAnsi"/>
          <w:b/>
          <w:bCs/>
          <w:sz w:val="18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sz w:val="18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sz w:val="18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sz w:val="18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sz w:val="18"/>
          <w:szCs w:val="22"/>
          <w:lang w:val="en-US"/>
        </w:rPr>
        <w:tab/>
        <w:t xml:space="preserve">           2014</w:t>
      </w:r>
    </w:p>
    <w:p w14:paraId="6C187D76" w14:textId="5626B057" w:rsidR="00DC02D4" w:rsidRDefault="00DC02D4" w:rsidP="00DC02D4">
      <w:pPr>
        <w:spacing w:line="240" w:lineRule="auto"/>
        <w:rPr>
          <w:rFonts w:asciiTheme="minorHAnsi" w:hAnsiTheme="minorHAnsi" w:cstheme="minorHAnsi"/>
          <w:b/>
          <w:bCs/>
          <w:sz w:val="18"/>
          <w:szCs w:val="22"/>
          <w:lang w:val="en-US"/>
        </w:rPr>
      </w:pPr>
      <w:r w:rsidRPr="00E30E37">
        <w:rPr>
          <w:rFonts w:asciiTheme="minorHAnsi" w:hAnsiTheme="minorHAnsi" w:cstheme="minorHAnsi"/>
          <w:b/>
          <w:bCs/>
          <w:sz w:val="18"/>
          <w:szCs w:val="22"/>
          <w:lang w:val="en-US"/>
        </w:rPr>
        <w:t xml:space="preserve">Bachelor of Engineering </w:t>
      </w:r>
      <w:r w:rsidR="00D82140">
        <w:rPr>
          <w:rFonts w:asciiTheme="minorHAnsi" w:hAnsiTheme="minorHAnsi" w:cstheme="minorHAnsi"/>
          <w:b/>
          <w:bCs/>
          <w:sz w:val="18"/>
          <w:szCs w:val="22"/>
          <w:lang w:val="en-US"/>
        </w:rPr>
        <w:t>–</w:t>
      </w:r>
      <w:r w:rsidRPr="00E30E37">
        <w:rPr>
          <w:rFonts w:asciiTheme="minorHAnsi" w:hAnsiTheme="minorHAnsi" w:cstheme="minorHAnsi"/>
          <w:b/>
          <w:bCs/>
          <w:sz w:val="18"/>
          <w:szCs w:val="22"/>
          <w:lang w:val="en-US"/>
        </w:rPr>
        <w:t xml:space="preserve"> </w:t>
      </w:r>
      <w:r w:rsidR="00D82140">
        <w:rPr>
          <w:rFonts w:asciiTheme="minorHAnsi" w:hAnsiTheme="minorHAnsi" w:cstheme="minorHAnsi"/>
          <w:b/>
          <w:bCs/>
          <w:sz w:val="18"/>
          <w:szCs w:val="22"/>
          <w:lang w:val="en-US"/>
        </w:rPr>
        <w:t>Electronic &amp; Telecomm</w:t>
      </w:r>
      <w:r w:rsidRPr="00E30E37">
        <w:rPr>
          <w:rFonts w:asciiTheme="minorHAnsi" w:hAnsiTheme="minorHAnsi" w:cstheme="minorHAnsi"/>
          <w:b/>
          <w:bCs/>
          <w:sz w:val="18"/>
          <w:szCs w:val="22"/>
          <w:lang w:val="en-US"/>
        </w:rPr>
        <w:t xml:space="preserve"> | </w:t>
      </w:r>
      <w:r w:rsidR="00D82140">
        <w:rPr>
          <w:rFonts w:asciiTheme="minorHAnsi" w:hAnsiTheme="minorHAnsi" w:cstheme="minorHAnsi"/>
          <w:b/>
          <w:bCs/>
          <w:sz w:val="18"/>
          <w:szCs w:val="22"/>
          <w:lang w:val="en-US"/>
        </w:rPr>
        <w:t>Amravati University</w:t>
      </w:r>
      <w:r w:rsidR="00D82140">
        <w:rPr>
          <w:rFonts w:asciiTheme="minorHAnsi" w:hAnsiTheme="minorHAnsi" w:cstheme="minorHAnsi"/>
          <w:b/>
          <w:bCs/>
          <w:sz w:val="18"/>
          <w:szCs w:val="22"/>
          <w:lang w:val="en-US"/>
        </w:rPr>
        <w:tab/>
      </w:r>
      <w:r w:rsidR="00D82140">
        <w:rPr>
          <w:rFonts w:asciiTheme="minorHAnsi" w:hAnsiTheme="minorHAnsi" w:cstheme="minorHAnsi"/>
          <w:b/>
          <w:bCs/>
          <w:sz w:val="18"/>
          <w:szCs w:val="22"/>
          <w:lang w:val="en-US"/>
        </w:rPr>
        <w:tab/>
      </w:r>
      <w:r w:rsidR="00D82140">
        <w:rPr>
          <w:rFonts w:asciiTheme="minorHAnsi" w:hAnsiTheme="minorHAnsi" w:cstheme="minorHAnsi"/>
          <w:b/>
          <w:bCs/>
          <w:sz w:val="18"/>
          <w:szCs w:val="22"/>
          <w:lang w:val="en-US"/>
        </w:rPr>
        <w:tab/>
      </w:r>
      <w:r w:rsidR="00D82140">
        <w:rPr>
          <w:rFonts w:asciiTheme="minorHAnsi" w:hAnsiTheme="minorHAnsi" w:cstheme="minorHAnsi"/>
          <w:b/>
          <w:bCs/>
          <w:sz w:val="18"/>
          <w:szCs w:val="22"/>
          <w:lang w:val="en-US"/>
        </w:rPr>
        <w:tab/>
      </w:r>
      <w:r w:rsidR="00D82140">
        <w:rPr>
          <w:rFonts w:asciiTheme="minorHAnsi" w:hAnsiTheme="minorHAnsi" w:cstheme="minorHAnsi"/>
          <w:b/>
          <w:bCs/>
          <w:sz w:val="18"/>
          <w:szCs w:val="22"/>
          <w:lang w:val="en-US"/>
        </w:rPr>
        <w:tab/>
      </w:r>
      <w:r w:rsidR="00D82140">
        <w:rPr>
          <w:rFonts w:asciiTheme="minorHAnsi" w:hAnsiTheme="minorHAnsi" w:cstheme="minorHAnsi"/>
          <w:b/>
          <w:bCs/>
          <w:sz w:val="18"/>
          <w:szCs w:val="22"/>
          <w:lang w:val="en-US"/>
        </w:rPr>
        <w:tab/>
        <w:t xml:space="preserve">           2001</w:t>
      </w:r>
    </w:p>
    <w:p w14:paraId="2BB209C5" w14:textId="77777777" w:rsidR="003402AD" w:rsidRDefault="003402AD" w:rsidP="00DC02D4">
      <w:pPr>
        <w:spacing w:line="240" w:lineRule="auto"/>
        <w:rPr>
          <w:rFonts w:asciiTheme="minorHAnsi" w:hAnsiTheme="minorHAnsi" w:cstheme="minorHAnsi"/>
          <w:b/>
          <w:bCs/>
          <w:sz w:val="18"/>
          <w:szCs w:val="22"/>
          <w:lang w:val="en-US"/>
        </w:rPr>
      </w:pPr>
    </w:p>
    <w:p w14:paraId="682D8C0D" w14:textId="77777777" w:rsidR="003402AD" w:rsidRDefault="003402AD" w:rsidP="00DC02D4">
      <w:pPr>
        <w:spacing w:line="240" w:lineRule="auto"/>
        <w:rPr>
          <w:rFonts w:asciiTheme="minorHAnsi" w:hAnsiTheme="minorHAnsi" w:cstheme="minorHAnsi"/>
          <w:b/>
          <w:bCs/>
          <w:sz w:val="18"/>
          <w:szCs w:val="22"/>
          <w:lang w:val="en-US"/>
        </w:rPr>
      </w:pPr>
    </w:p>
    <w:p w14:paraId="063EFC12" w14:textId="113698B2" w:rsidR="003402AD" w:rsidRPr="00E5715E" w:rsidRDefault="003402AD" w:rsidP="003402AD">
      <w:pPr>
        <w:pStyle w:val="Heading1"/>
        <w:spacing w:after="0"/>
        <w:rPr>
          <w:rFonts w:asciiTheme="minorHAnsi" w:hAnsiTheme="minorHAnsi" w:cstheme="minorHAnsi"/>
          <w:noProof w:val="0"/>
          <w:sz w:val="18"/>
        </w:rPr>
      </w:pPr>
      <w:r>
        <w:rPr>
          <w:rFonts w:asciiTheme="minorHAnsi" w:hAnsiTheme="minorHAnsi" w:cstheme="minorHAnsi"/>
          <w:noProof w:val="0"/>
          <w:sz w:val="18"/>
        </w:rPr>
        <w:t>PERSONAL DETAILS</w:t>
      </w:r>
    </w:p>
    <w:p w14:paraId="2772AFFD" w14:textId="55598626" w:rsidR="003402AD" w:rsidRPr="003402AD" w:rsidRDefault="003402AD" w:rsidP="003402AD">
      <w:pPr>
        <w:spacing w:line="240" w:lineRule="auto"/>
        <w:rPr>
          <w:rFonts w:asciiTheme="minorHAnsi" w:hAnsiTheme="minorHAnsi" w:cstheme="minorHAnsi"/>
          <w:bCs/>
          <w:sz w:val="18"/>
          <w:szCs w:val="22"/>
          <w:lang w:val="en-US"/>
        </w:rPr>
      </w:pPr>
      <w:r w:rsidRPr="003402AD">
        <w:rPr>
          <w:rFonts w:asciiTheme="minorHAnsi" w:hAnsiTheme="minorHAnsi" w:cstheme="minorHAnsi"/>
          <w:bCs/>
          <w:sz w:val="18"/>
          <w:szCs w:val="22"/>
          <w:lang w:val="en-US"/>
        </w:rPr>
        <w:t xml:space="preserve">Date of Birth: </w:t>
      </w:r>
      <w:r>
        <w:rPr>
          <w:rFonts w:asciiTheme="minorHAnsi" w:hAnsiTheme="minorHAnsi" w:cstheme="minorHAnsi"/>
          <w:bCs/>
          <w:sz w:val="18"/>
          <w:szCs w:val="22"/>
          <w:lang w:val="en-US"/>
        </w:rPr>
        <w:tab/>
      </w:r>
      <w:r>
        <w:rPr>
          <w:rFonts w:asciiTheme="minorHAnsi" w:hAnsiTheme="minorHAnsi" w:cstheme="minorHAnsi"/>
          <w:bCs/>
          <w:sz w:val="18"/>
          <w:szCs w:val="22"/>
          <w:lang w:val="en-US"/>
        </w:rPr>
        <w:tab/>
      </w:r>
      <w:r w:rsidRPr="003402AD">
        <w:rPr>
          <w:rFonts w:asciiTheme="minorHAnsi" w:hAnsiTheme="minorHAnsi" w:cstheme="minorHAnsi"/>
          <w:bCs/>
          <w:sz w:val="18"/>
          <w:szCs w:val="22"/>
          <w:lang w:val="en-US"/>
        </w:rPr>
        <w:t>21st Feb 1979</w:t>
      </w:r>
    </w:p>
    <w:p w14:paraId="75D64D28" w14:textId="456ECF9D" w:rsidR="003402AD" w:rsidRPr="003402AD" w:rsidRDefault="003402AD" w:rsidP="003402AD">
      <w:pPr>
        <w:spacing w:line="240" w:lineRule="auto"/>
        <w:rPr>
          <w:rFonts w:asciiTheme="minorHAnsi" w:hAnsiTheme="minorHAnsi" w:cstheme="minorHAnsi"/>
          <w:bCs/>
          <w:sz w:val="18"/>
          <w:szCs w:val="22"/>
          <w:lang w:val="en-US"/>
        </w:rPr>
      </w:pPr>
      <w:r w:rsidRPr="003402AD">
        <w:rPr>
          <w:rFonts w:asciiTheme="minorHAnsi" w:hAnsiTheme="minorHAnsi" w:cstheme="minorHAnsi"/>
          <w:bCs/>
          <w:sz w:val="18"/>
          <w:szCs w:val="22"/>
          <w:lang w:val="en-US"/>
        </w:rPr>
        <w:t xml:space="preserve">Languages Known: </w:t>
      </w:r>
      <w:r>
        <w:rPr>
          <w:rFonts w:asciiTheme="minorHAnsi" w:hAnsiTheme="minorHAnsi" w:cstheme="minorHAnsi"/>
          <w:bCs/>
          <w:sz w:val="18"/>
          <w:szCs w:val="22"/>
          <w:lang w:val="en-US"/>
        </w:rPr>
        <w:tab/>
      </w:r>
      <w:r>
        <w:rPr>
          <w:rFonts w:asciiTheme="minorHAnsi" w:hAnsiTheme="minorHAnsi" w:cstheme="minorHAnsi"/>
          <w:bCs/>
          <w:sz w:val="18"/>
          <w:szCs w:val="22"/>
          <w:lang w:val="en-US"/>
        </w:rPr>
        <w:tab/>
      </w:r>
      <w:r w:rsidRPr="003402AD">
        <w:rPr>
          <w:rFonts w:asciiTheme="minorHAnsi" w:hAnsiTheme="minorHAnsi" w:cstheme="minorHAnsi"/>
          <w:bCs/>
          <w:sz w:val="18"/>
          <w:szCs w:val="22"/>
          <w:lang w:val="en-US"/>
        </w:rPr>
        <w:t>Dogri, Punjabi, Hindi and English.</w:t>
      </w:r>
    </w:p>
    <w:p w14:paraId="395AE5FA" w14:textId="240DEC4E" w:rsidR="003402AD" w:rsidRPr="003402AD" w:rsidRDefault="003402AD" w:rsidP="003402AD">
      <w:pPr>
        <w:spacing w:line="240" w:lineRule="auto"/>
        <w:rPr>
          <w:rFonts w:asciiTheme="minorHAnsi" w:hAnsiTheme="minorHAnsi" w:cstheme="minorHAnsi"/>
          <w:bCs/>
          <w:sz w:val="18"/>
          <w:szCs w:val="22"/>
          <w:lang w:val="en-US"/>
        </w:rPr>
      </w:pPr>
      <w:r w:rsidRPr="003402AD">
        <w:rPr>
          <w:rFonts w:asciiTheme="minorHAnsi" w:hAnsiTheme="minorHAnsi" w:cstheme="minorHAnsi"/>
          <w:bCs/>
          <w:sz w:val="18"/>
          <w:szCs w:val="22"/>
          <w:lang w:val="en-US"/>
        </w:rPr>
        <w:t xml:space="preserve">Permanent Address: </w:t>
      </w:r>
      <w:r>
        <w:rPr>
          <w:rFonts w:asciiTheme="minorHAnsi" w:hAnsiTheme="minorHAnsi" w:cstheme="minorHAnsi"/>
          <w:bCs/>
          <w:sz w:val="18"/>
          <w:szCs w:val="22"/>
          <w:lang w:val="en-US"/>
        </w:rPr>
        <w:tab/>
      </w:r>
      <w:r>
        <w:rPr>
          <w:rFonts w:asciiTheme="minorHAnsi" w:hAnsiTheme="minorHAnsi" w:cstheme="minorHAnsi"/>
          <w:bCs/>
          <w:sz w:val="18"/>
          <w:szCs w:val="22"/>
          <w:lang w:val="en-US"/>
        </w:rPr>
        <w:tab/>
      </w:r>
      <w:r w:rsidRPr="003402AD">
        <w:rPr>
          <w:rFonts w:asciiTheme="minorHAnsi" w:hAnsiTheme="minorHAnsi" w:cstheme="minorHAnsi"/>
          <w:bCs/>
          <w:sz w:val="18"/>
          <w:szCs w:val="22"/>
          <w:lang w:val="en-US"/>
        </w:rPr>
        <w:t>146, WARD NO. 55 LANE NO 6 Greater Jammu, Near Carmel Convent -180010</w:t>
      </w:r>
    </w:p>
    <w:p w14:paraId="3662C57C" w14:textId="0DB83E0E" w:rsidR="003402AD" w:rsidRPr="003402AD" w:rsidRDefault="003402AD" w:rsidP="003402AD">
      <w:pPr>
        <w:spacing w:line="240" w:lineRule="auto"/>
        <w:rPr>
          <w:rFonts w:asciiTheme="minorHAnsi" w:hAnsiTheme="minorHAnsi" w:cstheme="minorHAnsi"/>
          <w:bCs/>
          <w:sz w:val="18"/>
          <w:szCs w:val="22"/>
          <w:lang w:val="en-US"/>
        </w:rPr>
      </w:pPr>
      <w:r w:rsidRPr="003402AD">
        <w:rPr>
          <w:rFonts w:asciiTheme="minorHAnsi" w:hAnsiTheme="minorHAnsi" w:cstheme="minorHAnsi"/>
          <w:bCs/>
          <w:sz w:val="18"/>
          <w:szCs w:val="22"/>
          <w:lang w:val="en-US"/>
        </w:rPr>
        <w:t xml:space="preserve">Correspondence Address: </w:t>
      </w:r>
      <w:r>
        <w:rPr>
          <w:rFonts w:asciiTheme="minorHAnsi" w:hAnsiTheme="minorHAnsi" w:cstheme="minorHAnsi"/>
          <w:bCs/>
          <w:sz w:val="18"/>
          <w:szCs w:val="22"/>
          <w:lang w:val="en-US"/>
        </w:rPr>
        <w:tab/>
      </w:r>
      <w:r w:rsidR="00065BE3">
        <w:rPr>
          <w:rFonts w:asciiTheme="minorHAnsi" w:hAnsiTheme="minorHAnsi" w:cstheme="minorHAnsi"/>
          <w:bCs/>
          <w:sz w:val="18"/>
          <w:szCs w:val="22"/>
          <w:lang w:val="en-US"/>
        </w:rPr>
        <w:t>DO.</w:t>
      </w:r>
    </w:p>
    <w:sectPr w:rsidR="003402AD" w:rsidRPr="003402AD" w:rsidSect="001A5C6F">
      <w:type w:val="continuous"/>
      <w:pgSz w:w="11906" w:h="16838"/>
      <w:pgMar w:top="426" w:right="849" w:bottom="142" w:left="864" w:header="706" w:footer="0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70DAF" w14:textId="77777777" w:rsidR="00386711" w:rsidRDefault="00386711" w:rsidP="00CC6308">
      <w:r>
        <w:separator/>
      </w:r>
    </w:p>
  </w:endnote>
  <w:endnote w:type="continuationSeparator" w:id="0">
    <w:p w14:paraId="43021DE3" w14:textId="77777777" w:rsidR="00386711" w:rsidRDefault="00386711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Noto Sans Symbols">
    <w:altName w:val="Calibri"/>
    <w:charset w:val="00"/>
    <w:family w:val="auto"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595D7" w14:textId="1D3362EA" w:rsidR="00823F6C" w:rsidRPr="00775F3C" w:rsidRDefault="001912A7" w:rsidP="006D013A">
    <w:pPr>
      <w:pStyle w:val="FirstName"/>
      <w:tabs>
        <w:tab w:val="left" w:pos="10490"/>
      </w:tabs>
      <w:spacing w:after="240"/>
      <w:ind w:right="166"/>
      <w:rPr>
        <w:b/>
        <w:color w:val="808080"/>
        <w:sz w:val="16"/>
        <w:lang w:val="en-GB"/>
      </w:rPr>
    </w:pPr>
    <w:r>
      <w:rPr>
        <w:b/>
        <w:color w:val="808080"/>
        <w:sz w:val="16"/>
        <w:lang w:val="en-GB"/>
      </w:rPr>
      <w:t>AMIT VERMA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534E" w14:textId="77777777" w:rsidR="00823F6C" w:rsidRPr="00625745" w:rsidRDefault="00823F6C">
    <w:pPr>
      <w:pStyle w:val="Footer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04D43" w14:textId="77777777" w:rsidR="00386711" w:rsidRDefault="00386711" w:rsidP="00CC6308">
      <w:r>
        <w:separator/>
      </w:r>
    </w:p>
  </w:footnote>
  <w:footnote w:type="continuationSeparator" w:id="0">
    <w:p w14:paraId="08A1C979" w14:textId="77777777" w:rsidR="00386711" w:rsidRDefault="00386711" w:rsidP="00CC6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720"/>
        </w:tabs>
        <w:ind w:left="720" w:hanging="360"/>
      </w:pPr>
      <w:rPr>
        <w:rFonts w:ascii="Symbol" w:hAnsi="Symbol" w:cs="Wingdings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Wingdings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Wingdings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/>
      </w:rPr>
    </w:lvl>
    <w:lvl w:ilvl="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Courier New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Wingding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Wingding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Wingding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Wingdings"/>
      </w:rPr>
    </w:lvl>
  </w:abstractNum>
  <w:abstractNum w:abstractNumId="3" w15:restartNumberingAfterBreak="0">
    <w:nsid w:val="02A81472"/>
    <w:multiLevelType w:val="multilevel"/>
    <w:tmpl w:val="24BCC2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50A061F"/>
    <w:multiLevelType w:val="multilevel"/>
    <w:tmpl w:val="E158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57469"/>
    <w:multiLevelType w:val="hybridMultilevel"/>
    <w:tmpl w:val="6016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F50C2"/>
    <w:multiLevelType w:val="hybridMultilevel"/>
    <w:tmpl w:val="BB32F218"/>
    <w:lvl w:ilvl="0" w:tplc="DC261C04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DC261C04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E7F76"/>
    <w:multiLevelType w:val="hybridMultilevel"/>
    <w:tmpl w:val="A7D2D156"/>
    <w:lvl w:ilvl="0" w:tplc="875096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DC261C04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42ECA"/>
    <w:multiLevelType w:val="hybridMultilevel"/>
    <w:tmpl w:val="8D2675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A53D5"/>
    <w:multiLevelType w:val="multilevel"/>
    <w:tmpl w:val="99B88D20"/>
    <w:lvl w:ilvl="0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85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621026C"/>
    <w:multiLevelType w:val="hybridMultilevel"/>
    <w:tmpl w:val="541643CA"/>
    <w:lvl w:ilvl="0" w:tplc="87E4A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E038A"/>
    <w:multiLevelType w:val="hybridMultilevel"/>
    <w:tmpl w:val="10C47610"/>
    <w:lvl w:ilvl="0" w:tplc="BD8A102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595959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A422F"/>
    <w:multiLevelType w:val="hybridMultilevel"/>
    <w:tmpl w:val="A14A1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45539"/>
    <w:multiLevelType w:val="hybridMultilevel"/>
    <w:tmpl w:val="4538CCBC"/>
    <w:lvl w:ilvl="0" w:tplc="1E36632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D009EF"/>
    <w:multiLevelType w:val="hybridMultilevel"/>
    <w:tmpl w:val="EAFC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63B6E"/>
    <w:multiLevelType w:val="hybridMultilevel"/>
    <w:tmpl w:val="3C609DF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8A65DB"/>
    <w:multiLevelType w:val="hybridMultilevel"/>
    <w:tmpl w:val="C442A094"/>
    <w:lvl w:ilvl="0" w:tplc="E0CC8508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37DE7B4E"/>
    <w:multiLevelType w:val="hybridMultilevel"/>
    <w:tmpl w:val="3756268C"/>
    <w:lvl w:ilvl="0" w:tplc="5B926EE4">
      <w:start w:val="1"/>
      <w:numFmt w:val="bullet"/>
      <w:lvlText w:val="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AC2130"/>
    <w:multiLevelType w:val="hybridMultilevel"/>
    <w:tmpl w:val="C1F8DD2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B7BCF"/>
    <w:multiLevelType w:val="hybridMultilevel"/>
    <w:tmpl w:val="33AA5D4E"/>
    <w:lvl w:ilvl="0" w:tplc="E3E66AFA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53209"/>
    <w:multiLevelType w:val="multilevel"/>
    <w:tmpl w:val="49D532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76EAC"/>
    <w:multiLevelType w:val="hybridMultilevel"/>
    <w:tmpl w:val="0E8A05EC"/>
    <w:lvl w:ilvl="0" w:tplc="52C0F72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D3C46"/>
    <w:multiLevelType w:val="hybridMultilevel"/>
    <w:tmpl w:val="26E6C02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EC7793D"/>
    <w:multiLevelType w:val="hybridMultilevel"/>
    <w:tmpl w:val="BF06CAA2"/>
    <w:lvl w:ilvl="0" w:tplc="40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6" w15:restartNumberingAfterBreak="0">
    <w:nsid w:val="5096615C"/>
    <w:multiLevelType w:val="hybridMultilevel"/>
    <w:tmpl w:val="B86C8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B43CB4"/>
    <w:multiLevelType w:val="hybridMultilevel"/>
    <w:tmpl w:val="15A8270A"/>
    <w:lvl w:ilvl="0" w:tplc="8DF0B7D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56151E"/>
    <w:multiLevelType w:val="hybridMultilevel"/>
    <w:tmpl w:val="A4EEC8E6"/>
    <w:lvl w:ilvl="0" w:tplc="B394AF4E">
      <w:start w:val="5"/>
      <w:numFmt w:val="bullet"/>
      <w:lvlText w:val="-"/>
      <w:lvlJc w:val="left"/>
      <w:pPr>
        <w:ind w:left="390" w:hanging="360"/>
      </w:pPr>
      <w:rPr>
        <w:rFonts w:ascii="Calibri" w:eastAsia="Times New Roman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9" w15:restartNumberingAfterBreak="0">
    <w:nsid w:val="546A2482"/>
    <w:multiLevelType w:val="hybridMultilevel"/>
    <w:tmpl w:val="A9C2EE18"/>
    <w:lvl w:ilvl="0" w:tplc="A1629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78C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C4C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460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24E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4E1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62F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64FD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AAC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D77744B"/>
    <w:multiLevelType w:val="hybridMultilevel"/>
    <w:tmpl w:val="539C06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6F2784"/>
    <w:multiLevelType w:val="multilevel"/>
    <w:tmpl w:val="616F2784"/>
    <w:lvl w:ilvl="0">
      <w:start w:val="1"/>
      <w:numFmt w:val="bullet"/>
      <w:lvlText w:val=""/>
      <w:lvlJc w:val="left"/>
      <w:pPr>
        <w:tabs>
          <w:tab w:val="left" w:pos="734"/>
        </w:tabs>
        <w:ind w:left="734" w:hanging="360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DE46B6"/>
    <w:multiLevelType w:val="multilevel"/>
    <w:tmpl w:val="C93E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756AA6"/>
    <w:multiLevelType w:val="hybridMultilevel"/>
    <w:tmpl w:val="4C9C7FE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5F12C11"/>
    <w:multiLevelType w:val="hybridMultilevel"/>
    <w:tmpl w:val="724685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336FC4"/>
    <w:multiLevelType w:val="hybridMultilevel"/>
    <w:tmpl w:val="6596B0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30DDD"/>
    <w:multiLevelType w:val="hybridMultilevel"/>
    <w:tmpl w:val="1D849D56"/>
    <w:lvl w:ilvl="0" w:tplc="87E4A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3F69DC"/>
    <w:multiLevelType w:val="hybridMultilevel"/>
    <w:tmpl w:val="B1D4B8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CAA02ED"/>
    <w:multiLevelType w:val="hybridMultilevel"/>
    <w:tmpl w:val="E7064CDE"/>
    <w:lvl w:ilvl="0" w:tplc="69FE95D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9" w15:restartNumberingAfterBreak="0">
    <w:nsid w:val="6D7F7BA6"/>
    <w:multiLevelType w:val="hybridMultilevel"/>
    <w:tmpl w:val="DDA8F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A5A7D"/>
    <w:multiLevelType w:val="multilevel"/>
    <w:tmpl w:val="8EEA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8B9257A"/>
    <w:multiLevelType w:val="hybridMultilevel"/>
    <w:tmpl w:val="0A441F0C"/>
    <w:lvl w:ilvl="0" w:tplc="1E36632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6B4F62"/>
    <w:multiLevelType w:val="hybridMultilevel"/>
    <w:tmpl w:val="417805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33"/>
  </w:num>
  <w:num w:numId="4">
    <w:abstractNumId w:val="26"/>
  </w:num>
  <w:num w:numId="5">
    <w:abstractNumId w:val="5"/>
  </w:num>
  <w:num w:numId="6">
    <w:abstractNumId w:val="10"/>
  </w:num>
  <w:num w:numId="7">
    <w:abstractNumId w:val="22"/>
  </w:num>
  <w:num w:numId="8">
    <w:abstractNumId w:val="36"/>
  </w:num>
  <w:num w:numId="9">
    <w:abstractNumId w:val="0"/>
  </w:num>
  <w:num w:numId="10">
    <w:abstractNumId w:val="37"/>
  </w:num>
  <w:num w:numId="11">
    <w:abstractNumId w:val="2"/>
  </w:num>
  <w:num w:numId="12">
    <w:abstractNumId w:val="1"/>
  </w:num>
  <w:num w:numId="13">
    <w:abstractNumId w:val="34"/>
  </w:num>
  <w:num w:numId="14">
    <w:abstractNumId w:val="20"/>
  </w:num>
  <w:num w:numId="15">
    <w:abstractNumId w:val="41"/>
  </w:num>
  <w:num w:numId="16">
    <w:abstractNumId w:val="19"/>
  </w:num>
  <w:num w:numId="17">
    <w:abstractNumId w:val="14"/>
  </w:num>
  <w:num w:numId="18">
    <w:abstractNumId w:val="28"/>
  </w:num>
  <w:num w:numId="19">
    <w:abstractNumId w:val="16"/>
  </w:num>
  <w:num w:numId="20">
    <w:abstractNumId w:val="32"/>
  </w:num>
  <w:num w:numId="21">
    <w:abstractNumId w:val="40"/>
  </w:num>
  <w:num w:numId="22">
    <w:abstractNumId w:val="25"/>
  </w:num>
  <w:num w:numId="23">
    <w:abstractNumId w:val="21"/>
  </w:num>
  <w:num w:numId="24">
    <w:abstractNumId w:val="11"/>
  </w:num>
  <w:num w:numId="25">
    <w:abstractNumId w:val="31"/>
    <w:lvlOverride w:ilvl="0"/>
    <w:lvlOverride w:ilvl="1">
      <w:startOverride w:val="1"/>
    </w:lvlOverride>
  </w:num>
  <w:num w:numId="26">
    <w:abstractNumId w:val="39"/>
  </w:num>
  <w:num w:numId="27">
    <w:abstractNumId w:val="4"/>
  </w:num>
  <w:num w:numId="28">
    <w:abstractNumId w:val="27"/>
  </w:num>
  <w:num w:numId="29">
    <w:abstractNumId w:val="38"/>
  </w:num>
  <w:num w:numId="30">
    <w:abstractNumId w:val="7"/>
  </w:num>
  <w:num w:numId="31">
    <w:abstractNumId w:val="13"/>
  </w:num>
  <w:num w:numId="32">
    <w:abstractNumId w:val="6"/>
  </w:num>
  <w:num w:numId="33">
    <w:abstractNumId w:val="15"/>
  </w:num>
  <w:num w:numId="34">
    <w:abstractNumId w:val="9"/>
  </w:num>
  <w:num w:numId="35">
    <w:abstractNumId w:val="29"/>
  </w:num>
  <w:num w:numId="36">
    <w:abstractNumId w:val="18"/>
  </w:num>
  <w:num w:numId="37">
    <w:abstractNumId w:val="42"/>
  </w:num>
  <w:num w:numId="38">
    <w:abstractNumId w:val="17"/>
  </w:num>
  <w:num w:numId="39">
    <w:abstractNumId w:val="3"/>
  </w:num>
  <w:num w:numId="40">
    <w:abstractNumId w:val="35"/>
  </w:num>
  <w:num w:numId="41">
    <w:abstractNumId w:val="30"/>
  </w:num>
  <w:num w:numId="42">
    <w:abstractNumId w:val="23"/>
  </w:num>
  <w:num w:numId="4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92"/>
    <w:rsid w:val="00002927"/>
    <w:rsid w:val="0002492A"/>
    <w:rsid w:val="00032C62"/>
    <w:rsid w:val="000330E5"/>
    <w:rsid w:val="000517FD"/>
    <w:rsid w:val="00055578"/>
    <w:rsid w:val="00065BE3"/>
    <w:rsid w:val="000732F0"/>
    <w:rsid w:val="00076A0C"/>
    <w:rsid w:val="00086A59"/>
    <w:rsid w:val="0009574D"/>
    <w:rsid w:val="00095BB1"/>
    <w:rsid w:val="00096FCE"/>
    <w:rsid w:val="00097CA2"/>
    <w:rsid w:val="000A34E1"/>
    <w:rsid w:val="000A4BAA"/>
    <w:rsid w:val="000A771E"/>
    <w:rsid w:val="000B55DE"/>
    <w:rsid w:val="000C00C3"/>
    <w:rsid w:val="000C3484"/>
    <w:rsid w:val="000C6B92"/>
    <w:rsid w:val="000C7BCA"/>
    <w:rsid w:val="000D381C"/>
    <w:rsid w:val="000D4734"/>
    <w:rsid w:val="000D698A"/>
    <w:rsid w:val="000E2148"/>
    <w:rsid w:val="000F3BA3"/>
    <w:rsid w:val="000F4C40"/>
    <w:rsid w:val="000F6E83"/>
    <w:rsid w:val="00117312"/>
    <w:rsid w:val="001240DF"/>
    <w:rsid w:val="001252B2"/>
    <w:rsid w:val="001345AA"/>
    <w:rsid w:val="00134809"/>
    <w:rsid w:val="001429E6"/>
    <w:rsid w:val="00144239"/>
    <w:rsid w:val="00145ED4"/>
    <w:rsid w:val="00152D8A"/>
    <w:rsid w:val="00156506"/>
    <w:rsid w:val="00156C2C"/>
    <w:rsid w:val="00157F07"/>
    <w:rsid w:val="00164F38"/>
    <w:rsid w:val="00174D79"/>
    <w:rsid w:val="00175FF6"/>
    <w:rsid w:val="001778E7"/>
    <w:rsid w:val="00183CAB"/>
    <w:rsid w:val="0018455F"/>
    <w:rsid w:val="00186880"/>
    <w:rsid w:val="00190007"/>
    <w:rsid w:val="0019064F"/>
    <w:rsid w:val="001912A7"/>
    <w:rsid w:val="001A21C6"/>
    <w:rsid w:val="001A3030"/>
    <w:rsid w:val="001A5C6F"/>
    <w:rsid w:val="001A786D"/>
    <w:rsid w:val="001B421F"/>
    <w:rsid w:val="001C350F"/>
    <w:rsid w:val="001C6E4C"/>
    <w:rsid w:val="001D5FA5"/>
    <w:rsid w:val="001E4F0B"/>
    <w:rsid w:val="001F57E7"/>
    <w:rsid w:val="001F5B08"/>
    <w:rsid w:val="001F6D7D"/>
    <w:rsid w:val="001F6EC9"/>
    <w:rsid w:val="001F7C73"/>
    <w:rsid w:val="00200A7C"/>
    <w:rsid w:val="002050D5"/>
    <w:rsid w:val="00226367"/>
    <w:rsid w:val="00230462"/>
    <w:rsid w:val="00234CD4"/>
    <w:rsid w:val="00235486"/>
    <w:rsid w:val="002358BF"/>
    <w:rsid w:val="0024056E"/>
    <w:rsid w:val="0024548F"/>
    <w:rsid w:val="00245CD4"/>
    <w:rsid w:val="00247310"/>
    <w:rsid w:val="002577ED"/>
    <w:rsid w:val="00261686"/>
    <w:rsid w:val="00264234"/>
    <w:rsid w:val="00266ED0"/>
    <w:rsid w:val="002679E8"/>
    <w:rsid w:val="0027405A"/>
    <w:rsid w:val="00292A64"/>
    <w:rsid w:val="002B1587"/>
    <w:rsid w:val="002B1CA5"/>
    <w:rsid w:val="002B5E00"/>
    <w:rsid w:val="002B7B4D"/>
    <w:rsid w:val="002C0B24"/>
    <w:rsid w:val="002C15D3"/>
    <w:rsid w:val="002C1E08"/>
    <w:rsid w:val="002C79ED"/>
    <w:rsid w:val="002E2542"/>
    <w:rsid w:val="002E4CA6"/>
    <w:rsid w:val="002F326C"/>
    <w:rsid w:val="002F5B78"/>
    <w:rsid w:val="002F5E0D"/>
    <w:rsid w:val="00320DCD"/>
    <w:rsid w:val="00321376"/>
    <w:rsid w:val="0032635B"/>
    <w:rsid w:val="003310E4"/>
    <w:rsid w:val="00335922"/>
    <w:rsid w:val="003402AD"/>
    <w:rsid w:val="003450C2"/>
    <w:rsid w:val="00346220"/>
    <w:rsid w:val="00357628"/>
    <w:rsid w:val="00361504"/>
    <w:rsid w:val="003636B0"/>
    <w:rsid w:val="00376835"/>
    <w:rsid w:val="00383C50"/>
    <w:rsid w:val="00386711"/>
    <w:rsid w:val="003A7753"/>
    <w:rsid w:val="003B3D7A"/>
    <w:rsid w:val="003B558A"/>
    <w:rsid w:val="003B6B08"/>
    <w:rsid w:val="003C0403"/>
    <w:rsid w:val="003C06F5"/>
    <w:rsid w:val="003C697E"/>
    <w:rsid w:val="003D0855"/>
    <w:rsid w:val="003D0EC5"/>
    <w:rsid w:val="003D2585"/>
    <w:rsid w:val="003E3A01"/>
    <w:rsid w:val="003E48DA"/>
    <w:rsid w:val="0040177E"/>
    <w:rsid w:val="00414F22"/>
    <w:rsid w:val="004200A3"/>
    <w:rsid w:val="00420A14"/>
    <w:rsid w:val="00422D08"/>
    <w:rsid w:val="00424A67"/>
    <w:rsid w:val="00426A52"/>
    <w:rsid w:val="00427EC0"/>
    <w:rsid w:val="004375A7"/>
    <w:rsid w:val="00437654"/>
    <w:rsid w:val="00441A48"/>
    <w:rsid w:val="004477E4"/>
    <w:rsid w:val="004526F3"/>
    <w:rsid w:val="00454F03"/>
    <w:rsid w:val="004550B4"/>
    <w:rsid w:val="0046060F"/>
    <w:rsid w:val="004629F7"/>
    <w:rsid w:val="0046578A"/>
    <w:rsid w:val="004804B5"/>
    <w:rsid w:val="0048093B"/>
    <w:rsid w:val="00480AB2"/>
    <w:rsid w:val="00483243"/>
    <w:rsid w:val="004833EB"/>
    <w:rsid w:val="00484940"/>
    <w:rsid w:val="00484D7B"/>
    <w:rsid w:val="00497915"/>
    <w:rsid w:val="00497ED4"/>
    <w:rsid w:val="004A2D03"/>
    <w:rsid w:val="004A6757"/>
    <w:rsid w:val="004C250D"/>
    <w:rsid w:val="004C491A"/>
    <w:rsid w:val="004C721D"/>
    <w:rsid w:val="004D7E43"/>
    <w:rsid w:val="004F04D2"/>
    <w:rsid w:val="004F3B9F"/>
    <w:rsid w:val="0050218E"/>
    <w:rsid w:val="005029F7"/>
    <w:rsid w:val="00503C56"/>
    <w:rsid w:val="00504706"/>
    <w:rsid w:val="005062A6"/>
    <w:rsid w:val="0051149B"/>
    <w:rsid w:val="00512DB6"/>
    <w:rsid w:val="00522F87"/>
    <w:rsid w:val="005230E7"/>
    <w:rsid w:val="00525463"/>
    <w:rsid w:val="005303C1"/>
    <w:rsid w:val="00537ECD"/>
    <w:rsid w:val="0054285C"/>
    <w:rsid w:val="0054588B"/>
    <w:rsid w:val="005473C5"/>
    <w:rsid w:val="005476E1"/>
    <w:rsid w:val="00551C4D"/>
    <w:rsid w:val="0055200A"/>
    <w:rsid w:val="00553915"/>
    <w:rsid w:val="00560B09"/>
    <w:rsid w:val="00561680"/>
    <w:rsid w:val="00571E55"/>
    <w:rsid w:val="00573F94"/>
    <w:rsid w:val="00574660"/>
    <w:rsid w:val="00574EA6"/>
    <w:rsid w:val="00575723"/>
    <w:rsid w:val="005779D6"/>
    <w:rsid w:val="0058067C"/>
    <w:rsid w:val="005823D2"/>
    <w:rsid w:val="00582916"/>
    <w:rsid w:val="005866DB"/>
    <w:rsid w:val="00590F19"/>
    <w:rsid w:val="005A2478"/>
    <w:rsid w:val="005A26D1"/>
    <w:rsid w:val="005A2F56"/>
    <w:rsid w:val="005A4D9C"/>
    <w:rsid w:val="005A5569"/>
    <w:rsid w:val="005A7BA4"/>
    <w:rsid w:val="005A7DD8"/>
    <w:rsid w:val="005B3B8B"/>
    <w:rsid w:val="005C1352"/>
    <w:rsid w:val="005C3421"/>
    <w:rsid w:val="005C4BF5"/>
    <w:rsid w:val="005C51FA"/>
    <w:rsid w:val="005D09DA"/>
    <w:rsid w:val="005E3C75"/>
    <w:rsid w:val="005E58C2"/>
    <w:rsid w:val="005F09A9"/>
    <w:rsid w:val="005F13B9"/>
    <w:rsid w:val="005F5545"/>
    <w:rsid w:val="005F72A3"/>
    <w:rsid w:val="00604EF1"/>
    <w:rsid w:val="00606B27"/>
    <w:rsid w:val="0061199F"/>
    <w:rsid w:val="00611EDC"/>
    <w:rsid w:val="00615700"/>
    <w:rsid w:val="006161E5"/>
    <w:rsid w:val="00625745"/>
    <w:rsid w:val="0063238D"/>
    <w:rsid w:val="00633617"/>
    <w:rsid w:val="00645A95"/>
    <w:rsid w:val="006477D9"/>
    <w:rsid w:val="00652EA8"/>
    <w:rsid w:val="00657B23"/>
    <w:rsid w:val="006651C2"/>
    <w:rsid w:val="006714CC"/>
    <w:rsid w:val="00671F80"/>
    <w:rsid w:val="00674923"/>
    <w:rsid w:val="00676BD9"/>
    <w:rsid w:val="00684F4B"/>
    <w:rsid w:val="006871EB"/>
    <w:rsid w:val="00690202"/>
    <w:rsid w:val="006911AC"/>
    <w:rsid w:val="00691CB0"/>
    <w:rsid w:val="00694096"/>
    <w:rsid w:val="00695B98"/>
    <w:rsid w:val="006A2570"/>
    <w:rsid w:val="006A43A9"/>
    <w:rsid w:val="006B45DA"/>
    <w:rsid w:val="006B4FF4"/>
    <w:rsid w:val="006C6D6A"/>
    <w:rsid w:val="006D013A"/>
    <w:rsid w:val="006D02AA"/>
    <w:rsid w:val="006D065A"/>
    <w:rsid w:val="006D5531"/>
    <w:rsid w:val="006E4553"/>
    <w:rsid w:val="006E4940"/>
    <w:rsid w:val="006F7A33"/>
    <w:rsid w:val="00703FB2"/>
    <w:rsid w:val="00712AA3"/>
    <w:rsid w:val="00727F07"/>
    <w:rsid w:val="007515A7"/>
    <w:rsid w:val="00751A54"/>
    <w:rsid w:val="00756F15"/>
    <w:rsid w:val="007579ED"/>
    <w:rsid w:val="00760971"/>
    <w:rsid w:val="007614A9"/>
    <w:rsid w:val="00761A26"/>
    <w:rsid w:val="00766038"/>
    <w:rsid w:val="00770A67"/>
    <w:rsid w:val="00775F3C"/>
    <w:rsid w:val="007772FF"/>
    <w:rsid w:val="00777EF9"/>
    <w:rsid w:val="007802A3"/>
    <w:rsid w:val="0078090D"/>
    <w:rsid w:val="00781C7D"/>
    <w:rsid w:val="00782D43"/>
    <w:rsid w:val="0078348B"/>
    <w:rsid w:val="0078782F"/>
    <w:rsid w:val="00795795"/>
    <w:rsid w:val="007A1241"/>
    <w:rsid w:val="007B1014"/>
    <w:rsid w:val="007C477A"/>
    <w:rsid w:val="007C7B20"/>
    <w:rsid w:val="007D1375"/>
    <w:rsid w:val="007D3B02"/>
    <w:rsid w:val="007D4496"/>
    <w:rsid w:val="007D509D"/>
    <w:rsid w:val="007E1878"/>
    <w:rsid w:val="007E21A2"/>
    <w:rsid w:val="007E2B31"/>
    <w:rsid w:val="007E545E"/>
    <w:rsid w:val="007E68E8"/>
    <w:rsid w:val="007F6572"/>
    <w:rsid w:val="00800C5F"/>
    <w:rsid w:val="00801854"/>
    <w:rsid w:val="00810207"/>
    <w:rsid w:val="0081228D"/>
    <w:rsid w:val="008143DA"/>
    <w:rsid w:val="00823F6C"/>
    <w:rsid w:val="00825C91"/>
    <w:rsid w:val="00836E09"/>
    <w:rsid w:val="00846EB2"/>
    <w:rsid w:val="00851E23"/>
    <w:rsid w:val="0085356F"/>
    <w:rsid w:val="00854659"/>
    <w:rsid w:val="00860211"/>
    <w:rsid w:val="008650CF"/>
    <w:rsid w:val="00865877"/>
    <w:rsid w:val="008701C5"/>
    <w:rsid w:val="00876D4E"/>
    <w:rsid w:val="00881BFA"/>
    <w:rsid w:val="008A5D7D"/>
    <w:rsid w:val="008B7E7D"/>
    <w:rsid w:val="008D049A"/>
    <w:rsid w:val="008D0D86"/>
    <w:rsid w:val="008D5604"/>
    <w:rsid w:val="008D5F45"/>
    <w:rsid w:val="008F0A9D"/>
    <w:rsid w:val="008F51B1"/>
    <w:rsid w:val="009006C4"/>
    <w:rsid w:val="009109B0"/>
    <w:rsid w:val="00914B09"/>
    <w:rsid w:val="009207B4"/>
    <w:rsid w:val="00924E20"/>
    <w:rsid w:val="009259B9"/>
    <w:rsid w:val="0092742B"/>
    <w:rsid w:val="009278DF"/>
    <w:rsid w:val="00927A0A"/>
    <w:rsid w:val="00930026"/>
    <w:rsid w:val="0093476B"/>
    <w:rsid w:val="0093476D"/>
    <w:rsid w:val="00942027"/>
    <w:rsid w:val="0095600F"/>
    <w:rsid w:val="00956369"/>
    <w:rsid w:val="00956CD5"/>
    <w:rsid w:val="009577CB"/>
    <w:rsid w:val="0096109D"/>
    <w:rsid w:val="00961525"/>
    <w:rsid w:val="00961588"/>
    <w:rsid w:val="00963EAF"/>
    <w:rsid w:val="00964042"/>
    <w:rsid w:val="0096743D"/>
    <w:rsid w:val="00970DBF"/>
    <w:rsid w:val="009729F2"/>
    <w:rsid w:val="009754C3"/>
    <w:rsid w:val="00976A53"/>
    <w:rsid w:val="00976EE2"/>
    <w:rsid w:val="009776DA"/>
    <w:rsid w:val="009924C1"/>
    <w:rsid w:val="0099301A"/>
    <w:rsid w:val="00994A53"/>
    <w:rsid w:val="0099675D"/>
    <w:rsid w:val="009A133B"/>
    <w:rsid w:val="009A2B93"/>
    <w:rsid w:val="009A3FDA"/>
    <w:rsid w:val="009A5895"/>
    <w:rsid w:val="009B4ABF"/>
    <w:rsid w:val="009E2070"/>
    <w:rsid w:val="009F240F"/>
    <w:rsid w:val="009F2E6B"/>
    <w:rsid w:val="009F2ECE"/>
    <w:rsid w:val="009F3D47"/>
    <w:rsid w:val="00A062BF"/>
    <w:rsid w:val="00A07776"/>
    <w:rsid w:val="00A30F72"/>
    <w:rsid w:val="00A3144C"/>
    <w:rsid w:val="00A3286A"/>
    <w:rsid w:val="00A34A86"/>
    <w:rsid w:val="00A36798"/>
    <w:rsid w:val="00A36A3B"/>
    <w:rsid w:val="00A403E7"/>
    <w:rsid w:val="00A43953"/>
    <w:rsid w:val="00A541B7"/>
    <w:rsid w:val="00A555FC"/>
    <w:rsid w:val="00A55647"/>
    <w:rsid w:val="00A57873"/>
    <w:rsid w:val="00A73537"/>
    <w:rsid w:val="00A74A6D"/>
    <w:rsid w:val="00A74B96"/>
    <w:rsid w:val="00A74C26"/>
    <w:rsid w:val="00A76039"/>
    <w:rsid w:val="00A81B23"/>
    <w:rsid w:val="00A823B4"/>
    <w:rsid w:val="00A85265"/>
    <w:rsid w:val="00A9224E"/>
    <w:rsid w:val="00AA240C"/>
    <w:rsid w:val="00AA2C5B"/>
    <w:rsid w:val="00AB431C"/>
    <w:rsid w:val="00AB44F4"/>
    <w:rsid w:val="00AC0627"/>
    <w:rsid w:val="00AC523A"/>
    <w:rsid w:val="00AC6097"/>
    <w:rsid w:val="00AD0598"/>
    <w:rsid w:val="00AD08E5"/>
    <w:rsid w:val="00AD366C"/>
    <w:rsid w:val="00AE004B"/>
    <w:rsid w:val="00AF0EFF"/>
    <w:rsid w:val="00AF475C"/>
    <w:rsid w:val="00AF4792"/>
    <w:rsid w:val="00B239F9"/>
    <w:rsid w:val="00B25E9B"/>
    <w:rsid w:val="00B322E7"/>
    <w:rsid w:val="00B34A82"/>
    <w:rsid w:val="00B3573A"/>
    <w:rsid w:val="00B35964"/>
    <w:rsid w:val="00B35B2F"/>
    <w:rsid w:val="00B41061"/>
    <w:rsid w:val="00B44F3E"/>
    <w:rsid w:val="00B518A0"/>
    <w:rsid w:val="00B536C7"/>
    <w:rsid w:val="00B53C5A"/>
    <w:rsid w:val="00B55A5D"/>
    <w:rsid w:val="00B56FEB"/>
    <w:rsid w:val="00B654DE"/>
    <w:rsid w:val="00B6671B"/>
    <w:rsid w:val="00B70CD2"/>
    <w:rsid w:val="00B73523"/>
    <w:rsid w:val="00B76252"/>
    <w:rsid w:val="00B77A41"/>
    <w:rsid w:val="00B84294"/>
    <w:rsid w:val="00B87905"/>
    <w:rsid w:val="00B90C9B"/>
    <w:rsid w:val="00B94157"/>
    <w:rsid w:val="00B960AA"/>
    <w:rsid w:val="00BA059D"/>
    <w:rsid w:val="00BA7FDC"/>
    <w:rsid w:val="00BB3BFF"/>
    <w:rsid w:val="00BB5013"/>
    <w:rsid w:val="00BC2FEC"/>
    <w:rsid w:val="00BC3193"/>
    <w:rsid w:val="00BC421F"/>
    <w:rsid w:val="00BC4505"/>
    <w:rsid w:val="00BC559B"/>
    <w:rsid w:val="00BD3CB1"/>
    <w:rsid w:val="00BD697D"/>
    <w:rsid w:val="00BD6C65"/>
    <w:rsid w:val="00BE3B52"/>
    <w:rsid w:val="00BE457C"/>
    <w:rsid w:val="00BE6D19"/>
    <w:rsid w:val="00BE7386"/>
    <w:rsid w:val="00BF3D81"/>
    <w:rsid w:val="00C002CB"/>
    <w:rsid w:val="00C0433E"/>
    <w:rsid w:val="00C06324"/>
    <w:rsid w:val="00C07957"/>
    <w:rsid w:val="00C1291E"/>
    <w:rsid w:val="00C12E81"/>
    <w:rsid w:val="00C2033B"/>
    <w:rsid w:val="00C22A59"/>
    <w:rsid w:val="00C31F85"/>
    <w:rsid w:val="00C338D4"/>
    <w:rsid w:val="00C51FDF"/>
    <w:rsid w:val="00C52312"/>
    <w:rsid w:val="00C54D8E"/>
    <w:rsid w:val="00C6444F"/>
    <w:rsid w:val="00C82E17"/>
    <w:rsid w:val="00C8591F"/>
    <w:rsid w:val="00C85B26"/>
    <w:rsid w:val="00C940AC"/>
    <w:rsid w:val="00C948FD"/>
    <w:rsid w:val="00C95A47"/>
    <w:rsid w:val="00CA02C8"/>
    <w:rsid w:val="00CA3DCA"/>
    <w:rsid w:val="00CA5EB3"/>
    <w:rsid w:val="00CB0CE9"/>
    <w:rsid w:val="00CB22C0"/>
    <w:rsid w:val="00CB600F"/>
    <w:rsid w:val="00CC0212"/>
    <w:rsid w:val="00CC388C"/>
    <w:rsid w:val="00CC49F2"/>
    <w:rsid w:val="00CC6308"/>
    <w:rsid w:val="00CC6855"/>
    <w:rsid w:val="00CD0262"/>
    <w:rsid w:val="00CD1685"/>
    <w:rsid w:val="00CD32FB"/>
    <w:rsid w:val="00CD4DBC"/>
    <w:rsid w:val="00CE207F"/>
    <w:rsid w:val="00CE2E6F"/>
    <w:rsid w:val="00CE4892"/>
    <w:rsid w:val="00CF4E84"/>
    <w:rsid w:val="00CF7E7E"/>
    <w:rsid w:val="00D021D8"/>
    <w:rsid w:val="00D27FFB"/>
    <w:rsid w:val="00D31097"/>
    <w:rsid w:val="00D31B8A"/>
    <w:rsid w:val="00D32A9E"/>
    <w:rsid w:val="00D349D1"/>
    <w:rsid w:val="00D36DE9"/>
    <w:rsid w:val="00D40A42"/>
    <w:rsid w:val="00D430A7"/>
    <w:rsid w:val="00D4340D"/>
    <w:rsid w:val="00D44758"/>
    <w:rsid w:val="00D53086"/>
    <w:rsid w:val="00D53DD1"/>
    <w:rsid w:val="00D57E44"/>
    <w:rsid w:val="00D6350F"/>
    <w:rsid w:val="00D65FE2"/>
    <w:rsid w:val="00D671DB"/>
    <w:rsid w:val="00D758C1"/>
    <w:rsid w:val="00D82140"/>
    <w:rsid w:val="00D82932"/>
    <w:rsid w:val="00D83A90"/>
    <w:rsid w:val="00D84ACC"/>
    <w:rsid w:val="00D8628F"/>
    <w:rsid w:val="00D92A8A"/>
    <w:rsid w:val="00DA0B39"/>
    <w:rsid w:val="00DA23F8"/>
    <w:rsid w:val="00DA3F37"/>
    <w:rsid w:val="00DA757A"/>
    <w:rsid w:val="00DA77A2"/>
    <w:rsid w:val="00DB7740"/>
    <w:rsid w:val="00DC02D4"/>
    <w:rsid w:val="00DC78E4"/>
    <w:rsid w:val="00DD1789"/>
    <w:rsid w:val="00DD7E09"/>
    <w:rsid w:val="00E0072E"/>
    <w:rsid w:val="00E11041"/>
    <w:rsid w:val="00E11FC5"/>
    <w:rsid w:val="00E1263A"/>
    <w:rsid w:val="00E30E37"/>
    <w:rsid w:val="00E37708"/>
    <w:rsid w:val="00E42F57"/>
    <w:rsid w:val="00E44AFA"/>
    <w:rsid w:val="00E460E1"/>
    <w:rsid w:val="00E46BBA"/>
    <w:rsid w:val="00E47ABA"/>
    <w:rsid w:val="00E5551C"/>
    <w:rsid w:val="00E5715E"/>
    <w:rsid w:val="00E5752F"/>
    <w:rsid w:val="00E65B84"/>
    <w:rsid w:val="00E71D07"/>
    <w:rsid w:val="00E72D44"/>
    <w:rsid w:val="00E74E03"/>
    <w:rsid w:val="00E774A7"/>
    <w:rsid w:val="00E77DDA"/>
    <w:rsid w:val="00E81822"/>
    <w:rsid w:val="00E838EE"/>
    <w:rsid w:val="00E91902"/>
    <w:rsid w:val="00EA2A74"/>
    <w:rsid w:val="00EA4FB8"/>
    <w:rsid w:val="00EA79CA"/>
    <w:rsid w:val="00EC0937"/>
    <w:rsid w:val="00EC4DA5"/>
    <w:rsid w:val="00ED05D1"/>
    <w:rsid w:val="00ED069F"/>
    <w:rsid w:val="00ED1587"/>
    <w:rsid w:val="00ED612F"/>
    <w:rsid w:val="00EE729F"/>
    <w:rsid w:val="00EF18FE"/>
    <w:rsid w:val="00EF26EA"/>
    <w:rsid w:val="00EF373E"/>
    <w:rsid w:val="00EF3EC9"/>
    <w:rsid w:val="00EF479A"/>
    <w:rsid w:val="00EF4967"/>
    <w:rsid w:val="00F032EE"/>
    <w:rsid w:val="00F13B1E"/>
    <w:rsid w:val="00F15EC0"/>
    <w:rsid w:val="00F302AB"/>
    <w:rsid w:val="00F31173"/>
    <w:rsid w:val="00F31957"/>
    <w:rsid w:val="00F37C12"/>
    <w:rsid w:val="00F51B73"/>
    <w:rsid w:val="00F53571"/>
    <w:rsid w:val="00F61BA0"/>
    <w:rsid w:val="00F62558"/>
    <w:rsid w:val="00F66631"/>
    <w:rsid w:val="00F666F5"/>
    <w:rsid w:val="00F750DF"/>
    <w:rsid w:val="00F76910"/>
    <w:rsid w:val="00F76DDC"/>
    <w:rsid w:val="00F813D2"/>
    <w:rsid w:val="00F8409B"/>
    <w:rsid w:val="00F92CF6"/>
    <w:rsid w:val="00FA3CEE"/>
    <w:rsid w:val="00FA566E"/>
    <w:rsid w:val="00FA71DA"/>
    <w:rsid w:val="00FA7E8B"/>
    <w:rsid w:val="00FB429E"/>
    <w:rsid w:val="00FB46E0"/>
    <w:rsid w:val="00FD4DCF"/>
    <w:rsid w:val="00FF2D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F5133"/>
  <w15:docId w15:val="{DF217FC3-0454-4A99-B0A8-62281D1C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308"/>
    <w:pPr>
      <w:tabs>
        <w:tab w:val="left" w:pos="1710"/>
      </w:tabs>
      <w:autoSpaceDE w:val="0"/>
      <w:autoSpaceDN w:val="0"/>
      <w:spacing w:line="288" w:lineRule="exact"/>
      <w:ind w:left="1710" w:hanging="1710"/>
    </w:pPr>
    <w:rPr>
      <w:rFonts w:ascii="Arial" w:eastAsia="Times New Roman" w:hAnsi="Arial" w:cs="Arial"/>
      <w:snapToGrid w:val="0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143F6A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/>
      <w:spacing w:val="20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paragraph" w:styleId="Heading3">
    <w:name w:val="heading 3"/>
    <w:basedOn w:val="Normal"/>
    <w:next w:val="Normal"/>
    <w:link w:val="Heading3Char"/>
    <w:qFormat/>
    <w:rsid w:val="00F13B1E"/>
    <w:pPr>
      <w:keepNext/>
      <w:tabs>
        <w:tab w:val="clear" w:pos="1710"/>
      </w:tabs>
      <w:autoSpaceDE/>
      <w:autoSpaceDN/>
      <w:spacing w:before="240" w:after="60" w:line="240" w:lineRule="auto"/>
      <w:ind w:left="0" w:firstLine="0"/>
      <w:outlineLvl w:val="2"/>
    </w:pPr>
    <w:rPr>
      <w:b/>
      <w:bCs/>
      <w:snapToGrid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8FD"/>
    <w:pPr>
      <w:keepNext/>
      <w:keepLines/>
      <w:spacing w:before="200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070"/>
    <w:pPr>
      <w:keepNext/>
      <w:keepLines/>
      <w:tabs>
        <w:tab w:val="clear" w:pos="1710"/>
      </w:tabs>
      <w:autoSpaceDE/>
      <w:autoSpaceDN/>
      <w:spacing w:before="200" w:line="288" w:lineRule="auto"/>
      <w:ind w:left="0" w:firstLine="0"/>
      <w:outlineLvl w:val="4"/>
    </w:pPr>
    <w:rPr>
      <w:rFonts w:ascii="Cambria" w:hAnsi="Cambria" w:cs="Times New Roman"/>
      <w:snapToGrid/>
      <w:color w:val="243F60"/>
      <w:kern w:val="20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D4496"/>
    <w:pPr>
      <w:keepNext/>
      <w:keepLines/>
      <w:spacing w:before="200"/>
      <w:outlineLvl w:val="6"/>
    </w:pPr>
    <w:rPr>
      <w:rFonts w:ascii="Cambria" w:hAnsi="Cambria" w:cs="Times New Roman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486"/>
    <w:pPr>
      <w:keepNext/>
      <w:keepLines/>
      <w:spacing w:before="200"/>
      <w:outlineLvl w:val="8"/>
    </w:pPr>
    <w:rPr>
      <w:rFonts w:ascii="Cambria" w:hAnsi="Cambria" w:cs="Times New Roman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C6308"/>
    <w:pPr>
      <w:ind w:left="0" w:firstLine="0"/>
    </w:pPr>
    <w:rPr>
      <w:rFonts w:cs="Times New Roman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HeaderChar">
    <w:name w:val="Header Char"/>
    <w:link w:val="Header"/>
    <w:uiPriority w:val="9"/>
    <w:rsid w:val="000C6B92"/>
    <w:rPr>
      <w:rFonts w:eastAsia="Times New Roman" w:cs="Calibr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0C6B92"/>
    <w:rPr>
      <w:rFonts w:ascii="Cambria" w:hAnsi="Cambria"/>
    </w:rPr>
  </w:style>
  <w:style w:type="character" w:styleId="Hyperlink">
    <w:name w:val="Hyperlink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link w:val="Title"/>
    <w:uiPriority w:val="10"/>
    <w:rsid w:val="000C6B92"/>
    <w:rPr>
      <w:rFonts w:eastAsia="Times New Roman" w:cs="Calibr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link w:val="ListParagraphChar"/>
    <w:uiPriority w:val="34"/>
    <w:qFormat/>
    <w:rsid w:val="000C6B92"/>
    <w:pPr>
      <w:numPr>
        <w:numId w:val="2"/>
      </w:numPr>
      <w:contextualSpacing/>
    </w:pPr>
    <w:rPr>
      <w:rFonts w:cs="Times New Roman"/>
    </w:rPr>
  </w:style>
  <w:style w:type="character" w:customStyle="1" w:styleId="BlueSquares">
    <w:name w:val="Blue Squares"/>
    <w:uiPriority w:val="1"/>
    <w:qFormat/>
    <w:rsid w:val="005B3B8B"/>
    <w:rPr>
      <w:color w:val="629DD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/>
      <w:sz w:val="80"/>
      <w:szCs w:val="80"/>
      <w:lang w:val="en-US"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uiPriority w:val="1"/>
    <w:qFormat/>
    <w:rsid w:val="00E71D07"/>
    <w:rPr>
      <w:rFonts w:ascii="Gabriola" w:hAnsi="Gabriola"/>
      <w:color w:val="629DD1"/>
      <w:sz w:val="32"/>
      <w:szCs w:val="32"/>
    </w:rPr>
  </w:style>
  <w:style w:type="character" w:customStyle="1" w:styleId="Heading2Char">
    <w:name w:val="Heading 2 Char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NormalWeb">
    <w:name w:val="Normal (Web)"/>
    <w:basedOn w:val="Normal"/>
    <w:uiPriority w:val="99"/>
    <w:unhideWhenUsed/>
    <w:rsid w:val="00F76DDC"/>
    <w:pPr>
      <w:tabs>
        <w:tab w:val="clear" w:pos="1710"/>
      </w:tabs>
      <w:autoSpaceDE/>
      <w:autoSpaceDN/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snapToGrid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230462"/>
    <w:rPr>
      <w:rFonts w:ascii="Arial" w:eastAsia="Times New Roman" w:hAnsi="Arial"/>
      <w:snapToGrid w:val="0"/>
      <w:lang w:val="de-DE" w:eastAsia="de-DE"/>
    </w:rPr>
  </w:style>
  <w:style w:type="character" w:customStyle="1" w:styleId="NoSpacingChar">
    <w:name w:val="No Spacing Char"/>
    <w:link w:val="NoSpacing"/>
    <w:uiPriority w:val="1"/>
    <w:locked/>
    <w:rsid w:val="00574660"/>
    <w:rPr>
      <w:rFonts w:ascii="Arial" w:eastAsia="Times New Roman" w:hAnsi="Arial" w:cs="Arial"/>
      <w:snapToGrid w:val="0"/>
      <w:lang w:val="de-DE"/>
    </w:rPr>
  </w:style>
  <w:style w:type="character" w:customStyle="1" w:styleId="CharAttribute2">
    <w:name w:val="CharAttribute2"/>
    <w:rsid w:val="00574660"/>
    <w:rPr>
      <w:rFonts w:ascii="Calibri" w:eastAsia="Calibri" w:hAnsi="Calibri" w:hint="default"/>
      <w:color w:val="333398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3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D1375"/>
    <w:rPr>
      <w:rFonts w:ascii="Tahoma" w:eastAsia="Times New Roman" w:hAnsi="Tahoma" w:cs="Tahoma"/>
      <w:snapToGrid w:val="0"/>
      <w:sz w:val="16"/>
      <w:szCs w:val="16"/>
      <w:lang w:val="de-DE" w:eastAsia="de-DE"/>
    </w:rPr>
  </w:style>
  <w:style w:type="character" w:customStyle="1" w:styleId="Heading4Char">
    <w:name w:val="Heading 4 Char"/>
    <w:link w:val="Heading4"/>
    <w:uiPriority w:val="9"/>
    <w:semiHidden/>
    <w:rsid w:val="00C948FD"/>
    <w:rPr>
      <w:rFonts w:ascii="Cambria" w:eastAsia="Times New Roman" w:hAnsi="Cambria" w:cs="Times New Roman"/>
      <w:b/>
      <w:bCs/>
      <w:i/>
      <w:iCs/>
      <w:snapToGrid w:val="0"/>
      <w:color w:val="4F81BD"/>
      <w:lang w:val="de-DE" w:eastAsia="de-DE"/>
    </w:rPr>
  </w:style>
  <w:style w:type="character" w:customStyle="1" w:styleId="Heading3Char">
    <w:name w:val="Heading 3 Char"/>
    <w:link w:val="Heading3"/>
    <w:rsid w:val="00F13B1E"/>
    <w:rPr>
      <w:rFonts w:ascii="Arial" w:eastAsia="Times New Roman" w:hAnsi="Arial" w:cs="Arial"/>
      <w:b/>
      <w:bCs/>
      <w:sz w:val="26"/>
      <w:szCs w:val="26"/>
    </w:rPr>
  </w:style>
  <w:style w:type="paragraph" w:styleId="BodyText">
    <w:name w:val="Body Text"/>
    <w:link w:val="BodyTextChar"/>
    <w:rsid w:val="00F13B1E"/>
    <w:pPr>
      <w:spacing w:before="120" w:after="120"/>
      <w:jc w:val="both"/>
    </w:pPr>
    <w:rPr>
      <w:rFonts w:ascii="Arial" w:eastAsia="Times New Roman" w:hAnsi="Arial"/>
      <w:i/>
      <w:noProof/>
    </w:rPr>
  </w:style>
  <w:style w:type="character" w:customStyle="1" w:styleId="BodyTextChar">
    <w:name w:val="Body Text Char"/>
    <w:link w:val="BodyText"/>
    <w:rsid w:val="00F13B1E"/>
    <w:rPr>
      <w:rFonts w:ascii="Arial" w:eastAsia="Times New Roman" w:hAnsi="Arial"/>
      <w:i/>
      <w:noProof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F13B1E"/>
    <w:pPr>
      <w:tabs>
        <w:tab w:val="clear" w:pos="1710"/>
      </w:tabs>
      <w:autoSpaceDE/>
      <w:autoSpaceDN/>
      <w:spacing w:before="60" w:after="120" w:line="240" w:lineRule="auto"/>
      <w:ind w:left="283" w:firstLine="0"/>
      <w:jc w:val="both"/>
    </w:pPr>
    <w:rPr>
      <w:rFonts w:cs="Times New Roman"/>
      <w:snapToGrid/>
      <w:lang w:val="en-US" w:eastAsia="en-US"/>
    </w:rPr>
  </w:style>
  <w:style w:type="character" w:customStyle="1" w:styleId="BodyTextIndentChar">
    <w:name w:val="Body Text Indent Char"/>
    <w:link w:val="BodyTextIndent"/>
    <w:rsid w:val="00F13B1E"/>
    <w:rPr>
      <w:rFonts w:ascii="Arial" w:eastAsia="Times New Roman" w:hAnsi="Arial"/>
    </w:rPr>
  </w:style>
  <w:style w:type="paragraph" w:customStyle="1" w:styleId="WorkExheading">
    <w:name w:val="Work Ex heading"/>
    <w:basedOn w:val="Normal"/>
    <w:rsid w:val="00F13B1E"/>
    <w:pPr>
      <w:tabs>
        <w:tab w:val="clear" w:pos="1710"/>
      </w:tabs>
      <w:autoSpaceDE/>
      <w:autoSpaceDN/>
      <w:spacing w:line="240" w:lineRule="auto"/>
      <w:ind w:left="0" w:firstLine="0"/>
      <w:jc w:val="both"/>
    </w:pPr>
    <w:rPr>
      <w:rFonts w:ascii="Times New Roman" w:hAnsi="Times New Roman" w:cs="Times New Roman"/>
      <w:b/>
      <w:snapToGrid/>
      <w:sz w:val="22"/>
      <w:u w:val="single"/>
      <w:lang w:val="en-US" w:eastAsia="en-US"/>
    </w:rPr>
  </w:style>
  <w:style w:type="paragraph" w:styleId="BodyText3">
    <w:name w:val="Body Text 3"/>
    <w:basedOn w:val="Normal"/>
    <w:link w:val="BodyText3Char"/>
    <w:rsid w:val="00F13B1E"/>
    <w:pPr>
      <w:tabs>
        <w:tab w:val="clear" w:pos="1710"/>
      </w:tabs>
      <w:autoSpaceDE/>
      <w:autoSpaceDN/>
      <w:spacing w:after="120" w:line="240" w:lineRule="auto"/>
      <w:ind w:left="0" w:firstLine="0"/>
    </w:pPr>
    <w:rPr>
      <w:rFonts w:ascii="Times New Roman" w:hAnsi="Times New Roman" w:cs="Times New Roman"/>
      <w:snapToGrid/>
      <w:sz w:val="16"/>
      <w:szCs w:val="16"/>
      <w:lang w:val="en-US" w:eastAsia="en-US"/>
    </w:rPr>
  </w:style>
  <w:style w:type="character" w:customStyle="1" w:styleId="BodyText3Char">
    <w:name w:val="Body Text 3 Char"/>
    <w:link w:val="BodyText3"/>
    <w:rsid w:val="00F13B1E"/>
    <w:rPr>
      <w:rFonts w:ascii="Times New Roman" w:eastAsia="Times New Roman" w:hAnsi="Times New Roman"/>
      <w:sz w:val="16"/>
      <w:szCs w:val="16"/>
    </w:rPr>
  </w:style>
  <w:style w:type="paragraph" w:customStyle="1" w:styleId="NormalJustified">
    <w:name w:val="Normal + Justified"/>
    <w:basedOn w:val="Normal"/>
    <w:rsid w:val="00F13B1E"/>
    <w:pPr>
      <w:tabs>
        <w:tab w:val="clear" w:pos="1710"/>
      </w:tabs>
      <w:autoSpaceDE/>
      <w:autoSpaceDN/>
      <w:spacing w:line="240" w:lineRule="auto"/>
      <w:ind w:left="0" w:firstLine="0"/>
    </w:pPr>
    <w:rPr>
      <w:rFonts w:ascii="Times New Roman" w:hAnsi="Times New Roman" w:cs="Times New Roman"/>
      <w:b/>
      <w:snapToGrid/>
      <w:sz w:val="24"/>
      <w:szCs w:val="24"/>
      <w:lang w:val="en-US" w:eastAsia="en-US"/>
    </w:rPr>
  </w:style>
  <w:style w:type="character" w:styleId="Emphasis">
    <w:name w:val="Emphasis"/>
    <w:qFormat/>
    <w:rsid w:val="00F13B1E"/>
    <w:rPr>
      <w:i/>
      <w:iCs/>
    </w:rPr>
  </w:style>
  <w:style w:type="character" w:customStyle="1" w:styleId="WW8Num4z2">
    <w:name w:val="WW8Num4z2"/>
    <w:rsid w:val="008143DA"/>
    <w:rPr>
      <w:rFonts w:ascii="Wingdings" w:hAnsi="Wingdings"/>
    </w:rPr>
  </w:style>
  <w:style w:type="character" w:customStyle="1" w:styleId="WW8Num13z1">
    <w:name w:val="WW8Num13z1"/>
    <w:rsid w:val="008143DA"/>
    <w:rPr>
      <w:rFonts w:ascii="Courier New" w:hAnsi="Courier New"/>
    </w:rPr>
  </w:style>
  <w:style w:type="character" w:customStyle="1" w:styleId="WW8Num1z0">
    <w:name w:val="WW8Num1z0"/>
    <w:rsid w:val="00DD1789"/>
    <w:rPr>
      <w:rFonts w:ascii="Wingdings" w:hAnsi="Wingdings"/>
    </w:rPr>
  </w:style>
  <w:style w:type="paragraph" w:customStyle="1" w:styleId="Normal0">
    <w:name w:val="[Normal]"/>
    <w:rsid w:val="000B55DE"/>
    <w:pPr>
      <w:widowControl w:val="0"/>
      <w:suppressAutoHyphens/>
      <w:spacing w:line="360" w:lineRule="auto"/>
      <w:ind w:left="360"/>
      <w:jc w:val="both"/>
    </w:pPr>
    <w:rPr>
      <w:rFonts w:ascii="Verdana" w:eastAsia="Arial" w:hAnsi="Verdana" w:cs="Arial"/>
      <w:bCs/>
      <w:szCs w:val="22"/>
      <w:lang w:val="en-GB" w:eastAsia="ar-SA"/>
    </w:rPr>
  </w:style>
  <w:style w:type="paragraph" w:customStyle="1" w:styleId="Default">
    <w:name w:val="Default"/>
    <w:rsid w:val="001252B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ResumeText">
    <w:name w:val="Resume Text"/>
    <w:basedOn w:val="Normal"/>
    <w:qFormat/>
    <w:rsid w:val="002B7B4D"/>
    <w:pPr>
      <w:tabs>
        <w:tab w:val="clear" w:pos="1710"/>
      </w:tabs>
      <w:autoSpaceDE/>
      <w:autoSpaceDN/>
      <w:spacing w:before="40" w:after="40" w:line="288" w:lineRule="auto"/>
      <w:ind w:left="0" w:right="1440" w:firstLine="0"/>
    </w:pPr>
    <w:rPr>
      <w:rFonts w:ascii="Calibri" w:eastAsia="Calibri" w:hAnsi="Calibri" w:cs="Times New Roman"/>
      <w:snapToGrid/>
      <w:color w:val="595959"/>
      <w:kern w:val="20"/>
      <w:lang w:val="en-US" w:eastAsia="ja-JP"/>
    </w:rPr>
  </w:style>
  <w:style w:type="character" w:customStyle="1" w:styleId="Heading5Char">
    <w:name w:val="Heading 5 Char"/>
    <w:link w:val="Heading5"/>
    <w:uiPriority w:val="9"/>
    <w:semiHidden/>
    <w:rsid w:val="009E2070"/>
    <w:rPr>
      <w:rFonts w:ascii="Cambria" w:eastAsia="Times New Roman" w:hAnsi="Cambria" w:cs="Times New Roman"/>
      <w:color w:val="243F60"/>
      <w:kern w:val="20"/>
      <w:lang w:eastAsia="ja-JP"/>
    </w:rPr>
  </w:style>
  <w:style w:type="character" w:customStyle="1" w:styleId="Heading7Char">
    <w:name w:val="Heading 7 Char"/>
    <w:link w:val="Heading7"/>
    <w:uiPriority w:val="9"/>
    <w:rsid w:val="007D4496"/>
    <w:rPr>
      <w:rFonts w:ascii="Cambria" w:eastAsia="Times New Roman" w:hAnsi="Cambria" w:cs="Times New Roman"/>
      <w:i/>
      <w:iCs/>
      <w:snapToGrid w:val="0"/>
      <w:color w:val="404040"/>
      <w:lang w:val="de-DE" w:eastAsia="de-DE"/>
    </w:rPr>
  </w:style>
  <w:style w:type="character" w:customStyle="1" w:styleId="Heading9Char">
    <w:name w:val="Heading 9 Char"/>
    <w:link w:val="Heading9"/>
    <w:uiPriority w:val="9"/>
    <w:semiHidden/>
    <w:rsid w:val="00235486"/>
    <w:rPr>
      <w:rFonts w:ascii="Cambria" w:eastAsia="Times New Roman" w:hAnsi="Cambria" w:cs="Times New Roman"/>
      <w:i/>
      <w:iCs/>
      <w:snapToGrid w:val="0"/>
      <w:color w:val="404040"/>
      <w:lang w:val="de-DE" w:eastAsia="de-DE"/>
    </w:rPr>
  </w:style>
  <w:style w:type="paragraph" w:customStyle="1" w:styleId="Cog-H1a">
    <w:name w:val="Cog-H1a"/>
    <w:basedOn w:val="Heading1"/>
    <w:rsid w:val="0096743D"/>
    <w:pPr>
      <w:keepNext/>
      <w:pBdr>
        <w:bottom w:val="none" w:sz="0" w:space="0" w:color="auto"/>
      </w:pBdr>
      <w:tabs>
        <w:tab w:val="clear" w:pos="1710"/>
      </w:tabs>
      <w:spacing w:before="240" w:after="120" w:line="240" w:lineRule="atLeast"/>
    </w:pPr>
    <w:rPr>
      <w:rFonts w:ascii="Verdana" w:hAnsi="Verdana"/>
      <w:b/>
      <w:caps w:val="0"/>
      <w:noProof w:val="0"/>
      <w:color w:val="000080"/>
      <w:spacing w:val="0"/>
      <w:kern w:val="32"/>
      <w:sz w:val="3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4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81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5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217721@yahoo.co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tim217721@yahoo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C6C6C3F-5CDB-4CFF-9170-03575B9D7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Links>
    <vt:vector size="12" baseType="variant">
      <vt:variant>
        <vt:i4>983125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 satyanarayana-perala-b2335a5a</vt:lpwstr>
      </vt:variant>
      <vt:variant>
        <vt:lpwstr/>
      </vt:variant>
      <vt:variant>
        <vt:i4>8192087</vt:i4>
      </vt:variant>
      <vt:variant>
        <vt:i4>0</vt:i4>
      </vt:variant>
      <vt:variant>
        <vt:i4>0</vt:i4>
      </vt:variant>
      <vt:variant>
        <vt:i4>5</vt:i4>
      </vt:variant>
      <vt:variant>
        <vt:lpwstr>mailto:peralasatya@yahoo.in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VERMA AMIT</dc:creator>
  <cp:lastModifiedBy>hr1</cp:lastModifiedBy>
  <cp:revision>3</cp:revision>
  <cp:lastPrinted>2019-04-20T07:29:00Z</cp:lastPrinted>
  <dcterms:created xsi:type="dcterms:W3CDTF">2022-03-18T13:32:00Z</dcterms:created>
  <dcterms:modified xsi:type="dcterms:W3CDTF">2022-03-18T13:32:00Z</dcterms:modified>
</cp:coreProperties>
</file>